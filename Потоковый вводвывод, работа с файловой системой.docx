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AC0" w:rsidRPr="00EE6AC0" w:rsidRDefault="00EE6AC0" w:rsidP="00EE6AC0">
      <w:pPr>
        <w:keepNext/>
        <w:autoSpaceDE w:val="0"/>
        <w:autoSpaceDN w:val="0"/>
        <w:adjustRightInd w:val="0"/>
        <w:spacing w:before="280" w:after="28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bookmarkStart w:id="0" w:name="_GoBack"/>
      <w:r w:rsidRPr="00EE6AC0">
        <w:rPr>
          <w:rFonts w:ascii="Liberation Serif" w:eastAsia="Times New Roman" w:hAnsi="Liberation Serif" w:cs="Arial Unicode MS"/>
          <w:b/>
          <w:bCs/>
          <w:color w:val="FF40FF"/>
          <w:sz w:val="28"/>
          <w:szCs w:val="28"/>
        </w:rPr>
        <w:t>19. Потоковый ввод/вывод, работа с файловой системой</w:t>
      </w:r>
    </w:p>
    <w:p w:rsidR="00EE6AC0" w:rsidRPr="00EE6AC0" w:rsidRDefault="00EE6AC0" w:rsidP="00EE6AC0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AC0">
        <w:rPr>
          <w:rFonts w:ascii="Times New Roman" w:eastAsia="Times New Roman" w:hAnsi="Times New Roman" w:cs="Times New Roman"/>
          <w:color w:val="000000"/>
          <w:sz w:val="28"/>
          <w:szCs w:val="28"/>
        </w:rPr>
        <w:t>Java предоставляет мощный набор инструментов для работы с файлами, потоками и вводом-выводом.</w:t>
      </w:r>
    </w:p>
    <w:p w:rsidR="00EE6AC0" w:rsidRPr="00EE6AC0" w:rsidRDefault="00EE6AC0" w:rsidP="00EE6AC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EE6AC0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Основные классы:</w:t>
      </w:r>
    </w:p>
    <w:p w:rsidR="00EE6AC0" w:rsidRPr="00EE6AC0" w:rsidRDefault="00EE6AC0" w:rsidP="00EE6AC0">
      <w:pPr>
        <w:numPr>
          <w:ilvl w:val="0"/>
          <w:numId w:val="1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File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управления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файлами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директориями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FileReader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и </w:t>
      </w:r>
      <w:r w:rsidRPr="00EE6AC0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FileWriter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работы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текстовыми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данными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FileInputStream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и </w:t>
      </w:r>
      <w:r w:rsidRPr="00EE6AC0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FileOutputStream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работы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байтовыми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потоками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BufferedReader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и </w:t>
      </w:r>
      <w:r w:rsidRPr="00EE6AC0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BufferedWriter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повышения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производительности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EE6AC0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Принципы работы с файлами</w:t>
      </w:r>
    </w:p>
    <w:p w:rsidR="00EE6AC0" w:rsidRPr="00EE6AC0" w:rsidRDefault="00EE6AC0" w:rsidP="00EE6AC0">
      <w:pPr>
        <w:numPr>
          <w:ilvl w:val="0"/>
          <w:numId w:val="2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Чтение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и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запись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данных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Используются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потоки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ввода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(</w:t>
      </w:r>
      <w:r w:rsidRPr="00EE6AC0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InputStream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)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вывода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(</w:t>
      </w:r>
      <w:r w:rsidRPr="00EE6AC0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OutputStream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).</w:t>
      </w:r>
    </w:p>
    <w:p w:rsidR="00EE6AC0" w:rsidRPr="00EE6AC0" w:rsidRDefault="00EE6AC0" w:rsidP="00EE6AC0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Буферизация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Улучшает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производительность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за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счёт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уменьшения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количества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операций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диском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Сериализация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объектов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Позволяет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сохранять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объекты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файлы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восстанавливать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их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из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файлов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EE6AC0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Работа с NIO</w:t>
      </w:r>
    </w:p>
    <w:p w:rsidR="00EE6AC0" w:rsidRPr="00EE6AC0" w:rsidRDefault="00EE6AC0" w:rsidP="00EE6AC0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AC0">
        <w:rPr>
          <w:rFonts w:ascii="Times New Roman" w:eastAsia="Times New Roman" w:hAnsi="Times New Roman" w:cs="Times New Roman"/>
          <w:color w:val="000000"/>
          <w:sz w:val="28"/>
          <w:szCs w:val="28"/>
        </w:rPr>
        <w:t>API NIO предоставляет современный способ работы с файлами и потоками:</w:t>
      </w:r>
    </w:p>
    <w:p w:rsidR="00EE6AC0" w:rsidRPr="00EE6AC0" w:rsidRDefault="00EE6AC0" w:rsidP="00EE6AC0">
      <w:pPr>
        <w:numPr>
          <w:ilvl w:val="0"/>
          <w:numId w:val="3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Классы </w:t>
      </w:r>
      <w:r w:rsidRPr="00EE6AC0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Paths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и </w:t>
      </w:r>
      <w:r w:rsidRPr="00EE6AC0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Files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для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работы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путями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numPr>
          <w:ilvl w:val="0"/>
          <w:numId w:val="3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Каналы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(</w:t>
      </w:r>
      <w:r w:rsidRPr="00EE6AC0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FileChannel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)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асинхронного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ввода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-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вывода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</w:p>
    <w:p w:rsidR="00EE6AC0" w:rsidRPr="00EE6AC0" w:rsidRDefault="00EE6AC0" w:rsidP="00EE6AC0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File file = new File("example.txt");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// Проверка существования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if (!file.exists())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try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    file.createNewFile();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    System.out.println("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Файл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создан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: " + file.getAbsolutePath());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} catch (IOException e)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    e.printStackTrace();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}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lastRenderedPageBreak/>
        <w:t>} else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System.out.println("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Файл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уже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существует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");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E6AC0" w:rsidRPr="00EE6AC0" w:rsidRDefault="00EE6AC0" w:rsidP="00EE6AC0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</w:p>
    <w:p w:rsidR="00EE6AC0" w:rsidRPr="00EE6AC0" w:rsidRDefault="00EE6AC0" w:rsidP="00EE6AC0">
      <w:pPr>
        <w:keepNext/>
        <w:autoSpaceDE w:val="0"/>
        <w:autoSpaceDN w:val="0"/>
        <w:adjustRightInd w:val="0"/>
        <w:spacing w:before="280" w:after="28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EE6AC0">
        <w:rPr>
          <w:rFonts w:ascii="Liberation Serif" w:eastAsia="Times New Roman" w:hAnsi="Liberation Serif" w:cs="Arial Unicode MS"/>
          <w:b/>
          <w:bCs/>
          <w:color w:val="000000"/>
          <w:sz w:val="28"/>
          <w:szCs w:val="28"/>
        </w:rPr>
        <w:t>2. Классы потоков ввода/вывода</w:t>
      </w:r>
    </w:p>
    <w:p w:rsidR="00EE6AC0" w:rsidRPr="00EE6AC0" w:rsidRDefault="00EE6AC0" w:rsidP="00EE6AC0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AC0"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Позволяют читать и записывать данные в файлы.</w:t>
      </w:r>
    </w:p>
    <w:p w:rsidR="00EE6AC0" w:rsidRPr="00EE6AC0" w:rsidRDefault="00EE6AC0" w:rsidP="00EE6AC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EE6AC0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Чтение и запись побайтово:</w:t>
      </w:r>
    </w:p>
    <w:p w:rsidR="00EE6AC0" w:rsidRPr="00EE6AC0" w:rsidRDefault="00EE6AC0" w:rsidP="00EE6AC0">
      <w:pPr>
        <w:numPr>
          <w:ilvl w:val="0"/>
          <w:numId w:val="4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FileInputStream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 и </w:t>
      </w:r>
      <w:r w:rsidRPr="00EE6AC0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FileOutputStream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–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работы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байтами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Используются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работы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бинарными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файлами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изображениями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аудиофайлами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//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Запись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в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файл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try (FileOutputStream fos = new FileOutputStream("example.bin"))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fos.write(new byte[]{1, 2, 3, 4});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System.out.println("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Данные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записаны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в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файл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");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 catch (IOException e)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e.printStackTrace();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//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Чтение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из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файла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try (FileInputStream fis = new FileInputStream("example.bin"))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int data;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while ((data = fis.read()) != -1)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    System.out.print(data + " ");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}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 catch (IOException e)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e.printStackTrace();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E6AC0" w:rsidRPr="00EE6AC0" w:rsidRDefault="00EE6AC0" w:rsidP="00EE6AC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EE6AC0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Чтение и запись текстовых данных:</w:t>
      </w:r>
    </w:p>
    <w:p w:rsidR="00EE6AC0" w:rsidRPr="00EE6AC0" w:rsidRDefault="00EE6AC0" w:rsidP="00EE6AC0">
      <w:pPr>
        <w:numPr>
          <w:ilvl w:val="0"/>
          <w:numId w:val="5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FileReader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 и </w:t>
      </w:r>
      <w:r w:rsidRPr="00EE6AC0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FileWriter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–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работы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текстом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Читают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пишут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символы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Пример: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// Запись в текстовый файл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try (FileWriter writer = new FileWriter("example.txt"))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lastRenderedPageBreak/>
        <w:t xml:space="preserve">    writer.write("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Привет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 Java!");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System.out.println("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Данные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записаны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в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файл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");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 catch (IOException e)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e.printStackTrace();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//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Чтение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из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текстового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файла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try (FileReader reader = new FileReader("example.txt"))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int character;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while ((character = reader.read()) != -1)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    System.out.print((char) character);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}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 catch (IOException e)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e.printStackTrace();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E6AC0" w:rsidRPr="00EE6AC0" w:rsidRDefault="00EE6AC0" w:rsidP="00EE6AC0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</w:p>
    <w:p w:rsidR="00EE6AC0" w:rsidRPr="00EE6AC0" w:rsidRDefault="00EE6AC0" w:rsidP="00EE6AC0">
      <w:pPr>
        <w:keepNext/>
        <w:autoSpaceDE w:val="0"/>
        <w:autoSpaceDN w:val="0"/>
        <w:adjustRightInd w:val="0"/>
        <w:spacing w:before="280" w:after="28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EE6AC0">
        <w:rPr>
          <w:rFonts w:ascii="Liberation Serif" w:eastAsia="Times New Roman" w:hAnsi="Liberation Serif" w:cs="Arial Unicode MS"/>
          <w:b/>
          <w:bCs/>
          <w:color w:val="000000"/>
          <w:sz w:val="28"/>
          <w:szCs w:val="28"/>
        </w:rPr>
        <w:t>3. Буферизованные потоки</w:t>
      </w:r>
    </w:p>
    <w:p w:rsidR="00EE6AC0" w:rsidRPr="00EE6AC0" w:rsidRDefault="00EE6AC0" w:rsidP="00EE6AC0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AC0"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Позволяют улучшить производительность за счет использования буферов.</w:t>
      </w:r>
    </w:p>
    <w:p w:rsidR="00EE6AC0" w:rsidRPr="00EE6AC0" w:rsidRDefault="00EE6AC0" w:rsidP="00EE6AC0">
      <w:pPr>
        <w:numPr>
          <w:ilvl w:val="0"/>
          <w:numId w:val="6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BufferedReader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 и </w:t>
      </w:r>
      <w:r w:rsidRPr="00EE6AC0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BufferedWriter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–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работы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текстом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построчно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numPr>
          <w:ilvl w:val="0"/>
          <w:numId w:val="6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BufferedInputStream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 и </w:t>
      </w:r>
      <w:r w:rsidRPr="00EE6AC0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BufferedOutputStream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–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работы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байтами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буферизацией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работы с </w:t>
      </w:r>
      <w:r w:rsidRPr="00EE6AC0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BufferedReader</w:t>
      </w: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и </w:t>
      </w:r>
      <w:r w:rsidRPr="00EE6AC0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BufferedWriter</w:t>
      </w: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// Запись в файл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try (BufferedWriter writer = new BufferedWriter(new FileWriter("example.txt")))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writer.write("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Первая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строка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");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writer.newLine();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writer.write("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Вторая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строка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");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 catch (IOException e)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e.printStackTrace();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//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Чтение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из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файла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try (BufferedReader reader = new BufferedReader(new FileReader("example.txt")))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String line;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while ((line = reader.readLine()) != null)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    System.out.println(line);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}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lastRenderedPageBreak/>
        <w:t>} catch (IOException e)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e.printStackTrace();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E6AC0" w:rsidRPr="00EE6AC0" w:rsidRDefault="00EE6AC0" w:rsidP="00EE6AC0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</w:p>
    <w:p w:rsidR="00EE6AC0" w:rsidRPr="00EE6AC0" w:rsidRDefault="00EE6AC0" w:rsidP="00EE6AC0">
      <w:pPr>
        <w:keepNext/>
        <w:autoSpaceDE w:val="0"/>
        <w:autoSpaceDN w:val="0"/>
        <w:adjustRightInd w:val="0"/>
        <w:spacing w:before="280" w:after="28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EE6AC0">
        <w:rPr>
          <w:rFonts w:ascii="Liberation Serif" w:eastAsia="Times New Roman" w:hAnsi="Liberation Serif" w:cs="Arial Unicode MS"/>
          <w:b/>
          <w:bCs/>
          <w:color w:val="000000"/>
          <w:sz w:val="28"/>
          <w:szCs w:val="28"/>
        </w:rPr>
        <w:t>4. Работа с объектами</w:t>
      </w:r>
    </w:p>
    <w:p w:rsidR="00EE6AC0" w:rsidRPr="00EE6AC0" w:rsidRDefault="00EE6AC0" w:rsidP="00EE6AC0">
      <w:pPr>
        <w:numPr>
          <w:ilvl w:val="0"/>
          <w:numId w:val="7"/>
        </w:numPr>
        <w:suppressAutoHyphens/>
        <w:autoSpaceDE w:val="0"/>
        <w:autoSpaceDN w:val="0"/>
        <w:adjustRightInd w:val="0"/>
        <w:spacing w:beforeAutospacing="1"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ObjectInputStream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 и </w:t>
      </w:r>
      <w:r w:rsidRPr="00EE6AC0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ObjectOutputStream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–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сериализации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десериализации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объектов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(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сохранение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восстановление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объектов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).</w:t>
      </w:r>
    </w:p>
    <w:p w:rsidR="00EE6AC0" w:rsidRPr="00EE6AC0" w:rsidRDefault="00EE6AC0" w:rsidP="00EE6AC0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//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Сериализация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объекта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try (ObjectOutputStream oos = new ObjectOutputStream(new FileOutputStream("object.dat")))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oos.writeObject("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Пример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строки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");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System.out.println("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Объект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сохранен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");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 catch (IOException e)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e.printStackTrace();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//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Десериализация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объекта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try (ObjectInputStream ois = new ObjectInputStream(new FileInputStream("object.dat")))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String data = (String) ois.readObject();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System.out.println("Прочитанный объект: " + data);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 catch (IOException | ClassNotFoundException e)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e.printStackTrace();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E6AC0" w:rsidRPr="00EE6AC0" w:rsidRDefault="00EE6AC0" w:rsidP="00EE6AC0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</w:p>
    <w:p w:rsidR="00EE6AC0" w:rsidRPr="00EE6AC0" w:rsidRDefault="00EE6AC0" w:rsidP="00EE6AC0">
      <w:pPr>
        <w:keepNext/>
        <w:autoSpaceDE w:val="0"/>
        <w:autoSpaceDN w:val="0"/>
        <w:adjustRightInd w:val="0"/>
        <w:spacing w:before="280" w:after="28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  <w:lang w:val="en-US"/>
        </w:rPr>
      </w:pPr>
      <w:r w:rsidRPr="00EE6AC0">
        <w:rPr>
          <w:rFonts w:ascii="Liberation Serif" w:eastAsia="Times New Roman" w:hAnsi="Liberation Serif" w:cs="Arial Unicode MS"/>
          <w:b/>
          <w:bCs/>
          <w:color w:val="000000"/>
          <w:sz w:val="28"/>
          <w:szCs w:val="28"/>
          <w:lang w:val="en-US"/>
        </w:rPr>
        <w:t xml:space="preserve">5. </w:t>
      </w:r>
      <w:r w:rsidRPr="00EE6AC0">
        <w:rPr>
          <w:rFonts w:ascii="Liberation Serif" w:eastAsia="Times New Roman" w:hAnsi="Liberation Serif" w:cs="Arial Unicode MS"/>
          <w:b/>
          <w:bCs/>
          <w:color w:val="000000"/>
          <w:sz w:val="28"/>
          <w:szCs w:val="28"/>
        </w:rPr>
        <w:t>Работа</w:t>
      </w:r>
      <w:r w:rsidRPr="00EE6AC0">
        <w:rPr>
          <w:rFonts w:ascii="Liberation Serif" w:eastAsia="Times New Roman" w:hAnsi="Liberation Serif" w:cs="Arial Unicode MS"/>
          <w:b/>
          <w:bCs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Liberation Serif" w:eastAsia="Times New Roman" w:hAnsi="Liberation Serif" w:cs="Arial Unicode MS"/>
          <w:b/>
          <w:bCs/>
          <w:color w:val="000000"/>
          <w:sz w:val="28"/>
          <w:szCs w:val="28"/>
        </w:rPr>
        <w:t>с</w:t>
      </w:r>
      <w:r w:rsidRPr="00EE6AC0">
        <w:rPr>
          <w:rFonts w:ascii="Liberation Serif" w:eastAsia="Times New Roman" w:hAnsi="Liberation Serif" w:cs="Arial Unicode MS"/>
          <w:b/>
          <w:bCs/>
          <w:color w:val="000000"/>
          <w:sz w:val="28"/>
          <w:szCs w:val="28"/>
          <w:lang w:val="en-US"/>
        </w:rPr>
        <w:t xml:space="preserve"> NIO (New Input/Output)</w:t>
      </w:r>
    </w:p>
    <w:p w:rsidR="00EE6AC0" w:rsidRPr="00EE6AC0" w:rsidRDefault="00EE6AC0" w:rsidP="00EE6AC0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AC0">
        <w:rPr>
          <w:rFonts w:ascii="Times New Roman" w:eastAsia="Times New Roman" w:hAnsi="Times New Roman" w:cs="Times New Roman"/>
          <w:color w:val="000000"/>
          <w:sz w:val="28"/>
          <w:szCs w:val="28"/>
        </w:rPr>
        <w:t>NIO – это расширенный API для работы с файлами и потоками, включающий:</w:t>
      </w:r>
    </w:p>
    <w:p w:rsidR="00EE6AC0" w:rsidRPr="00EE6AC0" w:rsidRDefault="00EE6AC0" w:rsidP="00EE6AC0">
      <w:pPr>
        <w:numPr>
          <w:ilvl w:val="0"/>
          <w:numId w:val="8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Класс </w:t>
      </w:r>
      <w:r w:rsidRPr="00EE6AC0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Paths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 и </w:t>
      </w:r>
      <w:r w:rsidRPr="00EE6AC0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Files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для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работы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файлами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директориями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EE6AC0" w:rsidRPr="00EE6AC0" w:rsidRDefault="00EE6AC0" w:rsidP="00EE6AC0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Буферы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val="en-US" w:eastAsia="zh-CN" w:bidi="hi-IN"/>
        </w:rPr>
        <w:t xml:space="preserve"> (</w:t>
      </w:r>
      <w:r w:rsidRPr="00EE6AC0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val="en-US" w:eastAsia="zh-CN" w:bidi="hi-IN"/>
        </w:rPr>
        <w:t>ByteBuffer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val="en-US" w:eastAsia="zh-CN" w:bidi="hi-IN"/>
        </w:rPr>
        <w:t>,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val="en-US" w:eastAsia="zh-CN" w:bidi="hi-IN"/>
        </w:rPr>
        <w:t> </w:t>
      </w:r>
      <w:r w:rsidRPr="00EE6AC0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val="en-US" w:eastAsia="zh-CN" w:bidi="hi-IN"/>
        </w:rPr>
        <w:t>CharBuffer</w:t>
      </w:r>
      <w:r w:rsidRPr="00EE6AC0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val="en-US" w:eastAsia="zh-CN" w:bidi="hi-IN"/>
        </w:rPr>
        <w:t>)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 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каналы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 xml:space="preserve"> (</w:t>
      </w:r>
      <w:r w:rsidRPr="00EE6AC0">
        <w:rPr>
          <w:rFonts w:ascii="Courier New" w:eastAsia="Yu Mincho" w:hAnsi="Courier New" w:cs="Courier New"/>
          <w:color w:val="000000"/>
          <w:kern w:val="1"/>
          <w:sz w:val="28"/>
          <w:szCs w:val="28"/>
          <w:lang w:val="en-US" w:eastAsia="zh-CN" w:bidi="hi-IN"/>
        </w:rPr>
        <w:t>FileChannel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).</w:t>
      </w:r>
    </w:p>
    <w:p w:rsidR="00EE6AC0" w:rsidRPr="00EE6AC0" w:rsidRDefault="00EE6AC0" w:rsidP="00EE6AC0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NIO API: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import java.nio.file.*;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Path path = Paths.get("example.txt");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lastRenderedPageBreak/>
        <w:t xml:space="preserve">//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Создание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файла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try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Files.write(path, "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Привет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 NIO!".getBytes());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System.out.println("Файл создан и данные записаны");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 catch (IOException e)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e.printStackTrace();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//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Чтение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файла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try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String content = Files.readString(path);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System.out.println("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Содержимое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файла</w:t>
      </w: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: " + content);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 catch (IOException e)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e.printStackTrace();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E6AC0" w:rsidRPr="00EE6AC0" w:rsidRDefault="00EE6AC0" w:rsidP="00EE6AC0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</w:p>
    <w:p w:rsidR="00EE6AC0" w:rsidRPr="00EE6AC0" w:rsidRDefault="00EE6AC0" w:rsidP="00EE6AC0">
      <w:pPr>
        <w:keepNext/>
        <w:autoSpaceDE w:val="0"/>
        <w:autoSpaceDN w:val="0"/>
        <w:adjustRightInd w:val="0"/>
        <w:spacing w:before="280" w:after="28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EE6AC0">
        <w:rPr>
          <w:rFonts w:ascii="Liberation Serif" w:eastAsia="Times New Roman" w:hAnsi="Liberation Serif" w:cs="Arial Unicode MS"/>
          <w:b/>
          <w:bCs/>
          <w:color w:val="000000"/>
          <w:sz w:val="28"/>
          <w:szCs w:val="28"/>
        </w:rPr>
        <w:t>6. Работа с файлами в потоках (java.util.stream)</w:t>
      </w:r>
    </w:p>
    <w:p w:rsidR="00EE6AC0" w:rsidRPr="00EE6AC0" w:rsidRDefault="00EE6AC0" w:rsidP="00EE6AC0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AC0">
        <w:rPr>
          <w:rFonts w:ascii="Times New Roman" w:eastAsia="Times New Roman" w:hAnsi="Times New Roman" w:cs="Times New Roman"/>
          <w:color w:val="000000"/>
          <w:sz w:val="28"/>
          <w:szCs w:val="28"/>
        </w:rPr>
        <w:t>NIO поддерживает обработку файлов через потоки.</w:t>
      </w:r>
    </w:p>
    <w:p w:rsidR="00EE6AC0" w:rsidRPr="00EE6AC0" w:rsidRDefault="00EE6AC0" w:rsidP="00EE6AC0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чтения файла через потоки: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import java.nio.file.*;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import java.util.stream.Stream;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try (Stream&lt;String&gt; lines = Files.lines(Paths.get("example.txt")))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lines.forEach(System.out::println);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 catch (IOException e) {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   e.printStackTrace();</w:t>
      </w:r>
    </w:p>
    <w:p w:rsidR="00EE6AC0" w:rsidRPr="00EE6AC0" w:rsidRDefault="00EE6AC0" w:rsidP="00EE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6AC0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E6AC0" w:rsidRPr="00EE6AC0" w:rsidRDefault="00EE6AC0" w:rsidP="00EE6AC0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</w:pP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Пример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который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нам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давал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Шараф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Асрорович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уроке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Файловый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ввод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вывод</w:t>
      </w:r>
      <w:r w:rsidRPr="00EE6AC0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 xml:space="preserve"> 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</w:pP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public static void main(String[] args) throws FileNotFoundException {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 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/*  Scanner in = new Scanner(System.in); //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  <w:t>для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  <w:t>ввода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 int a,b,c;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 a = in.nextInt();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 b = in.nextInt();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 c = a + b;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 System.out.print(c) ;*\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/* String fn;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  fn = 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“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c:\\1.txt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”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 FileInputStream fin = new FileInputStream(fn);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 DataInputStream din = new DataInputStream(fin);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 int x,y;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 try { x.din.readInt(); } catch (Exception ex) {};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try {  y.din.readInt(); } catch (Exception ex) {};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System.out.println(x+y);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fn = 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“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c:\\2.txt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”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FileOutputStream fout = new FileOutputStream(fn);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DataOutputStream dout = new DataOutputStream(fout);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try { dout.writeByte(5); } catch (Exception ex) {};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try { fout.flush(); } catch (Exception ex) {};*\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/*  string fn;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fn = 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“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c:\\1.txt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”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FileRead frd = new FileReader (fn);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Scanner in = new Scanner(frd);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Int n;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n = in.nextInt();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fn = 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“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c:\\2.txt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”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FileWriter fwr = new FileWriter(fn);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PrintWriter pwr = new PrintWriter(fwr);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pwr.println(15);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pwr.flush();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pwr.close();*/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string fn = 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“”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//fn = 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“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c:\\1.txt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”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JFileChooser fch = new JFileChooser( 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“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c:\\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”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int fc_res = fch.showDialog( null, 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“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  <w:t>Выбирайте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  <w:t>файл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”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If (fc_res == JFileChooser.APPROVE_OPTION)  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          fn = fch.getSelectedFile().toString 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FileRead frd = new FileReader (fn);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Scanner in = new Scanner(frd);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Int n;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n = in.nextInt();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fn = 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“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c:\\2.txt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”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FileWriter fwr = new FileWriter(fn);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lastRenderedPageBreak/>
        <w:t>PrintWriter pwr = new PrintWriter(fwr);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pwr.println(15);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pwr.flush();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>pwr.close();</w:t>
      </w: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</w:p>
    <w:p w:rsidR="00EE6AC0" w:rsidRPr="00EE6AC0" w:rsidRDefault="00EE6AC0" w:rsidP="00EE6AC0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  <w:t xml:space="preserve">    </w:t>
      </w: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  <w:t>}</w:t>
      </w:r>
    </w:p>
    <w:p w:rsidR="00291E9F" w:rsidRPr="00EE6AC0" w:rsidRDefault="00EE6AC0" w:rsidP="00EE6AC0">
      <w:pPr>
        <w:rPr>
          <w:sz w:val="28"/>
          <w:szCs w:val="28"/>
        </w:rPr>
      </w:pPr>
      <w:r w:rsidRPr="00EE6AC0"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  <w:t>}</w:t>
      </w:r>
      <w:bookmarkEnd w:id="0"/>
    </w:p>
    <w:sectPr w:rsidR="00291E9F" w:rsidRPr="00EE6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FA"/>
    <w:rsid w:val="00186DFA"/>
    <w:rsid w:val="00291E9F"/>
    <w:rsid w:val="00E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49379-CBCC-4505-A2A5-9A060392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EE6AC0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paragraph" w:styleId="4">
    <w:name w:val="heading 4"/>
    <w:basedOn w:val="a"/>
    <w:next w:val="a0"/>
    <w:link w:val="40"/>
    <w:uiPriority w:val="99"/>
    <w:qFormat/>
    <w:rsid w:val="00EE6AC0"/>
    <w:pPr>
      <w:keepNext/>
      <w:autoSpaceDE w:val="0"/>
      <w:autoSpaceDN w:val="0"/>
      <w:adjustRightInd w:val="0"/>
      <w:spacing w:before="120" w:after="120" w:line="240" w:lineRule="auto"/>
      <w:outlineLvl w:val="3"/>
    </w:pPr>
    <w:rPr>
      <w:rFonts w:ascii="Liberation Serif" w:eastAsia="Times New Roman" w:hAnsi="Liberation Serif" w:cs="Arial Unicode M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EE6AC0"/>
    <w:rPr>
      <w:rFonts w:ascii="Liberation Serif" w:eastAsia="Times New Roman" w:hAnsi="Liberation Serif" w:cs="Arial Unicode MS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rsid w:val="00EE6AC0"/>
    <w:rPr>
      <w:rFonts w:ascii="Liberation Serif" w:eastAsia="Times New Roman" w:hAnsi="Liberation Serif" w:cs="Arial Unicode MS"/>
      <w:b/>
      <w:bCs/>
      <w:sz w:val="24"/>
      <w:szCs w:val="24"/>
    </w:rPr>
  </w:style>
  <w:style w:type="character" w:customStyle="1" w:styleId="hljs-literal">
    <w:name w:val="hljs-literal"/>
    <w:basedOn w:val="a1"/>
    <w:uiPriority w:val="99"/>
    <w:rsid w:val="00EE6AC0"/>
  </w:style>
  <w:style w:type="character" w:customStyle="1" w:styleId="hljs-comment">
    <w:name w:val="hljs-comment"/>
    <w:basedOn w:val="a1"/>
    <w:uiPriority w:val="99"/>
    <w:rsid w:val="00EE6AC0"/>
  </w:style>
  <w:style w:type="character" w:customStyle="1" w:styleId="hljs-number">
    <w:name w:val="hljs-number"/>
    <w:basedOn w:val="a1"/>
    <w:uiPriority w:val="99"/>
    <w:rsid w:val="00EE6AC0"/>
  </w:style>
  <w:style w:type="character" w:customStyle="1" w:styleId="hljs-string">
    <w:name w:val="hljs-string"/>
    <w:basedOn w:val="a1"/>
    <w:uiPriority w:val="99"/>
    <w:rsid w:val="00EE6AC0"/>
  </w:style>
  <w:style w:type="character" w:customStyle="1" w:styleId="hljs-title">
    <w:name w:val="hljs-title"/>
    <w:basedOn w:val="a1"/>
    <w:uiPriority w:val="99"/>
    <w:rsid w:val="00EE6AC0"/>
  </w:style>
  <w:style w:type="character" w:customStyle="1" w:styleId="hljs-keyword">
    <w:name w:val="hljs-keyword"/>
    <w:basedOn w:val="a1"/>
    <w:uiPriority w:val="99"/>
    <w:rsid w:val="00EE6AC0"/>
  </w:style>
  <w:style w:type="character" w:customStyle="1" w:styleId="hljs-operator">
    <w:name w:val="hljs-operator"/>
    <w:basedOn w:val="a1"/>
    <w:uiPriority w:val="99"/>
    <w:rsid w:val="00EE6AC0"/>
  </w:style>
  <w:style w:type="character" w:customStyle="1" w:styleId="hljs-variable">
    <w:name w:val="hljs-variable"/>
    <w:basedOn w:val="a1"/>
    <w:uiPriority w:val="99"/>
    <w:rsid w:val="00EE6AC0"/>
  </w:style>
  <w:style w:type="character" w:customStyle="1" w:styleId="hljs-type">
    <w:name w:val="hljs-type"/>
    <w:basedOn w:val="a1"/>
    <w:uiPriority w:val="99"/>
    <w:rsid w:val="00EE6AC0"/>
  </w:style>
  <w:style w:type="character" w:styleId="HTML">
    <w:name w:val="HTML Code"/>
    <w:basedOn w:val="a1"/>
    <w:uiPriority w:val="99"/>
    <w:rsid w:val="00EE6AC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uiPriority w:val="99"/>
    <w:rsid w:val="00EE6AC0"/>
  </w:style>
  <w:style w:type="character" w:styleId="a4">
    <w:name w:val="Strong"/>
    <w:basedOn w:val="a1"/>
    <w:uiPriority w:val="99"/>
    <w:qFormat/>
    <w:rsid w:val="00EE6AC0"/>
    <w:rPr>
      <w:b/>
      <w:bCs/>
    </w:rPr>
  </w:style>
  <w:style w:type="paragraph" w:styleId="HTML0">
    <w:name w:val="HTML Preformatted"/>
    <w:basedOn w:val="a"/>
    <w:link w:val="HTML1"/>
    <w:uiPriority w:val="99"/>
    <w:rsid w:val="00EE6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EE6AC0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rsid w:val="00EE6AC0"/>
    <w:pPr>
      <w:autoSpaceDE w:val="0"/>
      <w:autoSpaceDN w:val="0"/>
      <w:adjustRightInd w:val="0"/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Body Text"/>
    <w:basedOn w:val="a"/>
    <w:link w:val="a6"/>
    <w:uiPriority w:val="99"/>
    <w:semiHidden/>
    <w:unhideWhenUsed/>
    <w:rsid w:val="00EE6AC0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EE6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2024-12-06T15:00:00Z</dcterms:created>
  <dcterms:modified xsi:type="dcterms:W3CDTF">2024-12-06T15:01:00Z</dcterms:modified>
</cp:coreProperties>
</file>