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C0" w:rsidRPr="00B350C0" w:rsidRDefault="00B350C0" w:rsidP="00B350C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B350C0">
        <w:rPr>
          <w:rFonts w:ascii="Times New Roman" w:hAnsi="Times New Roman"/>
          <w:b/>
          <w:bCs/>
          <w:sz w:val="28"/>
          <w:szCs w:val="28"/>
        </w:rPr>
        <w:t>8. Диалоговые окно, способы использования и их отличие</w:t>
      </w:r>
    </w:p>
    <w:p w:rsidR="00B350C0" w:rsidRPr="00B350C0" w:rsidRDefault="00B350C0" w:rsidP="00B350C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В Java для создания диалоговых окон в графических приложениях чаще всего используются классы, предоставляемые </w:t>
      </w:r>
      <w:r w:rsidRPr="00B350C0">
        <w:rPr>
          <w:rFonts w:ascii="Times New Roman" w:hAnsi="Times New Roman"/>
          <w:bCs/>
          <w:sz w:val="28"/>
          <w:szCs w:val="28"/>
        </w:rPr>
        <w:t>Swing</w:t>
      </w:r>
      <w:r w:rsidRPr="00B350C0">
        <w:rPr>
          <w:rFonts w:ascii="Times New Roman" w:hAnsi="Times New Roman"/>
          <w:sz w:val="28"/>
          <w:szCs w:val="28"/>
        </w:rPr>
        <w:t xml:space="preserve"> или </w:t>
      </w:r>
      <w:r w:rsidRPr="00B350C0">
        <w:rPr>
          <w:rFonts w:ascii="Times New Roman" w:hAnsi="Times New Roman"/>
          <w:bCs/>
          <w:sz w:val="28"/>
          <w:szCs w:val="28"/>
        </w:rPr>
        <w:t>JavaFX</w:t>
      </w:r>
      <w:r w:rsidRPr="00B350C0">
        <w:rPr>
          <w:rFonts w:ascii="Times New Roman" w:hAnsi="Times New Roman"/>
          <w:sz w:val="28"/>
          <w:szCs w:val="28"/>
        </w:rPr>
        <w:t xml:space="preserve">. Диалоговые окна позволяют показывать пользователю сообщения, получать ввод данных или запрашивать подтверждения. В Swing для этих целей используются диалоговые окна из пакета </w:t>
      </w:r>
      <w:r w:rsidRPr="00B350C0">
        <w:rPr>
          <w:rFonts w:ascii="Times New Roman" w:hAnsi="Times New Roman" w:cs="Liberation Mono"/>
          <w:sz w:val="28"/>
          <w:szCs w:val="28"/>
        </w:rPr>
        <w:t>javax.swing.JOptionPane</w:t>
      </w:r>
      <w:r w:rsidRPr="00B350C0">
        <w:rPr>
          <w:rFonts w:ascii="Times New Roman" w:hAnsi="Times New Roman"/>
          <w:sz w:val="28"/>
          <w:szCs w:val="28"/>
        </w:rPr>
        <w:t xml:space="preserve">, а в </w:t>
      </w:r>
      <w:r w:rsidRPr="00B350C0">
        <w:rPr>
          <w:rFonts w:ascii="Times New Roman" w:hAnsi="Times New Roman"/>
          <w:bCs/>
          <w:sz w:val="28"/>
          <w:szCs w:val="28"/>
        </w:rPr>
        <w:t>JavaFX</w:t>
      </w:r>
      <w:r w:rsidRPr="00B350C0">
        <w:rPr>
          <w:rFonts w:ascii="Times New Roman" w:hAnsi="Times New Roman"/>
          <w:sz w:val="28"/>
          <w:szCs w:val="28"/>
        </w:rPr>
        <w:t xml:space="preserve"> диалоговые окна создаются с использованием </w:t>
      </w:r>
      <w:r w:rsidRPr="00B350C0">
        <w:rPr>
          <w:rFonts w:ascii="Times New Roman" w:hAnsi="Times New Roman" w:cs="Liberation Mono"/>
          <w:sz w:val="28"/>
          <w:szCs w:val="28"/>
        </w:rPr>
        <w:t>Alert</w:t>
      </w:r>
      <w:r w:rsidRPr="00B350C0">
        <w:rPr>
          <w:rFonts w:ascii="Times New Roman" w:hAnsi="Times New Roman"/>
          <w:sz w:val="28"/>
          <w:szCs w:val="28"/>
        </w:rPr>
        <w:t xml:space="preserve"> или </w:t>
      </w:r>
      <w:r w:rsidRPr="00B350C0">
        <w:rPr>
          <w:rFonts w:ascii="Times New Roman" w:hAnsi="Times New Roman" w:cs="Liberation Mono"/>
          <w:sz w:val="28"/>
          <w:szCs w:val="28"/>
        </w:rPr>
        <w:t>TextInputDialog</w:t>
      </w:r>
      <w:r w:rsidRPr="00B350C0">
        <w:rPr>
          <w:rFonts w:ascii="Times New Roman" w:hAnsi="Times New Roman"/>
          <w:sz w:val="28"/>
          <w:szCs w:val="28"/>
        </w:rPr>
        <w:t>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b/>
          <w:bCs/>
          <w:sz w:val="28"/>
          <w:szCs w:val="28"/>
        </w:rPr>
        <w:t>1. Диалоговые окна в Swing (JOptionPane)</w:t>
      </w:r>
    </w:p>
    <w:p w:rsidR="00B350C0" w:rsidRPr="00B350C0" w:rsidRDefault="00B350C0" w:rsidP="00B350C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JOptionPane</w:t>
      </w:r>
      <w:r w:rsidRPr="00B350C0">
        <w:rPr>
          <w:rFonts w:ascii="Times New Roman" w:hAnsi="Times New Roman"/>
          <w:sz w:val="28"/>
          <w:szCs w:val="28"/>
        </w:rPr>
        <w:t xml:space="preserve"> — это класс в библиотеке Swing, который предоставляет простые способы создания диалоговых окон для сообщений, ввода текста или получения подтверждения от пользователя.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 xml:space="preserve">Типы диалоговых окон в </w:t>
      </w:r>
      <w:r w:rsidRPr="00B350C0">
        <w:rPr>
          <w:rFonts w:ascii="Times New Roman" w:eastAsia="Times New Roman" w:hAnsi="Times New Roman" w:cs="Liberation Mono"/>
          <w:sz w:val="28"/>
          <w:szCs w:val="28"/>
        </w:rPr>
        <w:t>JOptionPane</w:t>
      </w:r>
      <w:r w:rsidRPr="00B350C0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B350C0" w:rsidRPr="00B350C0" w:rsidRDefault="00B350C0" w:rsidP="00B350C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Сообщения</w:t>
      </w:r>
      <w:r w:rsidRPr="00B350C0">
        <w:rPr>
          <w:rFonts w:ascii="Times New Roman" w:hAnsi="Times New Roman"/>
          <w:sz w:val="28"/>
          <w:szCs w:val="28"/>
        </w:rPr>
        <w:t>: выводит простое информационное сообщение.</w:t>
      </w:r>
    </w:p>
    <w:p w:rsidR="00B350C0" w:rsidRPr="00B350C0" w:rsidRDefault="00B350C0" w:rsidP="00B350C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Ввод текста</w:t>
      </w:r>
      <w:r w:rsidRPr="00B350C0">
        <w:rPr>
          <w:rFonts w:ascii="Times New Roman" w:hAnsi="Times New Roman"/>
          <w:sz w:val="28"/>
          <w:szCs w:val="28"/>
        </w:rPr>
        <w:t>: позволяет пользователю ввести данные.</w:t>
      </w:r>
    </w:p>
    <w:p w:rsidR="00B350C0" w:rsidRPr="00B350C0" w:rsidRDefault="00B350C0" w:rsidP="00B350C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Подтверждение</w:t>
      </w:r>
      <w:r w:rsidRPr="00B350C0">
        <w:rPr>
          <w:rFonts w:ascii="Times New Roman" w:hAnsi="Times New Roman"/>
          <w:sz w:val="28"/>
          <w:szCs w:val="28"/>
        </w:rPr>
        <w:t>: позволяет запросить подтверждение от пользователя (например, "Да" или "Нет").</w:t>
      </w:r>
    </w:p>
    <w:p w:rsidR="00B350C0" w:rsidRPr="00B350C0" w:rsidRDefault="00B350C0" w:rsidP="00B350C0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Открытие/сохранение файла</w:t>
      </w:r>
      <w:r w:rsidRPr="00B350C0">
        <w:rPr>
          <w:rFonts w:ascii="Times New Roman" w:hAnsi="Times New Roman"/>
          <w:sz w:val="28"/>
          <w:szCs w:val="28"/>
        </w:rPr>
        <w:t>: позволяет выбрать файл с помощью диалога.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1: Диалоговое окно с сообщением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import javax.swing.JOptionPane;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MessageDialogExample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Показать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информационное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JOptionPane.showMessageDialog(null,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Привет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мир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!",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Информация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", JOptionPane.INFORMATION_MESSAGE);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 xml:space="preserve">Метод </w:t>
      </w:r>
      <w:r w:rsidRPr="00B350C0">
        <w:rPr>
          <w:rFonts w:ascii="Times New Roman" w:hAnsi="Times New Roman" w:cs="Liberation Mono"/>
          <w:sz w:val="28"/>
          <w:szCs w:val="28"/>
        </w:rPr>
        <w:t>showMessageDialog</w:t>
      </w:r>
      <w:r w:rsidRPr="00B350C0">
        <w:rPr>
          <w:rFonts w:ascii="Times New Roman" w:hAnsi="Times New Roman"/>
          <w:sz w:val="28"/>
          <w:szCs w:val="28"/>
        </w:rPr>
        <w:t>: Показывает окно с сообщением.</w:t>
      </w:r>
    </w:p>
    <w:p w:rsidR="00B350C0" w:rsidRPr="00B350C0" w:rsidRDefault="00B350C0" w:rsidP="00B350C0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Параметры: родительский компонент (можно передать </w:t>
      </w:r>
      <w:r w:rsidRPr="00B350C0">
        <w:rPr>
          <w:rFonts w:ascii="Times New Roman" w:hAnsi="Times New Roman" w:cs="Liberation Mono"/>
          <w:sz w:val="28"/>
          <w:szCs w:val="28"/>
        </w:rPr>
        <w:t>null</w:t>
      </w:r>
      <w:r w:rsidRPr="00B350C0">
        <w:rPr>
          <w:rFonts w:ascii="Times New Roman" w:hAnsi="Times New Roman"/>
          <w:sz w:val="28"/>
          <w:szCs w:val="28"/>
        </w:rPr>
        <w:t xml:space="preserve"> для центра экрана), текст сообщения, заголовок окна и тип сообщения (например, </w:t>
      </w:r>
      <w:r w:rsidRPr="00B350C0">
        <w:rPr>
          <w:rFonts w:ascii="Times New Roman" w:hAnsi="Times New Roman" w:cs="Liberation Mono"/>
          <w:sz w:val="28"/>
          <w:szCs w:val="28"/>
        </w:rPr>
        <w:t>INFORMATION_MESSAGE</w:t>
      </w:r>
      <w:r w:rsidRPr="00B350C0">
        <w:rPr>
          <w:rFonts w:ascii="Times New Roman" w:hAnsi="Times New Roman"/>
          <w:sz w:val="28"/>
          <w:szCs w:val="28"/>
        </w:rPr>
        <w:t xml:space="preserve">, </w:t>
      </w:r>
      <w:r w:rsidRPr="00B350C0">
        <w:rPr>
          <w:rFonts w:ascii="Times New Roman" w:hAnsi="Times New Roman" w:cs="Liberation Mono"/>
          <w:sz w:val="28"/>
          <w:szCs w:val="28"/>
        </w:rPr>
        <w:t>ERROR_MESSAGE</w:t>
      </w:r>
      <w:r w:rsidRPr="00B350C0">
        <w:rPr>
          <w:rFonts w:ascii="Times New Roman" w:hAnsi="Times New Roman"/>
          <w:sz w:val="28"/>
          <w:szCs w:val="28"/>
        </w:rPr>
        <w:t xml:space="preserve">, </w:t>
      </w:r>
      <w:r w:rsidRPr="00B350C0">
        <w:rPr>
          <w:rFonts w:ascii="Times New Roman" w:hAnsi="Times New Roman" w:cs="Liberation Mono"/>
          <w:sz w:val="28"/>
          <w:szCs w:val="28"/>
        </w:rPr>
        <w:t>WARNING_MESSAGE</w:t>
      </w:r>
      <w:r w:rsidRPr="00B350C0">
        <w:rPr>
          <w:rFonts w:ascii="Times New Roman" w:hAnsi="Times New Roman"/>
          <w:sz w:val="28"/>
          <w:szCs w:val="28"/>
        </w:rPr>
        <w:t>).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2: Диалоговое окно для ввода данных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Liberation Mono"/>
          <w:sz w:val="28"/>
          <w:szCs w:val="28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javax.swing.JOptionPane;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>public class InputDialogExample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Ввод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данных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String name = JOptionPane.showInputDialog(null,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Введите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ваше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имя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:");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Привет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, " + name);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 xml:space="preserve">Метод </w:t>
      </w:r>
      <w:r w:rsidRPr="00B350C0">
        <w:rPr>
          <w:rFonts w:ascii="Times New Roman" w:hAnsi="Times New Roman" w:cs="Liberation Mono"/>
          <w:sz w:val="28"/>
          <w:szCs w:val="28"/>
        </w:rPr>
        <w:t>showInputDialog</w:t>
      </w:r>
      <w:r w:rsidRPr="00B350C0">
        <w:rPr>
          <w:rFonts w:ascii="Times New Roman" w:hAnsi="Times New Roman"/>
          <w:sz w:val="28"/>
          <w:szCs w:val="28"/>
        </w:rPr>
        <w:t>: Показывает окно для ввода текста.</w:t>
      </w:r>
    </w:p>
    <w:p w:rsidR="00B350C0" w:rsidRPr="00B350C0" w:rsidRDefault="00B350C0" w:rsidP="00B350C0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>Возвращаемое значение: строка, введенная пользователем.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3: Диалоговое окно для подтверждения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import javax.swing.JOptionPane;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ConfirmationDialogExample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Запросить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подтверждение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int option = JOptionPane.showConfirmDialog(null,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уверены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что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хотите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выйти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?",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Подтверждение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", JOptionPane.YES_NO_OPTION);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if (option == JOptionPane.YES_OPTION)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System.out.println("Выход подтвержден.");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} else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    System.out.println("Выход отменен.");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 xml:space="preserve">Метод </w:t>
      </w:r>
      <w:r w:rsidRPr="00B350C0">
        <w:rPr>
          <w:rFonts w:ascii="Times New Roman" w:hAnsi="Times New Roman" w:cs="Liberation Mono"/>
          <w:sz w:val="28"/>
          <w:szCs w:val="28"/>
        </w:rPr>
        <w:t>showConfirmDialog</w:t>
      </w:r>
      <w:r w:rsidRPr="00B350C0">
        <w:rPr>
          <w:rFonts w:ascii="Times New Roman" w:hAnsi="Times New Roman"/>
          <w:sz w:val="28"/>
          <w:szCs w:val="28"/>
        </w:rPr>
        <w:t>: Отображает окно с кнопками для подтверждения.</w:t>
      </w:r>
    </w:p>
    <w:p w:rsidR="00B350C0" w:rsidRPr="00B350C0" w:rsidRDefault="00B350C0" w:rsidP="00B350C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Параметры: родительский компонент, текст сообщения, заголовок окна, тип опций (например, </w:t>
      </w:r>
      <w:r w:rsidRPr="00B350C0">
        <w:rPr>
          <w:rFonts w:ascii="Times New Roman" w:hAnsi="Times New Roman" w:cs="Liberation Mono"/>
          <w:sz w:val="28"/>
          <w:szCs w:val="28"/>
        </w:rPr>
        <w:t>YES_NO_OPTION</w:t>
      </w:r>
      <w:r w:rsidRPr="00B350C0">
        <w:rPr>
          <w:rFonts w:ascii="Times New Roman" w:hAnsi="Times New Roman"/>
          <w:sz w:val="28"/>
          <w:szCs w:val="28"/>
        </w:rPr>
        <w:t>).</w:t>
      </w:r>
    </w:p>
    <w:p w:rsidR="00B350C0" w:rsidRPr="00B350C0" w:rsidRDefault="00B350C0" w:rsidP="00B350C0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Возвращаемое значение: ответ пользователя в виде константы (например, </w:t>
      </w:r>
      <w:r w:rsidRPr="00B350C0">
        <w:rPr>
          <w:rFonts w:ascii="Times New Roman" w:hAnsi="Times New Roman" w:cs="Liberation Mono"/>
          <w:sz w:val="28"/>
          <w:szCs w:val="28"/>
        </w:rPr>
        <w:t>YES_OPTION</w:t>
      </w:r>
      <w:r w:rsidRPr="00B350C0">
        <w:rPr>
          <w:rFonts w:ascii="Times New Roman" w:hAnsi="Times New Roman"/>
          <w:sz w:val="28"/>
          <w:szCs w:val="28"/>
        </w:rPr>
        <w:t xml:space="preserve"> или </w:t>
      </w:r>
      <w:r w:rsidRPr="00B350C0">
        <w:rPr>
          <w:rFonts w:ascii="Times New Roman" w:hAnsi="Times New Roman" w:cs="Liberation Mono"/>
          <w:sz w:val="28"/>
          <w:szCs w:val="28"/>
        </w:rPr>
        <w:t>NO_OPTION</w:t>
      </w:r>
      <w:r w:rsidRPr="00B350C0">
        <w:rPr>
          <w:rFonts w:ascii="Times New Roman" w:hAnsi="Times New Roman"/>
          <w:sz w:val="28"/>
          <w:szCs w:val="28"/>
        </w:rPr>
        <w:t>).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4: Диалоговое окно для выбора файла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javax.swing.JFileChooser;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javax.swing.JOptionPane;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FileChooserDialogExample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JFileChooser fileChooser = new JFileChooser();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int result = fileChooser.showOpenDialog(null);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Показать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диалоговое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окно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открытия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файла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if (result == JFileChooser.APPROVE_OPTION)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JOptionPane.showMessageDialog(null, 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: " + fileChooser.getSelectedFile().getPath());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JFileChooser</w:t>
      </w:r>
      <w:r w:rsidRPr="00B350C0">
        <w:rPr>
          <w:rFonts w:ascii="Times New Roman" w:hAnsi="Times New Roman"/>
          <w:sz w:val="28"/>
          <w:szCs w:val="28"/>
        </w:rPr>
        <w:t xml:space="preserve"> позволяет пользователю выбрать файл или директорию с помощью стандартного диалогового окна для открытия или сохранения файлов.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b/>
          <w:bCs/>
          <w:sz w:val="28"/>
          <w:szCs w:val="28"/>
        </w:rPr>
        <w:t>2. Диалоговые окна в JavaFX</w:t>
      </w:r>
    </w:p>
    <w:p w:rsidR="00B350C0" w:rsidRPr="00B350C0" w:rsidRDefault="00B350C0" w:rsidP="00B350C0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В JavaFX диалоговые окна создаются с использованием классов, таких как </w:t>
      </w:r>
      <w:r w:rsidRPr="00B350C0">
        <w:rPr>
          <w:rFonts w:ascii="Times New Roman" w:hAnsi="Times New Roman" w:cs="Liberation Mono"/>
          <w:sz w:val="28"/>
          <w:szCs w:val="28"/>
        </w:rPr>
        <w:t>Alert</w:t>
      </w:r>
      <w:r w:rsidRPr="00B350C0">
        <w:rPr>
          <w:rFonts w:ascii="Times New Roman" w:hAnsi="Times New Roman"/>
          <w:sz w:val="28"/>
          <w:szCs w:val="28"/>
        </w:rPr>
        <w:t xml:space="preserve">, </w:t>
      </w:r>
      <w:r w:rsidRPr="00B350C0">
        <w:rPr>
          <w:rFonts w:ascii="Times New Roman" w:hAnsi="Times New Roman" w:cs="Liberation Mono"/>
          <w:sz w:val="28"/>
          <w:szCs w:val="28"/>
        </w:rPr>
        <w:t>TextInputDialog</w:t>
      </w:r>
      <w:r w:rsidRPr="00B350C0">
        <w:rPr>
          <w:rFonts w:ascii="Times New Roman" w:hAnsi="Times New Roman"/>
          <w:sz w:val="28"/>
          <w:szCs w:val="28"/>
        </w:rPr>
        <w:t xml:space="preserve">, и </w:t>
      </w:r>
      <w:r w:rsidRPr="00B350C0">
        <w:rPr>
          <w:rFonts w:ascii="Times New Roman" w:hAnsi="Times New Roman" w:cs="Liberation Mono"/>
          <w:sz w:val="28"/>
          <w:szCs w:val="28"/>
        </w:rPr>
        <w:t>FileChooser</w:t>
      </w:r>
      <w:r w:rsidRPr="00B350C0">
        <w:rPr>
          <w:rFonts w:ascii="Times New Roman" w:hAnsi="Times New Roman"/>
          <w:sz w:val="28"/>
          <w:szCs w:val="28"/>
        </w:rPr>
        <w:t>. JavaFX предоставляет больше возможностей для кастомизации и гибкости.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1: Диалоговое окно с сообщением (Alert)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javafx.application.Application;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javafx.scene.Scene;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javafx.scene.control.Alert;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javafx.scene.control.Alert.AlertType;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javafx.stage.Stage;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MessageDialogExample extends Application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start(Stage primaryStage)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диалогового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окна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сообщением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 alert = new Alert(AlertType.INFORMATION);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alert.setTitle("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Информация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alert.setHeaderText(null);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alert.setContentText("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Привет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мир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!");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alert.showAndWait();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launch(args);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Alert</w:t>
      </w:r>
      <w:r w:rsidRPr="00B350C0">
        <w:rPr>
          <w:rFonts w:ascii="Times New Roman" w:hAnsi="Times New Roman"/>
          <w:sz w:val="28"/>
          <w:szCs w:val="28"/>
        </w:rPr>
        <w:t xml:space="preserve"> в JavaFX используется для создания различных типов диалоговых окон, например, информационных, предупреждающих, ошибочных и т.д.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lastRenderedPageBreak/>
        <w:t>Пример 2: Диалоговое окно для ввода данных (TextInputDialog)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javafx.application.Application;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javafx.scene.Scene;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javafx.scene.control.TextInputDialog;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javafx.stage.Stage;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java.util.Optional;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InputDialogExample extends Application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start(Stage primaryStage)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// Создание диалогового окна для ввода текста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TextInputDialog dialog = new TextInputDialog();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dialog.setTitle("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Ввод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данных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dialog.setHeaderText("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Введите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ваше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имя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:");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Optional&lt;String&gt; result = dialog.showAndWait();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result.ifPresent(name -&gt; System.out.println("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Привет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, " + name));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launch(args);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TextInputDialog</w:t>
      </w:r>
      <w:r w:rsidRPr="00B350C0">
        <w:rPr>
          <w:rFonts w:ascii="Times New Roman" w:hAnsi="Times New Roman"/>
          <w:sz w:val="28"/>
          <w:szCs w:val="28"/>
        </w:rPr>
        <w:t xml:space="preserve"> позволяет пользователю ввести текст в диалоговом окне.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3: Диалоговое окно для подтверждения (Alert)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javafx.application.Application;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javafx.scene.Scene;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javafx.scene.control.Alert;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javafx.scene.control.Alert.AlertType;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javafx.stage.Stage;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ConfirmationDialogExample extends Application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start(Stage primaryStage)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диалогового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окна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подтверждения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Alert alert = new Alert(AlertType.CONFIRMATION);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alert.setTitle("Подтверждение");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alert.setHeaderText("Вы уверены, что хотите выйти?");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alert.showAndWait().ifPresent(response -&gt;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if (response == ButtonType.YES)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System.out.println("Выход подтвержден.");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    } else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        System.out.println("Выход отменен.");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        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launch(args);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Times New Roman" w:hAnsi="Times New Roman"/>
          <w:bCs/>
          <w:sz w:val="28"/>
          <w:szCs w:val="28"/>
        </w:rPr>
        <w:t>Alert</w:t>
      </w:r>
      <w:r w:rsidRPr="00B350C0">
        <w:rPr>
          <w:rFonts w:ascii="Times New Roman" w:hAnsi="Times New Roman"/>
          <w:sz w:val="28"/>
          <w:szCs w:val="28"/>
        </w:rPr>
        <w:t xml:space="preserve"> с типом </w:t>
      </w:r>
      <w:r w:rsidRPr="00B350C0">
        <w:rPr>
          <w:rFonts w:ascii="Times New Roman" w:hAnsi="Times New Roman" w:cs="Liberation Mono"/>
          <w:sz w:val="28"/>
          <w:szCs w:val="28"/>
        </w:rPr>
        <w:t>AlertType.CONFIRMATION</w:t>
      </w:r>
      <w:r w:rsidRPr="00B350C0">
        <w:rPr>
          <w:rFonts w:ascii="Times New Roman" w:hAnsi="Times New Roman"/>
          <w:sz w:val="28"/>
          <w:szCs w:val="28"/>
        </w:rPr>
        <w:t xml:space="preserve"> позволяет пользователю выбрать между подтверждением (например, "Да" или "Нет").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Пример 4: Диалоговое окно для выбора файла (FileChooser)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javafx.application.Application;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javafx.scene.Scene;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javafx.scene.control.Alert;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javafx.stage.FileChooser;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javafx.stage.Stage;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FileChooserDialogExample extends Application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start(Stage primaryStage)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FileChooser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выбора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файла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FileChooser fileChooser = new FileChooser();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fileChooser.getExtensionFilters().add(new FileChooser.ExtensionFilter("Text Files", "*.txt"));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Открыть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диалоговое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окно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выбора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файла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java.io.File selectedFile = fileChooser.showOpenDialog(primaryStage);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if (selectedFile != null)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Alert alert = new Alert(Alert.AlertType.INFORMATION);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alert.setTitle("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Выбор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файла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alert.setHeaderText("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выбрали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файл</w:t>
      </w: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>:");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alert.setContentText(selectedFile.getPath());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alert.showAndWait();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</w:t>
      </w:r>
      <w:r w:rsidRPr="00B350C0">
        <w:rPr>
          <w:rFonts w:ascii="Liberation Serif" w:eastAsia="Times New Roman" w:hAnsi="Liberation Serif" w:cs="Liberation Mono"/>
          <w:sz w:val="28"/>
          <w:szCs w:val="28"/>
        </w:rPr>
        <w:t>launch(args);</w:t>
      </w:r>
    </w:p>
    <w:p w:rsidR="00B350C0" w:rsidRPr="00B350C0" w:rsidRDefault="00B350C0" w:rsidP="00B350C0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B350C0" w:rsidRPr="00B350C0" w:rsidRDefault="00B350C0" w:rsidP="00B350C0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B350C0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B350C0" w:rsidRPr="00B350C0" w:rsidRDefault="00B350C0" w:rsidP="00B350C0">
      <w:pPr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B350C0">
        <w:rPr>
          <w:rFonts w:ascii="Liberation Serif" w:hAnsi="Liberation Serif"/>
          <w:bCs/>
          <w:sz w:val="28"/>
          <w:szCs w:val="28"/>
        </w:rPr>
        <w:t>FileChooser</w:t>
      </w:r>
      <w:r w:rsidRPr="00B350C0">
        <w:rPr>
          <w:rFonts w:ascii="Liberation Serif" w:hAnsi="Liberation Serif"/>
          <w:sz w:val="28"/>
          <w:szCs w:val="28"/>
        </w:rPr>
        <w:t xml:space="preserve"> предоставляет стандартное ок</w:t>
      </w:r>
      <w:r w:rsidRPr="00B350C0">
        <w:rPr>
          <w:rFonts w:ascii="Times New Roman" w:hAnsi="Times New Roman"/>
          <w:sz w:val="28"/>
          <w:szCs w:val="28"/>
        </w:rPr>
        <w:t>но для выбора файлов в приложении JavaFX.</w:t>
      </w:r>
    </w:p>
    <w:p w:rsidR="00B350C0" w:rsidRPr="00B350C0" w:rsidRDefault="00B350C0" w:rsidP="00B350C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b/>
          <w:bCs/>
          <w:sz w:val="28"/>
          <w:szCs w:val="28"/>
        </w:rPr>
        <w:t>3. Сравнение диалоговых окон в Swing и JavaFX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8"/>
        <w:gridCol w:w="3523"/>
        <w:gridCol w:w="3767"/>
      </w:tblGrid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Особенность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Swing (JOptionPane)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JavaFX (Alert, TextInputDialog)</w:t>
            </w:r>
          </w:p>
        </w:tc>
      </w:tr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Простота использования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Очень прост в использовании, с минимальной настройкой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Немного сложнее в настройке, но имеет больше возможностей для кастомизации</w:t>
            </w:r>
          </w:p>
        </w:tc>
      </w:tr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Поддержка стилей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Ограниченная поддержка стилей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Более гибкая кастомизация и стилизация</w:t>
            </w:r>
          </w:p>
        </w:tc>
      </w:tr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Поддержка событий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Простое событие для взаимодействия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Расширенная поддержка событий, включая кнопки и действия</w:t>
            </w:r>
          </w:p>
        </w:tc>
      </w:tr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Гибкость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Ограниченная гибкость для сложных интерфейсов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Более гибкая для создания сложных интерфейсов и анимаций</w:t>
            </w:r>
          </w:p>
        </w:tc>
      </w:tr>
      <w:tr w:rsidR="00B350C0" w:rsidRPr="00B350C0"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bCs/>
                <w:sz w:val="28"/>
                <w:szCs w:val="28"/>
              </w:rPr>
              <w:t>Поддержка многозадачности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Простое, но ограниченное использование в многозадачных приложениях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350C0" w:rsidRPr="00B350C0" w:rsidRDefault="00B350C0" w:rsidP="00B350C0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B350C0">
              <w:rPr>
                <w:rFonts w:ascii="Times New Roman" w:hAnsi="Times New Roman"/>
                <w:sz w:val="28"/>
                <w:szCs w:val="28"/>
              </w:rPr>
              <w:t>Лучше подходит для асинхронных операций и многозадачных приложений</w:t>
            </w:r>
          </w:p>
        </w:tc>
      </w:tr>
    </w:tbl>
    <w:p w:rsidR="00B350C0" w:rsidRPr="00B350C0" w:rsidRDefault="00B350C0" w:rsidP="00B350C0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B350C0">
        <w:rPr>
          <w:rFonts w:ascii="Times New Roman" w:eastAsia="Times New Roman" w:hAnsi="Times New Roman" w:cs="Arial Unicode MS"/>
          <w:sz w:val="28"/>
          <w:szCs w:val="28"/>
        </w:rPr>
        <w:t>Заключение</w:t>
      </w:r>
    </w:p>
    <w:p w:rsidR="00291E9F" w:rsidRPr="00B350C0" w:rsidRDefault="00B350C0" w:rsidP="00B350C0">
      <w:pPr>
        <w:rPr>
          <w:sz w:val="28"/>
          <w:szCs w:val="28"/>
        </w:rPr>
      </w:pPr>
      <w:r w:rsidRPr="00B350C0">
        <w:rPr>
          <w:rFonts w:ascii="Times New Roman" w:hAnsi="Times New Roman"/>
          <w:sz w:val="28"/>
          <w:szCs w:val="28"/>
        </w:rPr>
        <w:t xml:space="preserve">Диалоговые окна в Java предоставляют удобный способ взаимодействия с пользователем в графическом интерфейсе. Выбор между </w:t>
      </w:r>
      <w:r w:rsidRPr="00B350C0">
        <w:rPr>
          <w:rFonts w:ascii="Times New Roman" w:hAnsi="Times New Roman"/>
          <w:bCs/>
          <w:sz w:val="28"/>
          <w:szCs w:val="28"/>
        </w:rPr>
        <w:t>Swing</w:t>
      </w:r>
      <w:r w:rsidRPr="00B350C0">
        <w:rPr>
          <w:rFonts w:ascii="Times New Roman" w:hAnsi="Times New Roman"/>
          <w:sz w:val="28"/>
          <w:szCs w:val="28"/>
        </w:rPr>
        <w:t xml:space="preserve"> и </w:t>
      </w:r>
      <w:r w:rsidRPr="00B350C0">
        <w:rPr>
          <w:rFonts w:ascii="Times New Roman" w:hAnsi="Times New Roman"/>
          <w:bCs/>
          <w:sz w:val="28"/>
          <w:szCs w:val="28"/>
        </w:rPr>
        <w:t>JavaFX</w:t>
      </w:r>
      <w:r w:rsidRPr="00B350C0">
        <w:rPr>
          <w:rFonts w:ascii="Times New Roman" w:hAnsi="Times New Roman"/>
          <w:sz w:val="28"/>
          <w:szCs w:val="28"/>
        </w:rPr>
        <w:t xml:space="preserve"> зависит от требуемой гибкости и сложности интерфейса. </w:t>
      </w:r>
      <w:r w:rsidRPr="00B350C0">
        <w:rPr>
          <w:rFonts w:ascii="Times New Roman" w:hAnsi="Times New Roman"/>
          <w:bCs/>
          <w:sz w:val="28"/>
          <w:szCs w:val="28"/>
        </w:rPr>
        <w:t>Swing</w:t>
      </w:r>
      <w:r w:rsidRPr="00B350C0">
        <w:rPr>
          <w:rFonts w:ascii="Times New Roman" w:hAnsi="Times New Roman"/>
          <w:sz w:val="28"/>
          <w:szCs w:val="28"/>
        </w:rPr>
        <w:t xml:space="preserve"> более старый и прост в использовании, но </w:t>
      </w:r>
      <w:r w:rsidRPr="00B350C0">
        <w:rPr>
          <w:rFonts w:ascii="Times New Roman" w:hAnsi="Times New Roman"/>
          <w:bCs/>
          <w:sz w:val="28"/>
          <w:szCs w:val="28"/>
        </w:rPr>
        <w:t>JavaFX</w:t>
      </w:r>
      <w:r w:rsidRPr="00B350C0">
        <w:rPr>
          <w:rFonts w:ascii="Times New Roman" w:hAnsi="Times New Roman"/>
          <w:sz w:val="28"/>
          <w:szCs w:val="28"/>
        </w:rPr>
        <w:t xml:space="preserve"> предлагает более современный подход с возможностью кастомизации и создания более сложных и динамичных интерфейсов.</w:t>
      </w:r>
      <w:bookmarkEnd w:id="0"/>
    </w:p>
    <w:sectPr w:rsidR="00291E9F" w:rsidRPr="00B35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8A"/>
    <w:rsid w:val="00291E9F"/>
    <w:rsid w:val="005B4C8A"/>
    <w:rsid w:val="00B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15FBF-E078-44C2-861E-14EBE69D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B350C0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B350C0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B350C0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B350C0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B350C0"/>
    <w:rPr>
      <w:b/>
      <w:bCs/>
    </w:rPr>
  </w:style>
  <w:style w:type="character" w:customStyle="1" w:styleId="SourceText">
    <w:name w:val="Source Text"/>
    <w:uiPriority w:val="99"/>
    <w:rsid w:val="00B350C0"/>
    <w:rPr>
      <w:rFonts w:ascii="Liberation Mono" w:eastAsia="Times New Roman" w:hAnsi="Liberation Mono" w:cs="Liberation Mono"/>
    </w:rPr>
  </w:style>
  <w:style w:type="paragraph" w:customStyle="1" w:styleId="TableHeading">
    <w:name w:val="Table Heading"/>
    <w:basedOn w:val="TableContents"/>
    <w:uiPriority w:val="99"/>
    <w:rsid w:val="00B350C0"/>
    <w:pPr>
      <w:jc w:val="center"/>
    </w:pPr>
    <w:rPr>
      <w:b/>
      <w:bCs/>
    </w:rPr>
  </w:style>
  <w:style w:type="paragraph" w:customStyle="1" w:styleId="TableContents">
    <w:name w:val="Table Contents"/>
    <w:basedOn w:val="a"/>
    <w:uiPriority w:val="99"/>
    <w:rsid w:val="00B350C0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paragraph" w:customStyle="1" w:styleId="PreformattedText">
    <w:name w:val="Preformatted Text"/>
    <w:basedOn w:val="a"/>
    <w:uiPriority w:val="99"/>
    <w:rsid w:val="00B350C0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B350C0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B350C0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2024-12-06T14:44:00Z</dcterms:created>
  <dcterms:modified xsi:type="dcterms:W3CDTF">2024-12-06T14:45:00Z</dcterms:modified>
</cp:coreProperties>
</file>