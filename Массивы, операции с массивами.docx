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bookmarkStart w:id="0" w:name="_GoBack"/>
      <w:r w:rsidRPr="006F5161">
        <w:rPr>
          <w:rFonts w:ascii="Times New Roman" w:hAnsi="Times New Roman"/>
          <w:color w:val="000000"/>
          <w:sz w:val="28"/>
          <w:szCs w:val="28"/>
        </w:rPr>
        <w:t>Массивы в Java — это структуры данных, которые позволяют хранить несколько элементов одного типа. Массивы имеют фиксированную длину, которая задаётся при их создании, и каждый элемент массива имеет свой индекс, начиная с 0.</w:t>
      </w:r>
    </w:p>
    <w:p w:rsidR="006F5161" w:rsidRPr="006F5161" w:rsidRDefault="006F5161" w:rsidP="006F5161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6F5161">
        <w:rPr>
          <w:rFonts w:ascii="Liberation Serif" w:eastAsia="Times New Roman" w:hAnsi="Liberation Serif" w:cs="Arial Unicode MS"/>
          <w:sz w:val="28"/>
          <w:szCs w:val="28"/>
        </w:rPr>
        <w:t>Основные характеристики массивов:</w:t>
      </w:r>
    </w:p>
    <w:p w:rsidR="006F5161" w:rsidRPr="006F5161" w:rsidRDefault="006F5161" w:rsidP="006F5161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Фиксированный размер</w:t>
      </w:r>
      <w:r w:rsidRPr="006F5161">
        <w:rPr>
          <w:rFonts w:ascii="Liberation Serif" w:hAnsi="Liberation Serif"/>
          <w:sz w:val="28"/>
          <w:szCs w:val="28"/>
        </w:rPr>
        <w:t>: После создания массива его размер не может быть изменён.</w:t>
      </w:r>
    </w:p>
    <w:p w:rsidR="006F5161" w:rsidRPr="006F5161" w:rsidRDefault="006F5161" w:rsidP="006F5161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Индексация с нуля</w:t>
      </w:r>
      <w:r w:rsidRPr="006F5161">
        <w:rPr>
          <w:rFonts w:ascii="Liberation Serif" w:hAnsi="Liberation Serif"/>
          <w:sz w:val="28"/>
          <w:szCs w:val="28"/>
        </w:rPr>
        <w:t>: Индексы элементов массива начинаются с 0.</w:t>
      </w:r>
    </w:p>
    <w:p w:rsidR="006F5161" w:rsidRPr="006F5161" w:rsidRDefault="006F5161" w:rsidP="006F5161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Гомогенность</w:t>
      </w:r>
      <w:r w:rsidRPr="006F5161">
        <w:rPr>
          <w:rFonts w:ascii="Liberation Serif" w:hAnsi="Liberation Serif"/>
          <w:sz w:val="28"/>
          <w:szCs w:val="28"/>
        </w:rPr>
        <w:t>: Все элементы массива должны быть одного типа (примитивного типа данных или объектов).</w:t>
      </w:r>
    </w:p>
    <w:p w:rsidR="006F5161" w:rsidRPr="006F5161" w:rsidRDefault="006F5161" w:rsidP="006F5161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6F5161">
        <w:rPr>
          <w:rFonts w:ascii="Liberation Serif" w:eastAsia="Times New Roman" w:hAnsi="Liberation Serif" w:cs="Arial Unicode MS"/>
          <w:b/>
          <w:bCs/>
          <w:sz w:val="28"/>
          <w:szCs w:val="28"/>
        </w:rPr>
        <w:t>Объявление и создание массива: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sz w:val="28"/>
          <w:szCs w:val="28"/>
        </w:rPr>
        <w:t>Чтобы создать массив, нужно:</w:t>
      </w:r>
    </w:p>
    <w:p w:rsidR="006F5161" w:rsidRPr="006F5161" w:rsidRDefault="006F5161" w:rsidP="006F5161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sz w:val="28"/>
          <w:szCs w:val="28"/>
        </w:rPr>
        <w:t>Объявить массив, указав тип элементов.</w:t>
      </w:r>
    </w:p>
    <w:p w:rsidR="006F5161" w:rsidRPr="006F5161" w:rsidRDefault="006F5161" w:rsidP="006F5161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sz w:val="28"/>
          <w:szCs w:val="28"/>
        </w:rPr>
        <w:t>Создать массив, указав его размер или инициализировав элементы.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sz w:val="28"/>
          <w:szCs w:val="28"/>
        </w:rPr>
        <w:t>Примеры:</w:t>
      </w:r>
    </w:p>
    <w:p w:rsidR="006F5161" w:rsidRPr="006F5161" w:rsidRDefault="006F5161" w:rsidP="006F5161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/>
          <w:bCs/>
          <w:sz w:val="28"/>
          <w:szCs w:val="28"/>
        </w:rPr>
        <w:t>Одномерный массив: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int[] arr = new int[5];  // создаём массив на 5 элементов типа int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arr[0] = 1;  // присваиваем значение первому элементу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arr[1] = 2;  // присваиваем значение второму элементу</w:t>
      </w:r>
    </w:p>
    <w:p w:rsidR="006F5161" w:rsidRPr="006F5161" w:rsidRDefault="006F5161" w:rsidP="006F5161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/>
          <w:bCs/>
          <w:sz w:val="28"/>
          <w:szCs w:val="28"/>
        </w:rPr>
        <w:t>Массив с инициализацией: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int[] arr = {1, 2, 3, 4, 5};  // создаём и сразу инициализируем массив</w:t>
      </w:r>
    </w:p>
    <w:p w:rsidR="006F5161" w:rsidRPr="006F5161" w:rsidRDefault="006F5161" w:rsidP="006F5161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/>
          <w:bCs/>
          <w:sz w:val="28"/>
          <w:szCs w:val="28"/>
        </w:rPr>
        <w:t>Массив объектов: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String[] strings = new String[3];  //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массив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строк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,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длина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3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strings[0] = "Hello";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strings[1] = "World";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strings[2] = "Java";</w:t>
      </w:r>
    </w:p>
    <w:p w:rsidR="006F5161" w:rsidRPr="006F5161" w:rsidRDefault="006F5161" w:rsidP="006F5161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/>
          <w:bCs/>
          <w:sz w:val="28"/>
          <w:szCs w:val="28"/>
        </w:rPr>
        <w:t>Двумерный массив: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int[][] matrix = new int[3][3];  // двумерный массив размером 3x3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matrix[0][0] = 1;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matrix[1][1] = 2;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matrix[2][2] = 3;</w:t>
      </w:r>
    </w:p>
    <w:p w:rsidR="006F5161" w:rsidRPr="006F5161" w:rsidRDefault="006F5161" w:rsidP="006F5161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6F5161">
        <w:rPr>
          <w:rFonts w:ascii="Liberation Serif" w:eastAsia="Times New Roman" w:hAnsi="Liberation Serif" w:cs="Arial Unicode MS"/>
          <w:b/>
          <w:bCs/>
          <w:sz w:val="28"/>
          <w:szCs w:val="28"/>
        </w:rPr>
        <w:t>Основные операции с массивами</w:t>
      </w:r>
    </w:p>
    <w:p w:rsidR="006F5161" w:rsidRPr="006F5161" w:rsidRDefault="006F5161" w:rsidP="006F5161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Доступ к элементам массива</w:t>
      </w:r>
      <w:r w:rsidRPr="006F5161">
        <w:rPr>
          <w:rFonts w:ascii="Liberation Serif" w:hAnsi="Liberation Serif"/>
          <w:sz w:val="28"/>
          <w:szCs w:val="28"/>
        </w:rPr>
        <w:t>: Для доступа к элементам массива используется индекс. Индексы начинаются с 0.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sz w:val="28"/>
          <w:szCs w:val="28"/>
        </w:rPr>
        <w:lastRenderedPageBreak/>
        <w:t>Пример: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int[] arr = {1, 2, 3, 4, 5};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 firstElement = arr[0];  // доступ к первому элементу массива (1)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 lastElement = arr[4];   // доступ к последнему элементу массива (5)</w:t>
      </w:r>
    </w:p>
    <w:p w:rsidR="006F5161" w:rsidRPr="006F5161" w:rsidRDefault="006F5161" w:rsidP="006F5161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Изменение элементов массива</w:t>
      </w:r>
      <w:r w:rsidRPr="006F5161">
        <w:rPr>
          <w:rFonts w:ascii="Liberation Serif" w:hAnsi="Liberation Serif"/>
          <w:sz w:val="28"/>
          <w:szCs w:val="28"/>
        </w:rPr>
        <w:t>: Массивы в Java являются изменяемыми структурами данных, поэтому можно изменить значения элементов массива, используя индекс.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sz w:val="28"/>
          <w:szCs w:val="28"/>
        </w:rPr>
        <w:t>Пример: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int[] arr = {1, 2, 3, 4, 5};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arr[2] = 10;  // заменим элемент на третьей позиции (индекс 2) значением 10</w:t>
      </w:r>
    </w:p>
    <w:p w:rsidR="006F5161" w:rsidRPr="006F5161" w:rsidRDefault="006F5161" w:rsidP="006F5161">
      <w:pPr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Длина массива</w:t>
      </w:r>
      <w:r w:rsidRPr="006F5161">
        <w:rPr>
          <w:rFonts w:ascii="Liberation Serif" w:hAnsi="Liberation Serif"/>
          <w:sz w:val="28"/>
          <w:szCs w:val="28"/>
        </w:rPr>
        <w:t xml:space="preserve">: Каждый массив в Java имеет свойство </w:t>
      </w:r>
      <w:r w:rsidRPr="006F5161">
        <w:rPr>
          <w:rFonts w:ascii="Liberation Mono" w:hAnsi="Liberation Mono" w:cs="Liberation Mono"/>
          <w:sz w:val="28"/>
          <w:szCs w:val="28"/>
        </w:rPr>
        <w:t>length</w:t>
      </w:r>
      <w:r w:rsidRPr="006F5161">
        <w:rPr>
          <w:rFonts w:ascii="Liberation Serif" w:hAnsi="Liberation Serif"/>
          <w:sz w:val="28"/>
          <w:szCs w:val="28"/>
        </w:rPr>
        <w:t>, которое указывает количество элементов в массиве.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6F5161">
        <w:rPr>
          <w:rFonts w:ascii="Liberation Serif" w:hAnsi="Liberation Serif"/>
          <w:sz w:val="28"/>
          <w:szCs w:val="28"/>
        </w:rPr>
        <w:t>Пример</w:t>
      </w:r>
      <w:r w:rsidRPr="006F5161">
        <w:rPr>
          <w:rFonts w:ascii="Liberation Serif" w:hAnsi="Liberation Serif"/>
          <w:sz w:val="28"/>
          <w:szCs w:val="28"/>
          <w:lang w:val="en-US"/>
        </w:rPr>
        <w:t>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int[] arr = {1, 2, 3, 4, 5};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int length = arr.length;  //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длина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массива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— 5</w:t>
      </w:r>
    </w:p>
    <w:p w:rsidR="006F5161" w:rsidRPr="006F5161" w:rsidRDefault="006F5161" w:rsidP="006F5161">
      <w:pPr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Копирование массива</w:t>
      </w:r>
      <w:r w:rsidRPr="006F5161">
        <w:rPr>
          <w:rFonts w:ascii="Liberation Serif" w:hAnsi="Liberation Serif"/>
          <w:sz w:val="28"/>
          <w:szCs w:val="28"/>
        </w:rPr>
        <w:t xml:space="preserve">: Для копирования массива можно использовать стандартные методы, например, </w:t>
      </w:r>
      <w:r w:rsidRPr="006F5161">
        <w:rPr>
          <w:rFonts w:ascii="Liberation Mono" w:hAnsi="Liberation Mono" w:cs="Liberation Mono"/>
          <w:sz w:val="28"/>
          <w:szCs w:val="28"/>
        </w:rPr>
        <w:t>System.arraycopy()</w:t>
      </w:r>
      <w:r w:rsidRPr="006F5161">
        <w:rPr>
          <w:rFonts w:ascii="Liberation Serif" w:hAnsi="Liberation Serif"/>
          <w:sz w:val="28"/>
          <w:szCs w:val="28"/>
        </w:rPr>
        <w:t xml:space="preserve"> или метод </w:t>
      </w:r>
      <w:r w:rsidRPr="006F5161">
        <w:rPr>
          <w:rFonts w:ascii="Liberation Mono" w:hAnsi="Liberation Mono" w:cs="Liberation Mono"/>
          <w:sz w:val="28"/>
          <w:szCs w:val="28"/>
        </w:rPr>
        <w:t>clone()</w:t>
      </w:r>
      <w:r w:rsidRPr="006F5161">
        <w:rPr>
          <w:rFonts w:ascii="Liberation Serif" w:hAnsi="Liberation Serif"/>
          <w:sz w:val="28"/>
          <w:szCs w:val="28"/>
        </w:rPr>
        <w:t xml:space="preserve">, а также использовать </w:t>
      </w:r>
      <w:r w:rsidRPr="006F5161">
        <w:rPr>
          <w:rFonts w:ascii="Liberation Mono" w:hAnsi="Liberation Mono" w:cs="Liberation Mono"/>
          <w:sz w:val="28"/>
          <w:szCs w:val="28"/>
        </w:rPr>
        <w:t>Arrays.copyOf()</w:t>
      </w:r>
      <w:r w:rsidRPr="006F5161">
        <w:rPr>
          <w:rFonts w:ascii="Liberation Serif" w:hAnsi="Liberation Serif"/>
          <w:sz w:val="28"/>
          <w:szCs w:val="28"/>
        </w:rPr>
        <w:t xml:space="preserve"> для создания нового массива с копированием элементов.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sz w:val="28"/>
          <w:szCs w:val="28"/>
        </w:rPr>
        <w:t>Пример: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int[] arr = {1, 2, 3, 4, 5};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int[] copyArr = arr.clone();  // копируем массив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// Копирование части массива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int[] newArr = new int[3];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System.arraycopy(arr, 1, newArr, 0, 3);  // копируем элементы с индекса 1 до индекса 3 (включительно)</w:t>
      </w:r>
    </w:p>
    <w:p w:rsidR="006F5161" w:rsidRPr="006F5161" w:rsidRDefault="006F5161" w:rsidP="006F5161">
      <w:pPr>
        <w:numPr>
          <w:ilvl w:val="0"/>
          <w:numId w:val="11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Перебор элементов массива</w:t>
      </w:r>
      <w:r w:rsidRPr="006F5161">
        <w:rPr>
          <w:rFonts w:ascii="Liberation Serif" w:hAnsi="Liberation Serif"/>
          <w:sz w:val="28"/>
          <w:szCs w:val="28"/>
        </w:rPr>
        <w:t xml:space="preserve">: Один из самых распространённых способов работы с массивами — это перебор всех элементов массива с использованием цикла </w:t>
      </w:r>
      <w:r w:rsidRPr="006F5161">
        <w:rPr>
          <w:rFonts w:ascii="Liberation Mono" w:hAnsi="Liberation Mono" w:cs="Liberation Mono"/>
          <w:sz w:val="28"/>
          <w:szCs w:val="28"/>
        </w:rPr>
        <w:t>for</w:t>
      </w:r>
      <w:r w:rsidRPr="006F5161">
        <w:rPr>
          <w:rFonts w:ascii="Liberation Serif" w:hAnsi="Liberation Serif"/>
          <w:sz w:val="28"/>
          <w:szCs w:val="28"/>
        </w:rPr>
        <w:t>.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6F5161">
        <w:rPr>
          <w:rFonts w:ascii="Liberation Serif" w:hAnsi="Liberation Serif"/>
          <w:sz w:val="28"/>
          <w:szCs w:val="28"/>
        </w:rPr>
        <w:t>Пример</w:t>
      </w:r>
      <w:r w:rsidRPr="006F5161">
        <w:rPr>
          <w:rFonts w:ascii="Liberation Serif" w:hAnsi="Liberation Serif"/>
          <w:sz w:val="28"/>
          <w:szCs w:val="28"/>
          <w:lang w:val="en-US"/>
        </w:rPr>
        <w:t>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int[] arr = {1, 2, 3, 4, 5};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for (int i = 0; i &lt; arr.length; i++) {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System.out.println(arr[i]);  // выводим каждый элемент массива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6F5161" w:rsidRPr="006F5161" w:rsidRDefault="006F5161" w:rsidP="006F5161">
      <w:pPr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lastRenderedPageBreak/>
        <w:t xml:space="preserve">Использование цикла </w:t>
      </w:r>
      <w:r w:rsidRPr="006F5161">
        <w:rPr>
          <w:rFonts w:ascii="Liberation Mono" w:hAnsi="Liberation Mono" w:cs="Liberation Mono"/>
          <w:sz w:val="28"/>
          <w:szCs w:val="28"/>
        </w:rPr>
        <w:t>for-each</w:t>
      </w:r>
      <w:r w:rsidRPr="006F5161">
        <w:rPr>
          <w:rFonts w:ascii="Liberation Serif" w:hAnsi="Liberation Serif"/>
          <w:sz w:val="28"/>
          <w:szCs w:val="28"/>
        </w:rPr>
        <w:t xml:space="preserve">: В Java есть специальный цикл </w:t>
      </w:r>
      <w:r w:rsidRPr="006F5161">
        <w:rPr>
          <w:rFonts w:ascii="Liberation Mono" w:hAnsi="Liberation Mono" w:cs="Liberation Mono"/>
          <w:sz w:val="28"/>
          <w:szCs w:val="28"/>
        </w:rPr>
        <w:t>for-each</w:t>
      </w:r>
      <w:r w:rsidRPr="006F5161">
        <w:rPr>
          <w:rFonts w:ascii="Liberation Serif" w:hAnsi="Liberation Serif"/>
          <w:sz w:val="28"/>
          <w:szCs w:val="28"/>
        </w:rPr>
        <w:t>, который предназначен для перебора всех элементов массива без явного указания индекса.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6F5161">
        <w:rPr>
          <w:rFonts w:ascii="Liberation Serif" w:hAnsi="Liberation Serif"/>
          <w:sz w:val="28"/>
          <w:szCs w:val="28"/>
        </w:rPr>
        <w:t>Пример</w:t>
      </w:r>
      <w:r w:rsidRPr="006F5161">
        <w:rPr>
          <w:rFonts w:ascii="Liberation Serif" w:hAnsi="Liberation Serif"/>
          <w:sz w:val="28"/>
          <w:szCs w:val="28"/>
          <w:lang w:val="en-US"/>
        </w:rPr>
        <w:t>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int[] arr = {1, 2, 3, 4, 5};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for (int element : arr) {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System.out.println(element);  // выводим каждый элемент массива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6F5161" w:rsidRPr="006F5161" w:rsidRDefault="006F5161" w:rsidP="006F5161">
      <w:pPr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 xml:space="preserve">Методы класса </w:t>
      </w:r>
      <w:r w:rsidRPr="006F5161">
        <w:rPr>
          <w:rFonts w:ascii="Liberation Mono" w:hAnsi="Liberation Mono" w:cs="Liberation Mono"/>
          <w:sz w:val="28"/>
          <w:szCs w:val="28"/>
        </w:rPr>
        <w:t>Arrays</w:t>
      </w:r>
      <w:r w:rsidRPr="006F5161">
        <w:rPr>
          <w:rFonts w:ascii="Liberation Serif" w:hAnsi="Liberation Serif"/>
          <w:sz w:val="28"/>
          <w:szCs w:val="28"/>
        </w:rPr>
        <w:t xml:space="preserve">: Класс </w:t>
      </w:r>
      <w:r w:rsidRPr="006F5161">
        <w:rPr>
          <w:rFonts w:ascii="Liberation Mono" w:hAnsi="Liberation Mono" w:cs="Liberation Mono"/>
          <w:sz w:val="28"/>
          <w:szCs w:val="28"/>
        </w:rPr>
        <w:t>Arrays</w:t>
      </w:r>
      <w:r w:rsidRPr="006F5161">
        <w:rPr>
          <w:rFonts w:ascii="Liberation Serif" w:hAnsi="Liberation Serif"/>
          <w:sz w:val="28"/>
          <w:szCs w:val="28"/>
        </w:rPr>
        <w:t xml:space="preserve"> в Java предоставляет несколько полезных статических методов для работы с массивами, таких как сортировка, поиск, копирование и т.д.</w:t>
      </w:r>
    </w:p>
    <w:p w:rsidR="006F5161" w:rsidRPr="006F5161" w:rsidRDefault="006F5161" w:rsidP="006F5161">
      <w:pPr>
        <w:numPr>
          <w:ilvl w:val="0"/>
          <w:numId w:val="1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Сортировка массива</w:t>
      </w:r>
      <w:r w:rsidRPr="006F5161">
        <w:rPr>
          <w:rFonts w:ascii="Liberation Serif" w:hAnsi="Liberation Serif"/>
          <w:sz w:val="28"/>
          <w:szCs w:val="28"/>
        </w:rPr>
        <w:t>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ind w:left="709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int[] arr = {5, 3, 8, 1, 2};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ind w:left="709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Arrays.sort(arr);  // сортирует массив</w:t>
      </w:r>
    </w:p>
    <w:p w:rsidR="006F5161" w:rsidRPr="006F5161" w:rsidRDefault="006F5161" w:rsidP="006F5161">
      <w:pPr>
        <w:numPr>
          <w:ilvl w:val="0"/>
          <w:numId w:val="1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Поиск элемента в массиве</w:t>
      </w:r>
      <w:r w:rsidRPr="006F5161">
        <w:rPr>
          <w:rFonts w:ascii="Liberation Serif" w:hAnsi="Liberation Serif"/>
          <w:sz w:val="28"/>
          <w:szCs w:val="28"/>
        </w:rPr>
        <w:t xml:space="preserve">: Для поиска индекса элемента в отсортированном массиве можно использовать метод </w:t>
      </w:r>
      <w:r w:rsidRPr="006F5161">
        <w:rPr>
          <w:rFonts w:ascii="Liberation Mono" w:hAnsi="Liberation Mono" w:cs="Liberation Mono"/>
          <w:sz w:val="28"/>
          <w:szCs w:val="28"/>
        </w:rPr>
        <w:t>binarySearch()</w:t>
      </w:r>
      <w:r w:rsidRPr="006F5161">
        <w:rPr>
          <w:rFonts w:ascii="Liberation Serif" w:hAnsi="Liberation Serif"/>
          <w:sz w:val="28"/>
          <w:szCs w:val="28"/>
        </w:rPr>
        <w:t>.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ind w:left="709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sz w:val="28"/>
          <w:szCs w:val="28"/>
        </w:rPr>
        <w:t>Пример: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ind w:left="709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int[] arr = {1, 2, 3, 4, 5};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ind w:left="709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int index = Arrays.binarySearch(arr, 3);  //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находит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индекс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элемента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3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ind w:left="709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System.out.println(index);  // 2 (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индекс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элемента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3)</w:t>
      </w:r>
    </w:p>
    <w:p w:rsidR="006F5161" w:rsidRPr="006F5161" w:rsidRDefault="006F5161" w:rsidP="006F5161">
      <w:pPr>
        <w:numPr>
          <w:ilvl w:val="0"/>
          <w:numId w:val="1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Заполнение массива значениями</w:t>
      </w:r>
      <w:r w:rsidRPr="006F5161">
        <w:rPr>
          <w:rFonts w:ascii="Liberation Serif" w:hAnsi="Liberation Serif"/>
          <w:sz w:val="28"/>
          <w:szCs w:val="28"/>
        </w:rPr>
        <w:t xml:space="preserve">: Метод </w:t>
      </w:r>
      <w:r w:rsidRPr="006F5161">
        <w:rPr>
          <w:rFonts w:ascii="Liberation Mono" w:hAnsi="Liberation Mono" w:cs="Liberation Mono"/>
          <w:sz w:val="28"/>
          <w:szCs w:val="28"/>
        </w:rPr>
        <w:t>fill()</w:t>
      </w:r>
      <w:r w:rsidRPr="006F5161">
        <w:rPr>
          <w:rFonts w:ascii="Liberation Serif" w:hAnsi="Liberation Serif"/>
          <w:sz w:val="28"/>
          <w:szCs w:val="28"/>
        </w:rPr>
        <w:t xml:space="preserve"> используется для заполнения массива одинаковыми значениями.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ind w:left="709"/>
        <w:rPr>
          <w:rFonts w:ascii="Liberation Serif" w:hAnsi="Liberation Serif"/>
          <w:sz w:val="28"/>
          <w:szCs w:val="28"/>
          <w:lang w:val="en-US"/>
        </w:rPr>
      </w:pPr>
      <w:r w:rsidRPr="006F5161">
        <w:rPr>
          <w:rFonts w:ascii="Liberation Serif" w:hAnsi="Liberation Serif"/>
          <w:sz w:val="28"/>
          <w:szCs w:val="28"/>
        </w:rPr>
        <w:t>Пример</w:t>
      </w:r>
      <w:r w:rsidRPr="006F5161">
        <w:rPr>
          <w:rFonts w:ascii="Liberation Serif" w:hAnsi="Liberation Serif"/>
          <w:sz w:val="28"/>
          <w:szCs w:val="28"/>
          <w:lang w:val="en-US"/>
        </w:rPr>
        <w:t>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ind w:left="709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int[] arr = new int[5];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ind w:left="709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Arrays.fill(arr, 10);  // все элементы массива заполняются значением 10</w:t>
      </w:r>
    </w:p>
    <w:p w:rsidR="006F5161" w:rsidRPr="006F5161" w:rsidRDefault="006F5161" w:rsidP="006F5161">
      <w:pPr>
        <w:numPr>
          <w:ilvl w:val="0"/>
          <w:numId w:val="15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Многомерные массивы</w:t>
      </w:r>
      <w:r w:rsidRPr="006F5161">
        <w:rPr>
          <w:rFonts w:ascii="Liberation Serif" w:hAnsi="Liberation Serif"/>
          <w:sz w:val="28"/>
          <w:szCs w:val="28"/>
        </w:rPr>
        <w:t>: В Java можно работать с многомерными массивами (например, двумерными или трёхмерными). Такие массивы являются массивами массивов.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sz w:val="28"/>
          <w:szCs w:val="28"/>
        </w:rPr>
        <w:t>Пример: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int[][] matrix = {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 xml:space="preserve">    {1, 2, 3},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 xml:space="preserve">    {4, 5, 6},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 xml:space="preserve">    {7, 8, 9}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};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lastRenderedPageBreak/>
        <w:t>System.out.println(matrix[1][2]);  // выводит элемент в строке 1, колонке 2 — 6</w:t>
      </w:r>
    </w:p>
    <w:p w:rsidR="006F5161" w:rsidRPr="006F5161" w:rsidRDefault="006F5161" w:rsidP="006F5161">
      <w:pPr>
        <w:numPr>
          <w:ilvl w:val="0"/>
          <w:numId w:val="16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bCs/>
          <w:sz w:val="28"/>
          <w:szCs w:val="28"/>
        </w:rPr>
        <w:t>Передача массива в метод</w:t>
      </w:r>
      <w:r w:rsidRPr="006F5161">
        <w:rPr>
          <w:rFonts w:ascii="Liberation Serif" w:hAnsi="Liberation Serif"/>
          <w:sz w:val="28"/>
          <w:szCs w:val="28"/>
        </w:rPr>
        <w:t>: Массивы в Java передаются в методы по ссылке, то есть изменения, сделанные в методе, будут отражены в оригинальном массиве.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6F5161">
        <w:rPr>
          <w:rFonts w:ascii="Liberation Serif" w:hAnsi="Liberation Serif"/>
          <w:sz w:val="28"/>
          <w:szCs w:val="28"/>
        </w:rPr>
        <w:t>Пример</w:t>
      </w:r>
      <w:r w:rsidRPr="006F5161">
        <w:rPr>
          <w:rFonts w:ascii="Liberation Serif" w:hAnsi="Liberation Serif"/>
          <w:sz w:val="28"/>
          <w:szCs w:val="28"/>
          <w:lang w:val="en-US"/>
        </w:rPr>
        <w:t>: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Example {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modifyArray(int[] arr) {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arr[0] = 100;  // изменяем первый элемент массива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 xml:space="preserve">    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>public static void main(String[] args) {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int[] arr = {1, 2, 3};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modifyArray(arr);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System.out.println(arr[0]);  //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выведет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100,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так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как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массив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передан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по</w:t>
      </w: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ссылке</w:t>
      </w:r>
    </w:p>
    <w:p w:rsidR="006F5161" w:rsidRPr="006F5161" w:rsidRDefault="006F5161" w:rsidP="006F5161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6F5161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6F5161" w:rsidRPr="006F5161" w:rsidRDefault="006F5161" w:rsidP="006F5161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6F5161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6F5161" w:rsidRPr="006F5161" w:rsidRDefault="006F5161" w:rsidP="006F5161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6F5161">
        <w:rPr>
          <w:rFonts w:ascii="Liberation Serif" w:eastAsia="Times New Roman" w:hAnsi="Liberation Serif" w:cs="Arial Unicode MS"/>
          <w:sz w:val="28"/>
          <w:szCs w:val="28"/>
        </w:rPr>
        <w:t>Заключение</w:t>
      </w:r>
    </w:p>
    <w:p w:rsidR="006F5161" w:rsidRPr="006F5161" w:rsidRDefault="006F5161" w:rsidP="006F5161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6F5161">
        <w:rPr>
          <w:rFonts w:ascii="Liberation Serif" w:hAnsi="Liberation Serif"/>
          <w:sz w:val="28"/>
          <w:szCs w:val="28"/>
        </w:rPr>
        <w:t xml:space="preserve">Массивы — это мощный инструмент для работы с коллекциями данных одного типа в Java. Они позволяют удобно хранить и обрабатывать большие объёмы данных, однако, из-за фиксированного размера массива, для работы с коллекциями переменной длины часто используются другие структуры данных, такие как </w:t>
      </w:r>
      <w:r w:rsidRPr="006F5161">
        <w:rPr>
          <w:rFonts w:ascii="Liberation Mono" w:hAnsi="Liberation Mono" w:cs="Liberation Mono"/>
          <w:sz w:val="28"/>
          <w:szCs w:val="28"/>
        </w:rPr>
        <w:t>ArrayList</w:t>
      </w:r>
      <w:r w:rsidRPr="006F5161">
        <w:rPr>
          <w:rFonts w:ascii="Liberation Serif" w:hAnsi="Liberation Serif"/>
          <w:sz w:val="28"/>
          <w:szCs w:val="28"/>
        </w:rPr>
        <w:t>.</w:t>
      </w:r>
    </w:p>
    <w:bookmarkEnd w:id="0"/>
    <w:p w:rsidR="00291E9F" w:rsidRPr="006F5161" w:rsidRDefault="00291E9F">
      <w:pPr>
        <w:rPr>
          <w:sz w:val="28"/>
          <w:szCs w:val="28"/>
        </w:rPr>
      </w:pPr>
    </w:p>
    <w:sectPr w:rsidR="00291E9F" w:rsidRPr="006F5161" w:rsidSect="006F5161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 w15:restartNumberingAfterBreak="0">
    <w:nsid w:val="00000004"/>
    <w:multiLevelType w:val="multilevel"/>
    <w:tmpl w:val="00000004"/>
    <w:lvl w:ilvl="0">
      <w:start w:val="2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3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4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7" w15:restartNumberingAfterBreak="0">
    <w:nsid w:val="00000008"/>
    <w:multiLevelType w:val="multilevel"/>
    <w:tmpl w:val="00000008"/>
    <w:lvl w:ilvl="0">
      <w:start w:val="2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8" w15:restartNumberingAfterBreak="0">
    <w:nsid w:val="00000009"/>
    <w:multiLevelType w:val="multilevel"/>
    <w:tmpl w:val="00000009"/>
    <w:lvl w:ilvl="0">
      <w:start w:val="3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9" w15:restartNumberingAfterBreak="0">
    <w:nsid w:val="0000000A"/>
    <w:multiLevelType w:val="multilevel"/>
    <w:tmpl w:val="0000000A"/>
    <w:lvl w:ilvl="0">
      <w:start w:val="4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0" w15:restartNumberingAfterBreak="0">
    <w:nsid w:val="0000000B"/>
    <w:multiLevelType w:val="multilevel"/>
    <w:tmpl w:val="0000000B"/>
    <w:lvl w:ilvl="0">
      <w:start w:val="5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1" w15:restartNumberingAfterBreak="0">
    <w:nsid w:val="0000000C"/>
    <w:multiLevelType w:val="multilevel"/>
    <w:tmpl w:val="0000000C"/>
    <w:lvl w:ilvl="0">
      <w:start w:val="6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2" w15:restartNumberingAfterBreak="0">
    <w:nsid w:val="0000000D"/>
    <w:multiLevelType w:val="multilevel"/>
    <w:tmpl w:val="0000000D"/>
    <w:lvl w:ilvl="0">
      <w:start w:val="7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•"/>
      <w:lvlJc w:val="left"/>
      <w:pPr>
        <w:ind w:left="709" w:hanging="283"/>
      </w:pPr>
      <w:rPr>
        <w:rFonts w:ascii="OpenSymbol" w:hAns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14" w15:restartNumberingAfterBreak="0">
    <w:nsid w:val="0000000F"/>
    <w:multiLevelType w:val="multilevel"/>
    <w:tmpl w:val="0000000F"/>
    <w:lvl w:ilvl="0">
      <w:start w:val="8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5" w15:restartNumberingAfterBreak="0">
    <w:nsid w:val="00000010"/>
    <w:multiLevelType w:val="multilevel"/>
    <w:tmpl w:val="00000010"/>
    <w:lvl w:ilvl="0">
      <w:start w:val="9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6A"/>
    <w:rsid w:val="00291E9F"/>
    <w:rsid w:val="005A786A"/>
    <w:rsid w:val="006F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89DEB-59B2-4866-BB7A-6CC8F9EA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6F5161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6F5161"/>
    <w:rPr>
      <w:rFonts w:ascii="Liberation Serif" w:eastAsia="Times New Roman" w:hAnsi="Liberation Serif" w:cs="Arial Unicode MS"/>
      <w:b/>
      <w:bCs/>
      <w:sz w:val="28"/>
      <w:szCs w:val="28"/>
    </w:rPr>
  </w:style>
  <w:style w:type="character" w:styleId="a4">
    <w:name w:val="Strong"/>
    <w:basedOn w:val="a1"/>
    <w:uiPriority w:val="99"/>
    <w:qFormat/>
    <w:rsid w:val="006F5161"/>
    <w:rPr>
      <w:b/>
      <w:bCs/>
    </w:rPr>
  </w:style>
  <w:style w:type="character" w:customStyle="1" w:styleId="SourceText">
    <w:name w:val="Source Text"/>
    <w:uiPriority w:val="99"/>
    <w:rsid w:val="006F5161"/>
    <w:rPr>
      <w:rFonts w:ascii="Liberation Mono" w:eastAsia="Times New Roman" w:hAnsi="Liberation Mono" w:cs="Liberation Mono"/>
    </w:rPr>
  </w:style>
  <w:style w:type="paragraph" w:customStyle="1" w:styleId="PreformattedText">
    <w:name w:val="Preformatted Text"/>
    <w:basedOn w:val="a"/>
    <w:uiPriority w:val="99"/>
    <w:rsid w:val="006F5161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Mono" w:cs="Liberation Mono"/>
      <w:sz w:val="20"/>
      <w:szCs w:val="20"/>
    </w:rPr>
  </w:style>
  <w:style w:type="paragraph" w:styleId="a0">
    <w:name w:val="Body Text"/>
    <w:basedOn w:val="a"/>
    <w:link w:val="a5"/>
    <w:uiPriority w:val="99"/>
    <w:rsid w:val="006F5161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1"/>
    <w:link w:val="a0"/>
    <w:uiPriority w:val="99"/>
    <w:rsid w:val="006F5161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2024-12-06T14:38:00Z</dcterms:created>
  <dcterms:modified xsi:type="dcterms:W3CDTF">2024-12-06T14:39:00Z</dcterms:modified>
</cp:coreProperties>
</file>