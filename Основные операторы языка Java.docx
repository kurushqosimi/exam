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bookmarkStart w:id="0" w:name="_GoBack"/>
      <w:r w:rsidRPr="0058699C">
        <w:rPr>
          <w:rFonts w:ascii="Times New Roman" w:hAnsi="Times New Roman"/>
          <w:sz w:val="28"/>
          <w:szCs w:val="28"/>
        </w:rPr>
        <w:t>В языке программирования Java существует несколько типов операторов, которые выполняют различные операции с данными. Вот основные операторы:</w:t>
      </w:r>
    </w:p>
    <w:p w:rsidR="0058699C" w:rsidRPr="0058699C" w:rsidRDefault="0058699C" w:rsidP="0058699C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8699C">
        <w:rPr>
          <w:rFonts w:ascii="Times New Roman" w:eastAsia="Times New Roman" w:hAnsi="Times New Roman" w:cs="Arial Unicode MS"/>
          <w:b/>
          <w:bCs/>
          <w:sz w:val="28"/>
          <w:szCs w:val="28"/>
        </w:rPr>
        <w:t xml:space="preserve"> Арифметические операторы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/>
          <w:sz w:val="28"/>
          <w:szCs w:val="28"/>
        </w:rPr>
        <w:t>Арифметические операторы используются для выполнения математических операций.</w:t>
      </w:r>
    </w:p>
    <w:p w:rsidR="0058699C" w:rsidRPr="0058699C" w:rsidRDefault="0058699C" w:rsidP="0058699C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+</w:t>
      </w:r>
      <w:r w:rsidRPr="0058699C">
        <w:rPr>
          <w:rFonts w:ascii="Times New Roman" w:hAnsi="Times New Roman"/>
          <w:sz w:val="28"/>
          <w:szCs w:val="28"/>
        </w:rPr>
        <w:t xml:space="preserve"> : сложение</w:t>
      </w:r>
    </w:p>
    <w:p w:rsidR="0058699C" w:rsidRPr="0058699C" w:rsidRDefault="0058699C" w:rsidP="0058699C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-</w:t>
      </w:r>
      <w:r w:rsidRPr="0058699C">
        <w:rPr>
          <w:rFonts w:ascii="Times New Roman" w:hAnsi="Times New Roman"/>
          <w:sz w:val="28"/>
          <w:szCs w:val="28"/>
        </w:rPr>
        <w:t xml:space="preserve"> : вычитание</w:t>
      </w:r>
    </w:p>
    <w:p w:rsidR="0058699C" w:rsidRPr="0058699C" w:rsidRDefault="0058699C" w:rsidP="0058699C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*</w:t>
      </w:r>
      <w:r w:rsidRPr="0058699C">
        <w:rPr>
          <w:rFonts w:ascii="Times New Roman" w:hAnsi="Times New Roman"/>
          <w:sz w:val="28"/>
          <w:szCs w:val="28"/>
        </w:rPr>
        <w:t xml:space="preserve"> : умножение</w:t>
      </w:r>
    </w:p>
    <w:p w:rsidR="0058699C" w:rsidRPr="0058699C" w:rsidRDefault="0058699C" w:rsidP="0058699C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/</w:t>
      </w:r>
      <w:r w:rsidRPr="0058699C">
        <w:rPr>
          <w:rFonts w:ascii="Times New Roman" w:hAnsi="Times New Roman"/>
          <w:sz w:val="28"/>
          <w:szCs w:val="28"/>
        </w:rPr>
        <w:t xml:space="preserve"> : деление</w:t>
      </w:r>
    </w:p>
    <w:p w:rsidR="0058699C" w:rsidRPr="0058699C" w:rsidRDefault="0058699C" w:rsidP="0058699C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%</w:t>
      </w:r>
      <w:r w:rsidRPr="0058699C">
        <w:rPr>
          <w:rFonts w:ascii="Times New Roman" w:hAnsi="Times New Roman"/>
          <w:sz w:val="28"/>
          <w:szCs w:val="28"/>
        </w:rPr>
        <w:t xml:space="preserve"> : остаток от деления (модуль)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/>
          <w:sz w:val="28"/>
          <w:szCs w:val="28"/>
        </w:rPr>
        <w:t>Пример: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int a = 10;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>int b = 3;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>int sum = a + b;      // 13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>int diff = a - b;     // 7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>int product = a * b;  // 30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>int quotient = a / b; // 3</w:t>
      </w:r>
    </w:p>
    <w:p w:rsidR="0058699C" w:rsidRPr="0058699C" w:rsidRDefault="0058699C" w:rsidP="0058699C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>int remainder = a % b; // 1</w:t>
      </w:r>
    </w:p>
    <w:p w:rsidR="0058699C" w:rsidRPr="0058699C" w:rsidRDefault="0058699C" w:rsidP="0058699C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8699C">
        <w:rPr>
          <w:rFonts w:ascii="Times New Roman" w:eastAsia="Times New Roman" w:hAnsi="Times New Roman" w:cs="Arial Unicode MS"/>
          <w:b/>
          <w:bCs/>
          <w:sz w:val="28"/>
          <w:szCs w:val="28"/>
        </w:rPr>
        <w:t>Операторы сравнения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/>
          <w:sz w:val="28"/>
          <w:szCs w:val="28"/>
        </w:rPr>
        <w:t xml:space="preserve">Операторы сравнения используются для сравнения двух значений и возвращают логическое значение </w:t>
      </w:r>
      <w:r w:rsidRPr="0058699C">
        <w:rPr>
          <w:rFonts w:ascii="Times New Roman" w:hAnsi="Times New Roman" w:cs="Liberation Mono"/>
          <w:sz w:val="28"/>
          <w:szCs w:val="28"/>
        </w:rPr>
        <w:t>true</w:t>
      </w:r>
      <w:r w:rsidRPr="0058699C">
        <w:rPr>
          <w:rFonts w:ascii="Times New Roman" w:hAnsi="Times New Roman"/>
          <w:sz w:val="28"/>
          <w:szCs w:val="28"/>
        </w:rPr>
        <w:t xml:space="preserve"> или </w:t>
      </w:r>
      <w:r w:rsidRPr="0058699C">
        <w:rPr>
          <w:rFonts w:ascii="Times New Roman" w:hAnsi="Times New Roman" w:cs="Liberation Mono"/>
          <w:sz w:val="28"/>
          <w:szCs w:val="28"/>
        </w:rPr>
        <w:t>false</w:t>
      </w:r>
      <w:r w:rsidRPr="0058699C">
        <w:rPr>
          <w:rFonts w:ascii="Times New Roman" w:hAnsi="Times New Roman"/>
          <w:sz w:val="28"/>
          <w:szCs w:val="28"/>
        </w:rPr>
        <w:t>.</w:t>
      </w:r>
    </w:p>
    <w:p w:rsidR="0058699C" w:rsidRPr="0058699C" w:rsidRDefault="0058699C" w:rsidP="0058699C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==</w:t>
      </w:r>
      <w:r w:rsidRPr="0058699C">
        <w:rPr>
          <w:rFonts w:ascii="Times New Roman" w:hAnsi="Times New Roman"/>
          <w:sz w:val="28"/>
          <w:szCs w:val="28"/>
        </w:rPr>
        <w:t xml:space="preserve"> : равно</w:t>
      </w:r>
    </w:p>
    <w:p w:rsidR="0058699C" w:rsidRPr="0058699C" w:rsidRDefault="0058699C" w:rsidP="0058699C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!=</w:t>
      </w:r>
      <w:r w:rsidRPr="0058699C">
        <w:rPr>
          <w:rFonts w:ascii="Times New Roman" w:hAnsi="Times New Roman"/>
          <w:sz w:val="28"/>
          <w:szCs w:val="28"/>
        </w:rPr>
        <w:t xml:space="preserve"> : не равно</w:t>
      </w:r>
    </w:p>
    <w:p w:rsidR="0058699C" w:rsidRPr="0058699C" w:rsidRDefault="0058699C" w:rsidP="0058699C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&gt;</w:t>
      </w:r>
      <w:r w:rsidRPr="0058699C">
        <w:rPr>
          <w:rFonts w:ascii="Times New Roman" w:hAnsi="Times New Roman"/>
          <w:sz w:val="28"/>
          <w:szCs w:val="28"/>
        </w:rPr>
        <w:t xml:space="preserve"> : больше</w:t>
      </w:r>
    </w:p>
    <w:p w:rsidR="0058699C" w:rsidRPr="0058699C" w:rsidRDefault="0058699C" w:rsidP="0058699C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&lt;</w:t>
      </w:r>
      <w:r w:rsidRPr="0058699C">
        <w:rPr>
          <w:rFonts w:ascii="Times New Roman" w:hAnsi="Times New Roman"/>
          <w:sz w:val="28"/>
          <w:szCs w:val="28"/>
        </w:rPr>
        <w:t xml:space="preserve"> : меньше</w:t>
      </w:r>
    </w:p>
    <w:p w:rsidR="0058699C" w:rsidRPr="0058699C" w:rsidRDefault="0058699C" w:rsidP="0058699C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&gt;=</w:t>
      </w:r>
      <w:r w:rsidRPr="0058699C">
        <w:rPr>
          <w:rFonts w:ascii="Times New Roman" w:hAnsi="Times New Roman"/>
          <w:sz w:val="28"/>
          <w:szCs w:val="28"/>
        </w:rPr>
        <w:t xml:space="preserve"> : больше или равно</w:t>
      </w:r>
    </w:p>
    <w:p w:rsidR="0058699C" w:rsidRPr="0058699C" w:rsidRDefault="0058699C" w:rsidP="0058699C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&lt;=</w:t>
      </w:r>
      <w:r w:rsidRPr="0058699C">
        <w:rPr>
          <w:rFonts w:ascii="Times New Roman" w:hAnsi="Times New Roman"/>
          <w:sz w:val="28"/>
          <w:szCs w:val="28"/>
        </w:rPr>
        <w:t xml:space="preserve"> : меньше или равно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/>
          <w:sz w:val="28"/>
          <w:szCs w:val="28"/>
        </w:rPr>
        <w:t>Пример: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int a = 10;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int b = 20;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boolean result1 = a == b;  // false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boolean result2 = a != b;  // true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boolean result3 = a &gt; b;   // false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boolean result4 = a &lt; b;   // true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boolean result5 = a &gt;= b;  // false</w:t>
      </w:r>
    </w:p>
    <w:p w:rsidR="0058699C" w:rsidRPr="0058699C" w:rsidRDefault="0058699C" w:rsidP="0058699C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boolean result6 = a &lt;= b;  // true</w:t>
      </w:r>
    </w:p>
    <w:p w:rsidR="0058699C" w:rsidRPr="0058699C" w:rsidRDefault="0058699C" w:rsidP="0058699C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8699C">
        <w:rPr>
          <w:rFonts w:ascii="Times New Roman" w:eastAsia="Times New Roman" w:hAnsi="Times New Roman" w:cs="Arial Unicode MS"/>
          <w:b/>
          <w:bCs/>
          <w:sz w:val="28"/>
          <w:szCs w:val="28"/>
        </w:rPr>
        <w:lastRenderedPageBreak/>
        <w:t>Логические операторы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/>
          <w:sz w:val="28"/>
          <w:szCs w:val="28"/>
        </w:rPr>
        <w:t>Логические операторы используются для выполнения логических операций, обычно с булевыми значениями.</w:t>
      </w:r>
    </w:p>
    <w:p w:rsidR="0058699C" w:rsidRPr="0058699C" w:rsidRDefault="0058699C" w:rsidP="0058699C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&amp;&amp;</w:t>
      </w:r>
      <w:r w:rsidRPr="0058699C">
        <w:rPr>
          <w:rFonts w:ascii="Times New Roman" w:hAnsi="Times New Roman"/>
          <w:sz w:val="28"/>
          <w:szCs w:val="28"/>
        </w:rPr>
        <w:t xml:space="preserve"> : логическое "И" (AND)</w:t>
      </w:r>
    </w:p>
    <w:p w:rsidR="0058699C" w:rsidRPr="0058699C" w:rsidRDefault="0058699C" w:rsidP="0058699C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||</w:t>
      </w:r>
      <w:r w:rsidRPr="0058699C">
        <w:rPr>
          <w:rFonts w:ascii="Times New Roman" w:hAnsi="Times New Roman"/>
          <w:sz w:val="28"/>
          <w:szCs w:val="28"/>
        </w:rPr>
        <w:t xml:space="preserve"> : логическое "ИЛИ" (OR)</w:t>
      </w:r>
    </w:p>
    <w:p w:rsidR="0058699C" w:rsidRPr="0058699C" w:rsidRDefault="0058699C" w:rsidP="0058699C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!</w:t>
      </w:r>
      <w:r w:rsidRPr="0058699C">
        <w:rPr>
          <w:rFonts w:ascii="Times New Roman" w:hAnsi="Times New Roman"/>
          <w:sz w:val="28"/>
          <w:szCs w:val="28"/>
        </w:rPr>
        <w:t xml:space="preserve"> : логическое "НЕ" (NOT)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/>
          <w:sz w:val="28"/>
          <w:szCs w:val="28"/>
        </w:rPr>
        <w:t>Пример: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boolean a = true;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boolean b = false;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boolean result1 = a &amp;&amp; b;  // false (оба операнда должны быть true)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boolean result2 = a || b;  // true (хотя бы один операнд должен быть true)</w:t>
      </w:r>
    </w:p>
    <w:p w:rsidR="0058699C" w:rsidRPr="0058699C" w:rsidRDefault="0058699C" w:rsidP="0058699C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>boolean result3 = !a;     // false (</w:t>
      </w:r>
      <w:r w:rsidRPr="0058699C">
        <w:rPr>
          <w:rFonts w:ascii="Liberation Serif" w:eastAsia="Times New Roman" w:hAnsi="Liberation Serif" w:cs="Liberation Mono"/>
          <w:sz w:val="28"/>
          <w:szCs w:val="28"/>
        </w:rPr>
        <w:t>отрицание</w:t>
      </w: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>)</w:t>
      </w:r>
    </w:p>
    <w:p w:rsidR="0058699C" w:rsidRPr="0058699C" w:rsidRDefault="0058699C" w:rsidP="0058699C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8699C">
        <w:rPr>
          <w:rFonts w:ascii="Times New Roman" w:eastAsia="Times New Roman" w:hAnsi="Times New Roman" w:cs="Arial Unicode MS"/>
          <w:b/>
          <w:bCs/>
          <w:sz w:val="28"/>
          <w:szCs w:val="28"/>
        </w:rPr>
        <w:t>Операторы присваивания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/>
          <w:sz w:val="28"/>
          <w:szCs w:val="28"/>
        </w:rPr>
        <w:t>Операторы присваивания используются для присваивания значений переменным.</w:t>
      </w:r>
    </w:p>
    <w:p w:rsidR="0058699C" w:rsidRPr="0058699C" w:rsidRDefault="0058699C" w:rsidP="0058699C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=</w:t>
      </w:r>
      <w:r w:rsidRPr="0058699C">
        <w:rPr>
          <w:rFonts w:ascii="Times New Roman" w:hAnsi="Times New Roman"/>
          <w:sz w:val="28"/>
          <w:szCs w:val="28"/>
        </w:rPr>
        <w:t xml:space="preserve"> : присваивание</w:t>
      </w:r>
    </w:p>
    <w:p w:rsidR="0058699C" w:rsidRPr="0058699C" w:rsidRDefault="0058699C" w:rsidP="0058699C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+=</w:t>
      </w:r>
      <w:r w:rsidRPr="0058699C">
        <w:rPr>
          <w:rFonts w:ascii="Times New Roman" w:hAnsi="Times New Roman"/>
          <w:sz w:val="28"/>
          <w:szCs w:val="28"/>
        </w:rPr>
        <w:t xml:space="preserve"> : присваивание с добавлением (эквивалентно </w:t>
      </w:r>
      <w:r w:rsidRPr="0058699C">
        <w:rPr>
          <w:rFonts w:ascii="Times New Roman" w:hAnsi="Times New Roman" w:cs="Liberation Mono"/>
          <w:sz w:val="28"/>
          <w:szCs w:val="28"/>
        </w:rPr>
        <w:t>a = a + b</w:t>
      </w:r>
      <w:r w:rsidRPr="0058699C">
        <w:rPr>
          <w:rFonts w:ascii="Times New Roman" w:hAnsi="Times New Roman"/>
          <w:sz w:val="28"/>
          <w:szCs w:val="28"/>
        </w:rPr>
        <w:t>)</w:t>
      </w:r>
    </w:p>
    <w:p w:rsidR="0058699C" w:rsidRPr="0058699C" w:rsidRDefault="0058699C" w:rsidP="0058699C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-=</w:t>
      </w:r>
      <w:r w:rsidRPr="0058699C">
        <w:rPr>
          <w:rFonts w:ascii="Times New Roman" w:hAnsi="Times New Roman"/>
          <w:sz w:val="28"/>
          <w:szCs w:val="28"/>
        </w:rPr>
        <w:t xml:space="preserve"> : присваивание с вычитанием</w:t>
      </w:r>
    </w:p>
    <w:p w:rsidR="0058699C" w:rsidRPr="0058699C" w:rsidRDefault="0058699C" w:rsidP="0058699C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*=</w:t>
      </w:r>
      <w:r w:rsidRPr="0058699C">
        <w:rPr>
          <w:rFonts w:ascii="Times New Roman" w:hAnsi="Times New Roman"/>
          <w:sz w:val="28"/>
          <w:szCs w:val="28"/>
        </w:rPr>
        <w:t xml:space="preserve"> : присваивание с умножением</w:t>
      </w:r>
    </w:p>
    <w:p w:rsidR="0058699C" w:rsidRPr="0058699C" w:rsidRDefault="0058699C" w:rsidP="0058699C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/=</w:t>
      </w:r>
      <w:r w:rsidRPr="0058699C">
        <w:rPr>
          <w:rFonts w:ascii="Times New Roman" w:hAnsi="Times New Roman"/>
          <w:sz w:val="28"/>
          <w:szCs w:val="28"/>
        </w:rPr>
        <w:t xml:space="preserve"> : присваивание с делением</w:t>
      </w:r>
    </w:p>
    <w:p w:rsidR="0058699C" w:rsidRPr="0058699C" w:rsidRDefault="0058699C" w:rsidP="0058699C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%=</w:t>
      </w:r>
      <w:r w:rsidRPr="0058699C">
        <w:rPr>
          <w:rFonts w:ascii="Times New Roman" w:hAnsi="Times New Roman"/>
          <w:sz w:val="28"/>
          <w:szCs w:val="28"/>
        </w:rPr>
        <w:t xml:space="preserve"> : присваивание с взятием остатка от деления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58699C">
        <w:rPr>
          <w:rFonts w:ascii="Times New Roman" w:hAnsi="Times New Roman"/>
          <w:sz w:val="28"/>
          <w:szCs w:val="28"/>
        </w:rPr>
        <w:t>Пример</w:t>
      </w:r>
      <w:r w:rsidRPr="0058699C">
        <w:rPr>
          <w:rFonts w:ascii="Times New Roman" w:hAnsi="Times New Roman"/>
          <w:sz w:val="28"/>
          <w:szCs w:val="28"/>
          <w:lang w:val="en-US"/>
        </w:rPr>
        <w:t>: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>int a = 10;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a += 5;  // a = a + 5, </w:t>
      </w:r>
      <w:r w:rsidRPr="0058699C">
        <w:rPr>
          <w:rFonts w:ascii="Liberation Serif" w:eastAsia="Times New Roman" w:hAnsi="Liberation Serif" w:cs="Liberation Mono"/>
          <w:sz w:val="28"/>
          <w:szCs w:val="28"/>
        </w:rPr>
        <w:t>теперь</w:t>
      </w: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a = 15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a -= 3;  // a = a - 3, </w:t>
      </w:r>
      <w:r w:rsidRPr="0058699C">
        <w:rPr>
          <w:rFonts w:ascii="Liberation Serif" w:eastAsia="Times New Roman" w:hAnsi="Liberation Serif" w:cs="Liberation Mono"/>
          <w:sz w:val="28"/>
          <w:szCs w:val="28"/>
        </w:rPr>
        <w:t>теперь</w:t>
      </w: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a = 12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a *= 2;  // a = a * 2, </w:t>
      </w:r>
      <w:r w:rsidRPr="0058699C">
        <w:rPr>
          <w:rFonts w:ascii="Liberation Serif" w:eastAsia="Times New Roman" w:hAnsi="Liberation Serif" w:cs="Liberation Mono"/>
          <w:sz w:val="28"/>
          <w:szCs w:val="28"/>
        </w:rPr>
        <w:t>теперь</w:t>
      </w: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a = 24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a /= 4;  // a = a / 4, </w:t>
      </w:r>
      <w:r w:rsidRPr="0058699C">
        <w:rPr>
          <w:rFonts w:ascii="Liberation Serif" w:eastAsia="Times New Roman" w:hAnsi="Liberation Serif" w:cs="Liberation Mono"/>
          <w:sz w:val="28"/>
          <w:szCs w:val="28"/>
        </w:rPr>
        <w:t>теперь</w:t>
      </w: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a = 6</w:t>
      </w:r>
    </w:p>
    <w:p w:rsidR="0058699C" w:rsidRPr="0058699C" w:rsidRDefault="0058699C" w:rsidP="0058699C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a %= 3;  // a = a % 3, </w:t>
      </w:r>
      <w:r w:rsidRPr="0058699C">
        <w:rPr>
          <w:rFonts w:ascii="Liberation Serif" w:eastAsia="Times New Roman" w:hAnsi="Liberation Serif" w:cs="Liberation Mono"/>
          <w:sz w:val="28"/>
          <w:szCs w:val="28"/>
        </w:rPr>
        <w:t>теперь</w:t>
      </w: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a = 0</w:t>
      </w:r>
    </w:p>
    <w:p w:rsidR="0058699C" w:rsidRPr="0058699C" w:rsidRDefault="0058699C" w:rsidP="0058699C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8699C">
        <w:rPr>
          <w:rFonts w:ascii="Times New Roman" w:eastAsia="Times New Roman" w:hAnsi="Times New Roman" w:cs="Arial Unicode MS"/>
          <w:b/>
          <w:bCs/>
          <w:sz w:val="28"/>
          <w:szCs w:val="28"/>
        </w:rPr>
        <w:t>Операторы инкремента и декремента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/>
          <w:sz w:val="28"/>
          <w:szCs w:val="28"/>
        </w:rPr>
        <w:t>Эти операторы изменяют значение переменной на единицу.</w:t>
      </w:r>
    </w:p>
    <w:p w:rsidR="0058699C" w:rsidRPr="0058699C" w:rsidRDefault="0058699C" w:rsidP="0058699C">
      <w:pPr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++</w:t>
      </w:r>
      <w:r w:rsidRPr="0058699C">
        <w:rPr>
          <w:rFonts w:ascii="Times New Roman" w:hAnsi="Times New Roman"/>
          <w:sz w:val="28"/>
          <w:szCs w:val="28"/>
        </w:rPr>
        <w:t xml:space="preserve"> : инкремент (увеличивает на 1)</w:t>
      </w:r>
    </w:p>
    <w:p w:rsidR="0058699C" w:rsidRPr="0058699C" w:rsidRDefault="0058699C" w:rsidP="0058699C">
      <w:pPr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--</w:t>
      </w:r>
      <w:r w:rsidRPr="0058699C">
        <w:rPr>
          <w:rFonts w:ascii="Times New Roman" w:hAnsi="Times New Roman"/>
          <w:sz w:val="28"/>
          <w:szCs w:val="28"/>
        </w:rPr>
        <w:t xml:space="preserve"> : декремент (уменьшает на 1)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/>
          <w:sz w:val="28"/>
          <w:szCs w:val="28"/>
        </w:rPr>
        <w:t>Пример: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int a = 5;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a++;  // a = a + 1, </w:t>
      </w:r>
      <w:r w:rsidRPr="0058699C">
        <w:rPr>
          <w:rFonts w:ascii="Liberation Serif" w:eastAsia="Times New Roman" w:hAnsi="Liberation Serif" w:cs="Liberation Mono"/>
          <w:sz w:val="28"/>
          <w:szCs w:val="28"/>
        </w:rPr>
        <w:t>теперь</w:t>
      </w: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a = 6</w:t>
      </w:r>
    </w:p>
    <w:p w:rsidR="0058699C" w:rsidRPr="0058699C" w:rsidRDefault="0058699C" w:rsidP="0058699C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lastRenderedPageBreak/>
        <w:t xml:space="preserve">a--;  // a = a - 1, </w:t>
      </w:r>
      <w:r w:rsidRPr="0058699C">
        <w:rPr>
          <w:rFonts w:ascii="Liberation Serif" w:eastAsia="Times New Roman" w:hAnsi="Liberation Serif" w:cs="Liberation Mono"/>
          <w:sz w:val="28"/>
          <w:szCs w:val="28"/>
        </w:rPr>
        <w:t>теперь</w:t>
      </w: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a = 5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/>
          <w:sz w:val="28"/>
          <w:szCs w:val="28"/>
        </w:rPr>
        <w:t xml:space="preserve">Также существует форма </w:t>
      </w:r>
      <w:r w:rsidRPr="0058699C">
        <w:rPr>
          <w:rFonts w:ascii="Times New Roman" w:hAnsi="Times New Roman"/>
          <w:b/>
          <w:bCs/>
          <w:sz w:val="28"/>
          <w:szCs w:val="28"/>
        </w:rPr>
        <w:t>префиксная</w:t>
      </w:r>
      <w:r w:rsidRPr="0058699C">
        <w:rPr>
          <w:rFonts w:ascii="Times New Roman" w:hAnsi="Times New Roman"/>
          <w:sz w:val="28"/>
          <w:szCs w:val="28"/>
        </w:rPr>
        <w:t xml:space="preserve"> (</w:t>
      </w:r>
      <w:r w:rsidRPr="0058699C">
        <w:rPr>
          <w:rFonts w:ascii="Times New Roman" w:hAnsi="Times New Roman" w:cs="Liberation Mono"/>
          <w:sz w:val="28"/>
          <w:szCs w:val="28"/>
        </w:rPr>
        <w:t>++a</w:t>
      </w:r>
      <w:r w:rsidRPr="0058699C">
        <w:rPr>
          <w:rFonts w:ascii="Times New Roman" w:hAnsi="Times New Roman"/>
          <w:sz w:val="28"/>
          <w:szCs w:val="28"/>
        </w:rPr>
        <w:t xml:space="preserve">, </w:t>
      </w:r>
      <w:r w:rsidRPr="0058699C">
        <w:rPr>
          <w:rFonts w:ascii="Times New Roman" w:hAnsi="Times New Roman" w:cs="Liberation Mono"/>
          <w:sz w:val="28"/>
          <w:szCs w:val="28"/>
        </w:rPr>
        <w:t>--a</w:t>
      </w:r>
      <w:r w:rsidRPr="0058699C">
        <w:rPr>
          <w:rFonts w:ascii="Times New Roman" w:hAnsi="Times New Roman"/>
          <w:sz w:val="28"/>
          <w:szCs w:val="28"/>
        </w:rPr>
        <w:t xml:space="preserve">) и </w:t>
      </w:r>
      <w:r w:rsidRPr="0058699C">
        <w:rPr>
          <w:rFonts w:ascii="Times New Roman" w:hAnsi="Times New Roman"/>
          <w:b/>
          <w:bCs/>
          <w:sz w:val="28"/>
          <w:szCs w:val="28"/>
        </w:rPr>
        <w:t>постфиксная</w:t>
      </w:r>
      <w:r w:rsidRPr="0058699C">
        <w:rPr>
          <w:rFonts w:ascii="Times New Roman" w:hAnsi="Times New Roman"/>
          <w:sz w:val="28"/>
          <w:szCs w:val="28"/>
        </w:rPr>
        <w:t xml:space="preserve"> (</w:t>
      </w:r>
      <w:r w:rsidRPr="0058699C">
        <w:rPr>
          <w:rFonts w:ascii="Times New Roman" w:hAnsi="Times New Roman" w:cs="Liberation Mono"/>
          <w:sz w:val="28"/>
          <w:szCs w:val="28"/>
        </w:rPr>
        <w:t>a++</w:t>
      </w:r>
      <w:r w:rsidRPr="0058699C">
        <w:rPr>
          <w:rFonts w:ascii="Times New Roman" w:hAnsi="Times New Roman"/>
          <w:sz w:val="28"/>
          <w:szCs w:val="28"/>
        </w:rPr>
        <w:t xml:space="preserve">, </w:t>
      </w:r>
      <w:r w:rsidRPr="0058699C">
        <w:rPr>
          <w:rFonts w:ascii="Times New Roman" w:hAnsi="Times New Roman" w:cs="Liberation Mono"/>
          <w:sz w:val="28"/>
          <w:szCs w:val="28"/>
        </w:rPr>
        <w:t>a--</w:t>
      </w:r>
      <w:r w:rsidRPr="0058699C">
        <w:rPr>
          <w:rFonts w:ascii="Times New Roman" w:hAnsi="Times New Roman"/>
          <w:sz w:val="28"/>
          <w:szCs w:val="28"/>
        </w:rPr>
        <w:t>) инкремента/декремента:</w:t>
      </w:r>
    </w:p>
    <w:p w:rsidR="0058699C" w:rsidRPr="0058699C" w:rsidRDefault="0058699C" w:rsidP="0058699C">
      <w:pPr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/>
          <w:sz w:val="28"/>
          <w:szCs w:val="28"/>
        </w:rPr>
        <w:t>Префиксная форма сначала изменяет значение, затем используется в выражении.</w:t>
      </w:r>
    </w:p>
    <w:p w:rsidR="0058699C" w:rsidRPr="0058699C" w:rsidRDefault="0058699C" w:rsidP="0058699C">
      <w:pPr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/>
          <w:sz w:val="28"/>
          <w:szCs w:val="28"/>
        </w:rPr>
        <w:t>Постфиксная форма сначала использует значение в выражении, а затем изменяет.</w:t>
      </w:r>
    </w:p>
    <w:p w:rsidR="0058699C" w:rsidRPr="0058699C" w:rsidRDefault="0058699C" w:rsidP="0058699C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8699C">
        <w:rPr>
          <w:rFonts w:ascii="Times New Roman" w:eastAsia="Times New Roman" w:hAnsi="Times New Roman" w:cs="Arial Unicode MS"/>
          <w:b/>
          <w:bCs/>
          <w:sz w:val="28"/>
          <w:szCs w:val="28"/>
        </w:rPr>
        <w:t>Тернарный оператор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/>
          <w:sz w:val="28"/>
          <w:szCs w:val="28"/>
        </w:rPr>
        <w:t>Тернарный оператор — это сокращённая форма для условных выражений. Он имеет следующий синтаксис:</w:t>
      </w:r>
    </w:p>
    <w:p w:rsidR="0058699C" w:rsidRPr="0058699C" w:rsidRDefault="0058699C" w:rsidP="0058699C">
      <w:pPr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58699C">
        <w:rPr>
          <w:rFonts w:ascii="Times New Roman" w:hAnsi="Times New Roman" w:cs="Liberation Mono"/>
          <w:sz w:val="28"/>
          <w:szCs w:val="28"/>
          <w:lang w:val="en-US"/>
        </w:rPr>
        <w:t>condition ? value_if_true : value_if_false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58699C">
        <w:rPr>
          <w:rFonts w:ascii="Times New Roman" w:hAnsi="Times New Roman"/>
          <w:sz w:val="28"/>
          <w:szCs w:val="28"/>
        </w:rPr>
        <w:t>Пример</w:t>
      </w:r>
      <w:r w:rsidRPr="0058699C">
        <w:rPr>
          <w:rFonts w:ascii="Times New Roman" w:hAnsi="Times New Roman"/>
          <w:sz w:val="28"/>
          <w:szCs w:val="28"/>
          <w:lang w:val="en-US"/>
        </w:rPr>
        <w:t>: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>int a = 5;</w:t>
      </w:r>
    </w:p>
    <w:p w:rsidR="0058699C" w:rsidRPr="0058699C" w:rsidRDefault="0058699C" w:rsidP="0058699C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int b = (a &gt; 10) ? </w:t>
      </w:r>
      <w:r w:rsidRPr="0058699C">
        <w:rPr>
          <w:rFonts w:ascii="Liberation Serif" w:eastAsia="Times New Roman" w:hAnsi="Liberation Serif" w:cs="Liberation Mono"/>
          <w:sz w:val="28"/>
          <w:szCs w:val="28"/>
        </w:rPr>
        <w:t>100 : 200;  // b = 200 (потому что a &gt; 10 неверно)</w:t>
      </w:r>
    </w:p>
    <w:p w:rsidR="0058699C" w:rsidRPr="0058699C" w:rsidRDefault="0058699C" w:rsidP="0058699C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8699C">
        <w:rPr>
          <w:rFonts w:ascii="Times New Roman" w:eastAsia="Times New Roman" w:hAnsi="Times New Roman" w:cs="Arial Unicode MS"/>
          <w:b/>
          <w:bCs/>
          <w:sz w:val="28"/>
          <w:szCs w:val="28"/>
        </w:rPr>
        <w:t>Операторы побитовых операций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/>
          <w:sz w:val="28"/>
          <w:szCs w:val="28"/>
        </w:rPr>
        <w:t>Побитовые операторы работают с битами целых чисел.</w:t>
      </w:r>
    </w:p>
    <w:p w:rsidR="0058699C" w:rsidRPr="0058699C" w:rsidRDefault="0058699C" w:rsidP="0058699C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&amp;</w:t>
      </w:r>
      <w:r w:rsidRPr="0058699C">
        <w:rPr>
          <w:rFonts w:ascii="Times New Roman" w:hAnsi="Times New Roman"/>
          <w:sz w:val="28"/>
          <w:szCs w:val="28"/>
        </w:rPr>
        <w:t xml:space="preserve"> : побитовое "И"</w:t>
      </w:r>
    </w:p>
    <w:p w:rsidR="0058699C" w:rsidRPr="0058699C" w:rsidRDefault="0058699C" w:rsidP="0058699C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|</w:t>
      </w:r>
      <w:r w:rsidRPr="0058699C">
        <w:rPr>
          <w:rFonts w:ascii="Times New Roman" w:hAnsi="Times New Roman"/>
          <w:sz w:val="28"/>
          <w:szCs w:val="28"/>
        </w:rPr>
        <w:t xml:space="preserve"> : побитовое "ИЛИ"</w:t>
      </w:r>
    </w:p>
    <w:p w:rsidR="0058699C" w:rsidRPr="0058699C" w:rsidRDefault="0058699C" w:rsidP="0058699C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^</w:t>
      </w:r>
      <w:r w:rsidRPr="0058699C">
        <w:rPr>
          <w:rFonts w:ascii="Times New Roman" w:hAnsi="Times New Roman"/>
          <w:sz w:val="28"/>
          <w:szCs w:val="28"/>
        </w:rPr>
        <w:t xml:space="preserve"> : побитовое "ИСКЛЮЧАЮЩЕЕ ИЛИ" (XOR)</w:t>
      </w:r>
    </w:p>
    <w:p w:rsidR="0058699C" w:rsidRPr="0058699C" w:rsidRDefault="0058699C" w:rsidP="0058699C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~</w:t>
      </w:r>
      <w:r w:rsidRPr="0058699C">
        <w:rPr>
          <w:rFonts w:ascii="Times New Roman" w:hAnsi="Times New Roman"/>
          <w:sz w:val="28"/>
          <w:szCs w:val="28"/>
        </w:rPr>
        <w:t xml:space="preserve"> : побитовое "НЕ" (инвертирование всех битов)</w:t>
      </w:r>
    </w:p>
    <w:p w:rsidR="0058699C" w:rsidRPr="0058699C" w:rsidRDefault="0058699C" w:rsidP="0058699C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&lt;&lt;</w:t>
      </w:r>
      <w:r w:rsidRPr="0058699C">
        <w:rPr>
          <w:rFonts w:ascii="Times New Roman" w:hAnsi="Times New Roman"/>
          <w:sz w:val="28"/>
          <w:szCs w:val="28"/>
        </w:rPr>
        <w:t xml:space="preserve"> : побитовый сдвиг влево</w:t>
      </w:r>
    </w:p>
    <w:p w:rsidR="0058699C" w:rsidRPr="0058699C" w:rsidRDefault="0058699C" w:rsidP="0058699C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&gt;&gt;</w:t>
      </w:r>
      <w:r w:rsidRPr="0058699C">
        <w:rPr>
          <w:rFonts w:ascii="Times New Roman" w:hAnsi="Times New Roman"/>
          <w:sz w:val="28"/>
          <w:szCs w:val="28"/>
        </w:rPr>
        <w:t xml:space="preserve"> : побитовый сдвиг вправо</w:t>
      </w:r>
    </w:p>
    <w:p w:rsidR="0058699C" w:rsidRPr="0058699C" w:rsidRDefault="0058699C" w:rsidP="0058699C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&gt;&gt;&gt;</w:t>
      </w:r>
      <w:r w:rsidRPr="0058699C">
        <w:rPr>
          <w:rFonts w:ascii="Times New Roman" w:hAnsi="Times New Roman"/>
          <w:sz w:val="28"/>
          <w:szCs w:val="28"/>
        </w:rPr>
        <w:t xml:space="preserve"> : логический побитовый сдвиг вправо (заполняет нулями)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/>
          <w:sz w:val="28"/>
          <w:szCs w:val="28"/>
        </w:rPr>
        <w:t>Пример: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int a = 5;   // 0101 в бинарном виде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int b = 3;   // 0011 в бинарном виде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int c = a &amp; b;  // 0001 (побитовое "И")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int d = a | b;  // 0111 (побитовое "ИЛИ")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int e = a ^ b;  // 0110 (побитовое "ИСКЛЮЧАЮЩЕЕ ИЛИ")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int f = ~a;     // 1010 (побитовое "НЕ", инвертирует все биты)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int g = a &lt;&lt; 1; // 1010 (сдвиг влево на 1)</w:t>
      </w:r>
    </w:p>
    <w:p w:rsidR="0058699C" w:rsidRPr="0058699C" w:rsidRDefault="0058699C" w:rsidP="0058699C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int h = a &gt;&gt; 1; // 0010 (сдвиг вправо на 1)</w:t>
      </w:r>
    </w:p>
    <w:p w:rsidR="0058699C" w:rsidRPr="0058699C" w:rsidRDefault="0058699C" w:rsidP="0058699C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8699C">
        <w:rPr>
          <w:rFonts w:ascii="Times New Roman" w:eastAsia="Times New Roman" w:hAnsi="Times New Roman" w:cs="Arial Unicode MS"/>
          <w:b/>
          <w:bCs/>
          <w:sz w:val="28"/>
          <w:szCs w:val="28"/>
        </w:rPr>
        <w:t xml:space="preserve">Операторы типа </w:t>
      </w:r>
      <w:r w:rsidRPr="0058699C">
        <w:rPr>
          <w:rFonts w:ascii="Times New Roman" w:eastAsia="Times New Roman" w:hAnsi="Times New Roman" w:cs="Liberation Mono"/>
          <w:b/>
          <w:bCs/>
          <w:sz w:val="28"/>
          <w:szCs w:val="28"/>
        </w:rPr>
        <w:t>instanceof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/>
          <w:sz w:val="28"/>
          <w:szCs w:val="28"/>
        </w:rPr>
        <w:t xml:space="preserve">Оператор </w:t>
      </w:r>
      <w:r w:rsidRPr="0058699C">
        <w:rPr>
          <w:rFonts w:ascii="Times New Roman" w:hAnsi="Times New Roman" w:cs="Liberation Mono"/>
          <w:sz w:val="28"/>
          <w:szCs w:val="28"/>
        </w:rPr>
        <w:t>instanceof</w:t>
      </w:r>
      <w:r w:rsidRPr="0058699C">
        <w:rPr>
          <w:rFonts w:ascii="Times New Roman" w:hAnsi="Times New Roman"/>
          <w:sz w:val="28"/>
          <w:szCs w:val="28"/>
        </w:rPr>
        <w:t xml:space="preserve"> используется для проверки, является ли объект экземпляром определённого класса или интерфейса.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58699C">
        <w:rPr>
          <w:rFonts w:ascii="Times New Roman" w:hAnsi="Times New Roman"/>
          <w:sz w:val="28"/>
          <w:szCs w:val="28"/>
        </w:rPr>
        <w:lastRenderedPageBreak/>
        <w:t>Пример</w:t>
      </w:r>
      <w:r w:rsidRPr="0058699C">
        <w:rPr>
          <w:rFonts w:ascii="Times New Roman" w:hAnsi="Times New Roman"/>
          <w:sz w:val="28"/>
          <w:szCs w:val="28"/>
          <w:lang w:val="en-US"/>
        </w:rPr>
        <w:t>: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>String str = "Hello";</w:t>
      </w:r>
    </w:p>
    <w:p w:rsidR="0058699C" w:rsidRPr="0058699C" w:rsidRDefault="0058699C" w:rsidP="0058699C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>boolean result = str instanceof String;  // true</w:t>
      </w:r>
    </w:p>
    <w:p w:rsidR="0058699C" w:rsidRPr="0058699C" w:rsidRDefault="0058699C" w:rsidP="0058699C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8699C">
        <w:rPr>
          <w:rFonts w:ascii="Times New Roman" w:eastAsia="Times New Roman" w:hAnsi="Times New Roman" w:cs="Arial Unicode MS"/>
          <w:b/>
          <w:bCs/>
          <w:sz w:val="28"/>
          <w:szCs w:val="28"/>
        </w:rPr>
        <w:t>Операторы вызова метода и доступа к полям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/>
          <w:sz w:val="28"/>
          <w:szCs w:val="28"/>
        </w:rPr>
        <w:t>Используются для доступа к полям и методам объектов.</w:t>
      </w:r>
    </w:p>
    <w:p w:rsidR="0058699C" w:rsidRPr="0058699C" w:rsidRDefault="0058699C" w:rsidP="0058699C">
      <w:pPr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699C">
        <w:rPr>
          <w:rFonts w:ascii="Times New Roman" w:hAnsi="Times New Roman" w:cs="Liberation Mono"/>
          <w:sz w:val="28"/>
          <w:szCs w:val="28"/>
        </w:rPr>
        <w:t>.</w:t>
      </w:r>
      <w:r w:rsidRPr="0058699C">
        <w:rPr>
          <w:rFonts w:ascii="Times New Roman" w:hAnsi="Times New Roman"/>
          <w:sz w:val="28"/>
          <w:szCs w:val="28"/>
        </w:rPr>
        <w:t xml:space="preserve"> : доступ к полям и методам объекта</w:t>
      </w:r>
    </w:p>
    <w:p w:rsidR="0058699C" w:rsidRPr="0058699C" w:rsidRDefault="0058699C" w:rsidP="0058699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58699C">
        <w:rPr>
          <w:rFonts w:ascii="Times New Roman" w:hAnsi="Times New Roman"/>
          <w:sz w:val="28"/>
          <w:szCs w:val="28"/>
        </w:rPr>
        <w:t>Пример</w:t>
      </w:r>
      <w:r w:rsidRPr="0058699C">
        <w:rPr>
          <w:rFonts w:ascii="Times New Roman" w:hAnsi="Times New Roman"/>
          <w:sz w:val="28"/>
          <w:szCs w:val="28"/>
          <w:lang w:val="en-US"/>
        </w:rPr>
        <w:t>: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>String str = "Hello";</w:t>
      </w:r>
    </w:p>
    <w:p w:rsidR="0058699C" w:rsidRPr="0058699C" w:rsidRDefault="0058699C" w:rsidP="0058699C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int length = str.length(); // </w:t>
      </w:r>
      <w:r w:rsidRPr="0058699C">
        <w:rPr>
          <w:rFonts w:ascii="Liberation Serif" w:eastAsia="Times New Roman" w:hAnsi="Liberation Serif" w:cs="Liberation Mono"/>
          <w:sz w:val="28"/>
          <w:szCs w:val="28"/>
        </w:rPr>
        <w:t>вызов</w:t>
      </w: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8699C">
        <w:rPr>
          <w:rFonts w:ascii="Liberation Serif" w:eastAsia="Times New Roman" w:hAnsi="Liberation Serif" w:cs="Liberation Mono"/>
          <w:sz w:val="28"/>
          <w:szCs w:val="28"/>
        </w:rPr>
        <w:t>метода</w:t>
      </w:r>
      <w:r w:rsidRPr="0058699C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length()</w:t>
      </w:r>
    </w:p>
    <w:p w:rsidR="0058699C" w:rsidRPr="0058699C" w:rsidRDefault="0058699C" w:rsidP="0058699C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699C">
        <w:rPr>
          <w:rFonts w:ascii="Liberation Serif" w:eastAsia="Times New Roman" w:hAnsi="Liberation Serif" w:cs="Liberation Mono"/>
          <w:sz w:val="28"/>
          <w:szCs w:val="28"/>
        </w:rPr>
        <w:t>char ch = str.charAt(0);   // доступ к символу строки по индексу</w:t>
      </w:r>
    </w:p>
    <w:p w:rsidR="0058699C" w:rsidRPr="0058699C" w:rsidRDefault="0058699C" w:rsidP="0058699C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58699C">
        <w:rPr>
          <w:rFonts w:ascii="Times New Roman" w:eastAsia="Times New Roman" w:hAnsi="Times New Roman" w:cs="Arial Unicode MS"/>
          <w:b/>
          <w:bCs/>
          <w:color w:val="000000"/>
          <w:kern w:val="1"/>
          <w:sz w:val="28"/>
          <w:szCs w:val="28"/>
          <w:lang w:eastAsia="zh-CN" w:bidi="hi-IN"/>
        </w:rPr>
        <w:t>Старшинство операций</w:t>
      </w:r>
    </w:p>
    <w:p w:rsidR="0058699C" w:rsidRPr="0058699C" w:rsidRDefault="0058699C" w:rsidP="0058699C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</w:pPr>
    </w:p>
    <w:p w:rsidR="0058699C" w:rsidRPr="0058699C" w:rsidRDefault="0058699C" w:rsidP="0058699C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58699C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>1.     ()              {}                .</w:t>
      </w:r>
    </w:p>
    <w:p w:rsidR="0058699C" w:rsidRPr="0058699C" w:rsidRDefault="0058699C" w:rsidP="0058699C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58699C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>2.    ++            --                ~           !</w:t>
      </w:r>
    </w:p>
    <w:p w:rsidR="0058699C" w:rsidRPr="0058699C" w:rsidRDefault="0058699C" w:rsidP="0058699C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58699C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 xml:space="preserve">3.     *              /                 %   </w:t>
      </w:r>
    </w:p>
    <w:p w:rsidR="0058699C" w:rsidRPr="0058699C" w:rsidRDefault="0058699C" w:rsidP="0058699C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58699C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>4.     +               -</w:t>
      </w:r>
    </w:p>
    <w:p w:rsidR="0058699C" w:rsidRPr="0058699C" w:rsidRDefault="0058699C" w:rsidP="0058699C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58699C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 xml:space="preserve">5.     »            &gt;&gt;&gt;&gt;             « </w:t>
      </w:r>
    </w:p>
    <w:p w:rsidR="0058699C" w:rsidRPr="0058699C" w:rsidRDefault="0058699C" w:rsidP="0058699C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58699C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>6.     &gt;              &gt;=                &lt;         &lt;=</w:t>
      </w:r>
    </w:p>
    <w:p w:rsidR="0058699C" w:rsidRPr="0058699C" w:rsidRDefault="0058699C" w:rsidP="0058699C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58699C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 xml:space="preserve">7.     ==            != </w:t>
      </w:r>
    </w:p>
    <w:p w:rsidR="0058699C" w:rsidRPr="0058699C" w:rsidRDefault="0058699C" w:rsidP="0058699C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58699C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>8.     &amp;</w:t>
      </w:r>
    </w:p>
    <w:p w:rsidR="0058699C" w:rsidRPr="0058699C" w:rsidRDefault="0058699C" w:rsidP="0058699C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58699C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>9.     ^</w:t>
      </w:r>
    </w:p>
    <w:p w:rsidR="0058699C" w:rsidRPr="0058699C" w:rsidRDefault="0058699C" w:rsidP="0058699C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58699C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>10.   |</w:t>
      </w:r>
    </w:p>
    <w:p w:rsidR="0058699C" w:rsidRPr="0058699C" w:rsidRDefault="0058699C" w:rsidP="0058699C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58699C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>11.   &amp;&amp;</w:t>
      </w:r>
    </w:p>
    <w:p w:rsidR="0058699C" w:rsidRPr="0058699C" w:rsidRDefault="0058699C" w:rsidP="0058699C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58699C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>12.   ||</w:t>
      </w:r>
    </w:p>
    <w:p w:rsidR="0058699C" w:rsidRPr="0058699C" w:rsidRDefault="0058699C" w:rsidP="0058699C">
      <w:pPr>
        <w:tabs>
          <w:tab w:val="left" w:pos="7920"/>
        </w:tabs>
        <w:suppressAutoHyphens/>
        <w:autoSpaceDE w:val="0"/>
        <w:autoSpaceDN w:val="0"/>
        <w:adjustRightInd w:val="0"/>
        <w:spacing w:after="0" w:line="256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58699C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>13.   ?:</w:t>
      </w:r>
    </w:p>
    <w:p w:rsidR="0058699C" w:rsidRPr="0058699C" w:rsidRDefault="0058699C" w:rsidP="0058699C">
      <w:p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58699C">
        <w:rPr>
          <w:rFonts w:ascii="Times New Roman" w:eastAsia="Times New Roman" w:hAnsi="Times New Roman" w:cs="Arial Unicode MS"/>
          <w:color w:val="000000"/>
          <w:kern w:val="1"/>
          <w:sz w:val="28"/>
          <w:szCs w:val="28"/>
          <w:lang w:eastAsia="zh-CN" w:bidi="hi-IN"/>
        </w:rPr>
        <w:t>14.   =           op=</w:t>
      </w:r>
    </w:p>
    <w:bookmarkEnd w:id="0"/>
    <w:p w:rsidR="00291E9F" w:rsidRPr="0058699C" w:rsidRDefault="00291E9F">
      <w:pPr>
        <w:rPr>
          <w:sz w:val="28"/>
          <w:szCs w:val="28"/>
        </w:rPr>
      </w:pPr>
    </w:p>
    <w:sectPr w:rsidR="00291E9F" w:rsidRPr="0058699C" w:rsidSect="0058699C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panose1 w:val="00000000000000000000"/>
    <w:charset w:val="02"/>
    <w:family w:val="auto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09" w:hanging="283"/>
      </w:pPr>
      <w:rPr>
        <w:rFonts w:ascii="OpenSymbol" w:hAns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BE"/>
    <w:rsid w:val="001C36BE"/>
    <w:rsid w:val="00291E9F"/>
    <w:rsid w:val="0058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63DE9-8C61-4FE7-977E-3D7A4D63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58699C"/>
    <w:pPr>
      <w:keepNext/>
      <w:autoSpaceDE w:val="0"/>
      <w:autoSpaceDN w:val="0"/>
      <w:adjustRightInd w:val="0"/>
      <w:spacing w:before="140" w:after="120" w:line="240" w:lineRule="auto"/>
      <w:outlineLvl w:val="2"/>
    </w:pPr>
    <w:rPr>
      <w:rFonts w:ascii="Liberation Serif" w:eastAsia="Times New Roman" w:hAnsi="Liberation Serif" w:cs="Arial Unicode M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rsid w:val="0058699C"/>
    <w:rPr>
      <w:rFonts w:ascii="Liberation Serif" w:eastAsia="Times New Roman" w:hAnsi="Liberation Serif" w:cs="Arial Unicode MS"/>
      <w:b/>
      <w:bCs/>
      <w:sz w:val="28"/>
      <w:szCs w:val="28"/>
    </w:rPr>
  </w:style>
  <w:style w:type="character" w:styleId="a4">
    <w:name w:val="Strong"/>
    <w:basedOn w:val="a1"/>
    <w:uiPriority w:val="99"/>
    <w:qFormat/>
    <w:rsid w:val="0058699C"/>
    <w:rPr>
      <w:b/>
      <w:bCs/>
    </w:rPr>
  </w:style>
  <w:style w:type="character" w:customStyle="1" w:styleId="SourceText">
    <w:name w:val="Source Text"/>
    <w:uiPriority w:val="99"/>
    <w:rsid w:val="0058699C"/>
    <w:rPr>
      <w:rFonts w:ascii="Liberation Mono" w:eastAsia="Times New Roman" w:hAnsi="Liberation Mono" w:cs="Liberation Mono"/>
    </w:rPr>
  </w:style>
  <w:style w:type="paragraph" w:customStyle="1" w:styleId="PreformattedText">
    <w:name w:val="Preformatted Text"/>
    <w:basedOn w:val="a"/>
    <w:uiPriority w:val="99"/>
    <w:rsid w:val="0058699C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Mono" w:cs="Liberation Mono"/>
      <w:sz w:val="20"/>
      <w:szCs w:val="20"/>
    </w:rPr>
  </w:style>
  <w:style w:type="paragraph" w:styleId="a0">
    <w:name w:val="Body Text"/>
    <w:basedOn w:val="a"/>
    <w:link w:val="a5"/>
    <w:uiPriority w:val="99"/>
    <w:rsid w:val="0058699C"/>
    <w:pPr>
      <w:autoSpaceDE w:val="0"/>
      <w:autoSpaceDN w:val="0"/>
      <w:adjustRightInd w:val="0"/>
      <w:spacing w:after="140" w:line="276" w:lineRule="auto"/>
    </w:pPr>
    <w:rPr>
      <w:rFonts w:ascii="Liberation Serif" w:hAnsi="Liberation Serif"/>
      <w:sz w:val="24"/>
      <w:szCs w:val="24"/>
    </w:rPr>
  </w:style>
  <w:style w:type="character" w:customStyle="1" w:styleId="a5">
    <w:name w:val="Основной текст Знак"/>
    <w:basedOn w:val="a1"/>
    <w:link w:val="a0"/>
    <w:uiPriority w:val="99"/>
    <w:rsid w:val="0058699C"/>
    <w:rPr>
      <w:rFonts w:ascii="Liberation Serif" w:hAnsi="Liberation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2024-12-06T14:37:00Z</dcterms:created>
  <dcterms:modified xsi:type="dcterms:W3CDTF">2024-12-06T14:38:00Z</dcterms:modified>
</cp:coreProperties>
</file>