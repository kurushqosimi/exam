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3EE" w:rsidRPr="002643EE" w:rsidRDefault="002643EE" w:rsidP="002643EE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bookmarkStart w:id="0" w:name="_GoBack"/>
      <w:r w:rsidRPr="002643EE">
        <w:rPr>
          <w:rFonts w:ascii="Times New Roman" w:hAnsi="Times New Roman"/>
          <w:b/>
          <w:bCs/>
          <w:sz w:val="28"/>
          <w:szCs w:val="28"/>
        </w:rPr>
        <w:t>11. Компоненты: кнопки, способы использования и их отличие</w:t>
      </w:r>
    </w:p>
    <w:p w:rsidR="002643EE" w:rsidRPr="002643EE" w:rsidRDefault="002643EE" w:rsidP="002643EE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2643EE">
        <w:rPr>
          <w:rFonts w:ascii="Times New Roman" w:hAnsi="Times New Roman"/>
          <w:sz w:val="28"/>
          <w:szCs w:val="28"/>
        </w:rPr>
        <w:t xml:space="preserve">В Java </w:t>
      </w:r>
      <w:r w:rsidRPr="002643EE">
        <w:rPr>
          <w:rFonts w:ascii="Times New Roman" w:hAnsi="Times New Roman"/>
          <w:bCs/>
          <w:sz w:val="28"/>
          <w:szCs w:val="28"/>
        </w:rPr>
        <w:t>Swing</w:t>
      </w:r>
      <w:r w:rsidRPr="002643EE">
        <w:rPr>
          <w:rFonts w:ascii="Times New Roman" w:hAnsi="Times New Roman"/>
          <w:sz w:val="28"/>
          <w:szCs w:val="28"/>
        </w:rPr>
        <w:t xml:space="preserve"> и </w:t>
      </w:r>
      <w:r w:rsidRPr="002643EE">
        <w:rPr>
          <w:rFonts w:ascii="Times New Roman" w:hAnsi="Times New Roman"/>
          <w:bCs/>
          <w:sz w:val="28"/>
          <w:szCs w:val="28"/>
        </w:rPr>
        <w:t>JavaFX</w:t>
      </w:r>
      <w:r w:rsidRPr="002643EE">
        <w:rPr>
          <w:rFonts w:ascii="Times New Roman" w:hAnsi="Times New Roman"/>
          <w:sz w:val="28"/>
          <w:szCs w:val="28"/>
        </w:rPr>
        <w:t xml:space="preserve"> для создания графических пользовательских интерфейсов используются различные компоненты для взаимодействия с пользователем. Одним из самых основных и часто используемых компонентов является </w:t>
      </w:r>
      <w:r w:rsidRPr="002643EE">
        <w:rPr>
          <w:rFonts w:ascii="Times New Roman" w:hAnsi="Times New Roman"/>
          <w:bCs/>
          <w:sz w:val="28"/>
          <w:szCs w:val="28"/>
        </w:rPr>
        <w:t>кнопка</w:t>
      </w:r>
      <w:r w:rsidRPr="002643EE">
        <w:rPr>
          <w:rFonts w:ascii="Times New Roman" w:hAnsi="Times New Roman"/>
          <w:sz w:val="28"/>
          <w:szCs w:val="28"/>
        </w:rPr>
        <w:t>. Кнопки позволяют пользователю выполнять действия в приложении, например, отправлять форму, запускать процессы или изменять настройки.</w:t>
      </w:r>
    </w:p>
    <w:p w:rsidR="002643EE" w:rsidRPr="002643EE" w:rsidRDefault="002643EE" w:rsidP="002643EE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2643EE">
        <w:rPr>
          <w:rFonts w:ascii="Times New Roman" w:hAnsi="Times New Roman"/>
          <w:sz w:val="28"/>
          <w:szCs w:val="28"/>
        </w:rPr>
        <w:t>В этой статье мы рассмотрим основные компоненты, связанные с кнопками, их способы использования и отличия в разных контекстах.</w:t>
      </w:r>
    </w:p>
    <w:p w:rsidR="002643EE" w:rsidRPr="002643EE" w:rsidRDefault="002643EE" w:rsidP="002643EE">
      <w:pPr>
        <w:keepNext/>
        <w:autoSpaceDE w:val="0"/>
        <w:autoSpaceDN w:val="0"/>
        <w:adjustRightInd w:val="0"/>
        <w:spacing w:before="140" w:after="120" w:line="240" w:lineRule="auto"/>
        <w:outlineLvl w:val="2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2643EE">
        <w:rPr>
          <w:rFonts w:ascii="Times New Roman" w:eastAsia="Times New Roman" w:hAnsi="Times New Roman" w:cs="Arial Unicode MS"/>
          <w:b/>
          <w:bCs/>
          <w:sz w:val="28"/>
          <w:szCs w:val="28"/>
        </w:rPr>
        <w:t>1. JButton (Swing)</w:t>
      </w:r>
    </w:p>
    <w:p w:rsidR="002643EE" w:rsidRPr="002643EE" w:rsidRDefault="002643EE" w:rsidP="002643EE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2643EE">
        <w:rPr>
          <w:rFonts w:ascii="Times New Roman" w:hAnsi="Times New Roman"/>
          <w:bCs/>
          <w:sz w:val="28"/>
          <w:szCs w:val="28"/>
        </w:rPr>
        <w:t>JButton</w:t>
      </w:r>
      <w:r w:rsidRPr="002643EE">
        <w:rPr>
          <w:rFonts w:ascii="Times New Roman" w:hAnsi="Times New Roman"/>
          <w:sz w:val="28"/>
          <w:szCs w:val="28"/>
        </w:rPr>
        <w:t xml:space="preserve"> — это основной компонент для создания кнопок в библиотеке </w:t>
      </w:r>
      <w:r w:rsidRPr="002643EE">
        <w:rPr>
          <w:rFonts w:ascii="Times New Roman" w:hAnsi="Times New Roman"/>
          <w:bCs/>
          <w:sz w:val="28"/>
          <w:szCs w:val="28"/>
        </w:rPr>
        <w:t>Swing</w:t>
      </w:r>
      <w:r w:rsidRPr="002643EE">
        <w:rPr>
          <w:rFonts w:ascii="Times New Roman" w:hAnsi="Times New Roman"/>
          <w:sz w:val="28"/>
          <w:szCs w:val="28"/>
        </w:rPr>
        <w:t>. Кнопки могут быть нажаты пользователем, что вызывает выполнение действия, связанного с этой кнопкой.</w:t>
      </w:r>
    </w:p>
    <w:p w:rsidR="002643EE" w:rsidRPr="002643EE" w:rsidRDefault="002643EE" w:rsidP="002643EE">
      <w:pPr>
        <w:keepNext/>
        <w:autoSpaceDE w:val="0"/>
        <w:autoSpaceDN w:val="0"/>
        <w:adjustRightInd w:val="0"/>
        <w:spacing w:before="120" w:after="120" w:line="240" w:lineRule="auto"/>
        <w:outlineLvl w:val="3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2643EE">
        <w:rPr>
          <w:rFonts w:ascii="Times New Roman" w:eastAsia="Times New Roman" w:hAnsi="Times New Roman" w:cs="Arial Unicode MS"/>
          <w:sz w:val="28"/>
          <w:szCs w:val="28"/>
        </w:rPr>
        <w:t>Основные методы:</w:t>
      </w:r>
    </w:p>
    <w:p w:rsidR="002643EE" w:rsidRPr="002643EE" w:rsidRDefault="002643EE" w:rsidP="002643EE">
      <w:pPr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2643EE">
        <w:rPr>
          <w:rFonts w:ascii="Times New Roman" w:hAnsi="Times New Roman"/>
          <w:bCs/>
          <w:sz w:val="28"/>
          <w:szCs w:val="28"/>
        </w:rPr>
        <w:t>setText(String text)</w:t>
      </w:r>
      <w:r w:rsidRPr="002643EE">
        <w:rPr>
          <w:rFonts w:ascii="Times New Roman" w:hAnsi="Times New Roman"/>
          <w:sz w:val="28"/>
          <w:szCs w:val="28"/>
        </w:rPr>
        <w:t>: Устанавливает текст на кнопке.</w:t>
      </w:r>
    </w:p>
    <w:p w:rsidR="002643EE" w:rsidRPr="002643EE" w:rsidRDefault="002643EE" w:rsidP="002643EE">
      <w:pPr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2643EE">
        <w:rPr>
          <w:rFonts w:ascii="Times New Roman" w:hAnsi="Times New Roman"/>
          <w:bCs/>
          <w:sz w:val="28"/>
          <w:szCs w:val="28"/>
        </w:rPr>
        <w:t>setIcon(Icon icon)</w:t>
      </w:r>
      <w:r w:rsidRPr="002643EE">
        <w:rPr>
          <w:rFonts w:ascii="Times New Roman" w:hAnsi="Times New Roman"/>
          <w:sz w:val="28"/>
          <w:szCs w:val="28"/>
        </w:rPr>
        <w:t>: Устанавливает иконку на кнопке.</w:t>
      </w:r>
    </w:p>
    <w:p w:rsidR="002643EE" w:rsidRPr="002643EE" w:rsidRDefault="002643EE" w:rsidP="002643EE">
      <w:pPr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2643EE">
        <w:rPr>
          <w:rFonts w:ascii="Times New Roman" w:hAnsi="Times New Roman"/>
          <w:bCs/>
          <w:sz w:val="28"/>
          <w:szCs w:val="28"/>
        </w:rPr>
        <w:t>setEnabled(boolean enabled)</w:t>
      </w:r>
      <w:r w:rsidRPr="002643EE">
        <w:rPr>
          <w:rFonts w:ascii="Times New Roman" w:hAnsi="Times New Roman"/>
          <w:sz w:val="28"/>
          <w:szCs w:val="28"/>
        </w:rPr>
        <w:t>: Включает или отключает кнопку (кнопка может быть неактивной).</w:t>
      </w:r>
    </w:p>
    <w:p w:rsidR="002643EE" w:rsidRPr="002643EE" w:rsidRDefault="002643EE" w:rsidP="002643EE">
      <w:pPr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2643EE">
        <w:rPr>
          <w:rFonts w:ascii="Times New Roman" w:hAnsi="Times New Roman"/>
          <w:bCs/>
          <w:sz w:val="28"/>
          <w:szCs w:val="28"/>
        </w:rPr>
        <w:t>addActionListener(ActionListener listener)</w:t>
      </w:r>
      <w:r w:rsidRPr="002643EE">
        <w:rPr>
          <w:rFonts w:ascii="Times New Roman" w:hAnsi="Times New Roman"/>
          <w:sz w:val="28"/>
          <w:szCs w:val="28"/>
        </w:rPr>
        <w:t>: Добавляет обработчик событий на кнопку для выполнения действия, когда кнопка нажимается.</w:t>
      </w:r>
    </w:p>
    <w:p w:rsidR="002643EE" w:rsidRPr="002643EE" w:rsidRDefault="002643EE" w:rsidP="002643EE">
      <w:pPr>
        <w:keepNext/>
        <w:autoSpaceDE w:val="0"/>
        <w:autoSpaceDN w:val="0"/>
        <w:adjustRightInd w:val="0"/>
        <w:spacing w:before="120" w:after="120" w:line="240" w:lineRule="auto"/>
        <w:outlineLvl w:val="3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2643EE">
        <w:rPr>
          <w:rFonts w:ascii="Times New Roman" w:eastAsia="Times New Roman" w:hAnsi="Times New Roman" w:cs="Arial Unicode MS"/>
          <w:sz w:val="28"/>
          <w:szCs w:val="28"/>
        </w:rPr>
        <w:t xml:space="preserve">Пример использования </w:t>
      </w:r>
      <w:r w:rsidRPr="002643EE">
        <w:rPr>
          <w:rFonts w:ascii="Times New Roman" w:eastAsia="Times New Roman" w:hAnsi="Times New Roman" w:cs="Liberation Mono"/>
          <w:sz w:val="28"/>
          <w:szCs w:val="28"/>
        </w:rPr>
        <w:t>JButton</w:t>
      </w:r>
      <w:r w:rsidRPr="002643EE">
        <w:rPr>
          <w:rFonts w:ascii="Times New Roman" w:eastAsia="Times New Roman" w:hAnsi="Times New Roman" w:cs="Arial Unicode MS"/>
          <w:sz w:val="28"/>
          <w:szCs w:val="28"/>
        </w:rPr>
        <w:t xml:space="preserve"> в </w:t>
      </w:r>
      <w:r w:rsidRPr="002643EE">
        <w:rPr>
          <w:rFonts w:ascii="Times New Roman" w:eastAsia="Times New Roman" w:hAnsi="Times New Roman" w:cs="Arial Unicode MS"/>
          <w:bCs/>
          <w:sz w:val="28"/>
          <w:szCs w:val="28"/>
        </w:rPr>
        <w:t>Swing</w:t>
      </w:r>
      <w:r w:rsidRPr="002643EE">
        <w:rPr>
          <w:rFonts w:ascii="Times New Roman" w:eastAsia="Times New Roman" w:hAnsi="Times New Roman" w:cs="Arial Unicode MS"/>
          <w:sz w:val="28"/>
          <w:szCs w:val="28"/>
        </w:rPr>
        <w:t>:</w:t>
      </w: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>import javax.swing.*;</w:t>
      </w: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>import java.awt.event.ActionEvent;</w:t>
      </w: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>import java.awt.event.ActionListener;</w:t>
      </w: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Liberation Mono"/>
          <w:sz w:val="28"/>
          <w:szCs w:val="28"/>
          <w:lang w:val="en-US"/>
        </w:rPr>
      </w:pP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>public class JButtonExample {</w:t>
      </w: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public static void main(String[] args) {</w:t>
      </w: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// </w:t>
      </w:r>
      <w:r w:rsidRPr="002643EE">
        <w:rPr>
          <w:rFonts w:ascii="Liberation Serif" w:eastAsia="Times New Roman" w:hAnsi="Liberation Serif" w:cs="Liberation Mono"/>
          <w:sz w:val="28"/>
          <w:szCs w:val="28"/>
        </w:rPr>
        <w:t>Создаем</w:t>
      </w: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2643EE">
        <w:rPr>
          <w:rFonts w:ascii="Liberation Serif" w:eastAsia="Times New Roman" w:hAnsi="Liberation Serif" w:cs="Liberation Mono"/>
          <w:sz w:val="28"/>
          <w:szCs w:val="28"/>
        </w:rPr>
        <w:t>окно</w:t>
      </w: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JFrame frame = new JFrame("</w:t>
      </w:r>
      <w:r w:rsidRPr="002643EE">
        <w:rPr>
          <w:rFonts w:ascii="Liberation Serif" w:eastAsia="Times New Roman" w:hAnsi="Liberation Serif" w:cs="Liberation Mono"/>
          <w:sz w:val="28"/>
          <w:szCs w:val="28"/>
        </w:rPr>
        <w:t>Пример</w:t>
      </w: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JButton");</w:t>
      </w: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frame.setDefaultCloseOperation(JFrame.EXIT_ON_CLOSE);</w:t>
      </w: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</w:t>
      </w:r>
      <w:r w:rsidRPr="002643EE">
        <w:rPr>
          <w:rFonts w:ascii="Liberation Serif" w:eastAsia="Times New Roman" w:hAnsi="Liberation Serif" w:cs="Liberation Mono"/>
          <w:sz w:val="28"/>
          <w:szCs w:val="28"/>
        </w:rPr>
        <w:t>frame.setSize(300, 150);</w:t>
      </w: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Liberation Mono"/>
          <w:sz w:val="28"/>
          <w:szCs w:val="28"/>
        </w:rPr>
      </w:pP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</w:rPr>
        <w:t xml:space="preserve">        // Создаем панель для размещения компонентов</w:t>
      </w: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</w:rPr>
        <w:t xml:space="preserve">        JPanel panel = new JPanel();</w:t>
      </w: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</w:rPr>
        <w:t xml:space="preserve">        // Создаем кнопку с текстом</w:t>
      </w: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</w:rPr>
        <w:t xml:space="preserve">        </w:t>
      </w: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>JButton button = new JButton("</w:t>
      </w:r>
      <w:r w:rsidRPr="002643EE">
        <w:rPr>
          <w:rFonts w:ascii="Liberation Serif" w:eastAsia="Times New Roman" w:hAnsi="Liberation Serif" w:cs="Liberation Mono"/>
          <w:sz w:val="28"/>
          <w:szCs w:val="28"/>
        </w:rPr>
        <w:t>Нажми</w:t>
      </w: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2643EE">
        <w:rPr>
          <w:rFonts w:ascii="Liberation Serif" w:eastAsia="Times New Roman" w:hAnsi="Liberation Serif" w:cs="Liberation Mono"/>
          <w:sz w:val="28"/>
          <w:szCs w:val="28"/>
        </w:rPr>
        <w:t>меня</w:t>
      </w: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>");</w:t>
      </w: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// </w:t>
      </w:r>
      <w:r w:rsidRPr="002643EE">
        <w:rPr>
          <w:rFonts w:ascii="Liberation Serif" w:eastAsia="Times New Roman" w:hAnsi="Liberation Serif" w:cs="Liberation Mono"/>
          <w:sz w:val="28"/>
          <w:szCs w:val="28"/>
        </w:rPr>
        <w:t>Добавляем</w:t>
      </w: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2643EE">
        <w:rPr>
          <w:rFonts w:ascii="Liberation Serif" w:eastAsia="Times New Roman" w:hAnsi="Liberation Serif" w:cs="Liberation Mono"/>
          <w:sz w:val="28"/>
          <w:szCs w:val="28"/>
        </w:rPr>
        <w:t>обработчик</w:t>
      </w: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2643EE">
        <w:rPr>
          <w:rFonts w:ascii="Liberation Serif" w:eastAsia="Times New Roman" w:hAnsi="Liberation Serif" w:cs="Liberation Mono"/>
          <w:sz w:val="28"/>
          <w:szCs w:val="28"/>
        </w:rPr>
        <w:t>событий</w:t>
      </w: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2643EE">
        <w:rPr>
          <w:rFonts w:ascii="Liberation Serif" w:eastAsia="Times New Roman" w:hAnsi="Liberation Serif" w:cs="Liberation Mono"/>
          <w:sz w:val="28"/>
          <w:szCs w:val="28"/>
        </w:rPr>
        <w:t>на</w:t>
      </w: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2643EE">
        <w:rPr>
          <w:rFonts w:ascii="Liberation Serif" w:eastAsia="Times New Roman" w:hAnsi="Liberation Serif" w:cs="Liberation Mono"/>
          <w:sz w:val="28"/>
          <w:szCs w:val="28"/>
        </w:rPr>
        <w:t>кнопку</w:t>
      </w: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button.addActionListener(new ActionListener() {</w:t>
      </w: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    @Override</w:t>
      </w: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lastRenderedPageBreak/>
        <w:t xml:space="preserve">            public void actionPerformed(ActionEvent e) {</w:t>
      </w: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        JOptionPane.showMessageDialog(frame, "</w:t>
      </w:r>
      <w:r w:rsidRPr="002643EE">
        <w:rPr>
          <w:rFonts w:ascii="Liberation Serif" w:eastAsia="Times New Roman" w:hAnsi="Liberation Serif" w:cs="Liberation Mono"/>
          <w:sz w:val="28"/>
          <w:szCs w:val="28"/>
        </w:rPr>
        <w:t>Кнопка</w:t>
      </w: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2643EE">
        <w:rPr>
          <w:rFonts w:ascii="Liberation Serif" w:eastAsia="Times New Roman" w:hAnsi="Liberation Serif" w:cs="Liberation Mono"/>
          <w:sz w:val="28"/>
          <w:szCs w:val="28"/>
        </w:rPr>
        <w:t>была</w:t>
      </w: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2643EE">
        <w:rPr>
          <w:rFonts w:ascii="Liberation Serif" w:eastAsia="Times New Roman" w:hAnsi="Liberation Serif" w:cs="Liberation Mono"/>
          <w:sz w:val="28"/>
          <w:szCs w:val="28"/>
        </w:rPr>
        <w:t>нажата</w:t>
      </w: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>!");</w:t>
      </w: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    </w:t>
      </w:r>
      <w:r w:rsidRPr="002643EE">
        <w:rPr>
          <w:rFonts w:ascii="Liberation Serif" w:eastAsia="Times New Roman" w:hAnsi="Liberation Serif" w:cs="Liberation Mono"/>
          <w:sz w:val="28"/>
          <w:szCs w:val="28"/>
        </w:rPr>
        <w:t>}</w:t>
      </w: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</w:rPr>
        <w:t xml:space="preserve">        });</w:t>
      </w: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</w:rPr>
        <w:t xml:space="preserve">        // Добавляем кнопку на панель</w:t>
      </w: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</w:rPr>
        <w:t xml:space="preserve">        panel.add(button);</w:t>
      </w: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</w:rPr>
        <w:t xml:space="preserve">        // Добавляем панель в окно</w:t>
      </w: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</w:rPr>
        <w:t xml:space="preserve">        frame.add(panel);</w:t>
      </w: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</w:rPr>
        <w:t xml:space="preserve">        // Делаем окно видимым</w:t>
      </w: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</w:rPr>
        <w:t xml:space="preserve">        frame.setVisible(true);</w:t>
      </w: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</w:rPr>
        <w:t xml:space="preserve">    }</w:t>
      </w:r>
    </w:p>
    <w:p w:rsidR="002643EE" w:rsidRPr="002643EE" w:rsidRDefault="002643EE" w:rsidP="002643EE">
      <w:pPr>
        <w:autoSpaceDE w:val="0"/>
        <w:autoSpaceDN w:val="0"/>
        <w:adjustRightInd w:val="0"/>
        <w:spacing w:after="283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</w:rPr>
        <w:t>}</w:t>
      </w:r>
    </w:p>
    <w:p w:rsidR="002643EE" w:rsidRPr="002643EE" w:rsidRDefault="002643EE" w:rsidP="002643EE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2643EE">
        <w:rPr>
          <w:rFonts w:ascii="Times New Roman" w:hAnsi="Times New Roman"/>
          <w:sz w:val="28"/>
          <w:szCs w:val="28"/>
        </w:rPr>
        <w:t>В этом примере:</w:t>
      </w:r>
    </w:p>
    <w:p w:rsidR="002643EE" w:rsidRPr="002643EE" w:rsidRDefault="002643EE" w:rsidP="002643EE">
      <w:pPr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2643EE">
        <w:rPr>
          <w:rFonts w:ascii="Times New Roman" w:hAnsi="Times New Roman"/>
          <w:bCs/>
          <w:sz w:val="28"/>
          <w:szCs w:val="28"/>
        </w:rPr>
        <w:t>JButton</w:t>
      </w:r>
      <w:r w:rsidRPr="002643EE">
        <w:rPr>
          <w:rFonts w:ascii="Times New Roman" w:hAnsi="Times New Roman"/>
          <w:sz w:val="28"/>
          <w:szCs w:val="28"/>
        </w:rPr>
        <w:t xml:space="preserve"> используется для создания кнопки с текстом.</w:t>
      </w:r>
    </w:p>
    <w:p w:rsidR="002643EE" w:rsidRPr="002643EE" w:rsidRDefault="002643EE" w:rsidP="002643EE">
      <w:pPr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2643EE">
        <w:rPr>
          <w:rFonts w:ascii="Times New Roman" w:hAnsi="Times New Roman"/>
          <w:bCs/>
          <w:sz w:val="28"/>
          <w:szCs w:val="28"/>
        </w:rPr>
        <w:t>addActionListener()</w:t>
      </w:r>
      <w:r w:rsidRPr="002643EE">
        <w:rPr>
          <w:rFonts w:ascii="Times New Roman" w:hAnsi="Times New Roman"/>
          <w:sz w:val="28"/>
          <w:szCs w:val="28"/>
        </w:rPr>
        <w:t xml:space="preserve"> добавляет обработчик событий, который срабатывает при нажатии на кнопку.</w:t>
      </w:r>
    </w:p>
    <w:p w:rsidR="002643EE" w:rsidRPr="002643EE" w:rsidRDefault="002643EE" w:rsidP="002643EE">
      <w:pPr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2643EE">
        <w:rPr>
          <w:rFonts w:ascii="Times New Roman" w:hAnsi="Times New Roman"/>
          <w:bCs/>
          <w:sz w:val="28"/>
          <w:szCs w:val="28"/>
        </w:rPr>
        <w:t>JOptionPane.showMessageDialog()</w:t>
      </w:r>
      <w:r w:rsidRPr="002643EE">
        <w:rPr>
          <w:rFonts w:ascii="Times New Roman" w:hAnsi="Times New Roman"/>
          <w:sz w:val="28"/>
          <w:szCs w:val="28"/>
        </w:rPr>
        <w:t xml:space="preserve"> показывает диалоговое окно с сообщением.</w:t>
      </w:r>
    </w:p>
    <w:p w:rsidR="002643EE" w:rsidRPr="002643EE" w:rsidRDefault="002643EE" w:rsidP="002643EE">
      <w:pPr>
        <w:keepNext/>
        <w:autoSpaceDE w:val="0"/>
        <w:autoSpaceDN w:val="0"/>
        <w:adjustRightInd w:val="0"/>
        <w:spacing w:before="120" w:after="120" w:line="240" w:lineRule="auto"/>
        <w:outlineLvl w:val="3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2643EE">
        <w:rPr>
          <w:rFonts w:ascii="Times New Roman" w:eastAsia="Times New Roman" w:hAnsi="Times New Roman" w:cs="Arial Unicode MS"/>
          <w:sz w:val="28"/>
          <w:szCs w:val="28"/>
        </w:rPr>
        <w:t>Отличия:</w:t>
      </w:r>
    </w:p>
    <w:p w:rsidR="002643EE" w:rsidRPr="002643EE" w:rsidRDefault="002643EE" w:rsidP="002643EE">
      <w:pPr>
        <w:numPr>
          <w:ilvl w:val="0"/>
          <w:numId w:val="3"/>
        </w:numPr>
        <w:tabs>
          <w:tab w:val="left" w:pos="709"/>
        </w:tabs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2643EE">
        <w:rPr>
          <w:rFonts w:ascii="Times New Roman" w:hAnsi="Times New Roman"/>
          <w:bCs/>
          <w:sz w:val="28"/>
          <w:szCs w:val="28"/>
        </w:rPr>
        <w:t>JButton</w:t>
      </w:r>
      <w:r w:rsidRPr="002643EE">
        <w:rPr>
          <w:rFonts w:ascii="Times New Roman" w:hAnsi="Times New Roman"/>
          <w:sz w:val="28"/>
          <w:szCs w:val="28"/>
        </w:rPr>
        <w:t xml:space="preserve"> — это базовая кнопка, которая может быть использована с текстом, иконками или без них. Подходит для большинства простых приложений.</w:t>
      </w:r>
    </w:p>
    <w:p w:rsidR="002643EE" w:rsidRPr="002643EE" w:rsidRDefault="002643EE" w:rsidP="002643EE">
      <w:pPr>
        <w:keepNext/>
        <w:autoSpaceDE w:val="0"/>
        <w:autoSpaceDN w:val="0"/>
        <w:adjustRightInd w:val="0"/>
        <w:spacing w:before="140" w:after="120" w:line="240" w:lineRule="auto"/>
        <w:outlineLvl w:val="2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2643EE">
        <w:rPr>
          <w:rFonts w:ascii="Times New Roman" w:eastAsia="Times New Roman" w:hAnsi="Times New Roman" w:cs="Arial Unicode MS"/>
          <w:b/>
          <w:bCs/>
          <w:sz w:val="28"/>
          <w:szCs w:val="28"/>
        </w:rPr>
        <w:t>2. JRadioButton (Swing)</w:t>
      </w:r>
    </w:p>
    <w:p w:rsidR="002643EE" w:rsidRPr="002643EE" w:rsidRDefault="002643EE" w:rsidP="002643EE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2643EE">
        <w:rPr>
          <w:rFonts w:ascii="Times New Roman" w:hAnsi="Times New Roman"/>
          <w:bCs/>
          <w:sz w:val="28"/>
          <w:szCs w:val="28"/>
        </w:rPr>
        <w:t>JRadioButton</w:t>
      </w:r>
      <w:r w:rsidRPr="002643EE">
        <w:rPr>
          <w:rFonts w:ascii="Times New Roman" w:hAnsi="Times New Roman"/>
          <w:sz w:val="28"/>
          <w:szCs w:val="28"/>
        </w:rPr>
        <w:t xml:space="preserve"> — это компонент для создания радиокнопок. Радиокнопки обычно используются в группах, где можно выбрать только один вариант из нескольких.</w:t>
      </w:r>
    </w:p>
    <w:p w:rsidR="002643EE" w:rsidRPr="002643EE" w:rsidRDefault="002643EE" w:rsidP="002643EE">
      <w:pPr>
        <w:keepNext/>
        <w:autoSpaceDE w:val="0"/>
        <w:autoSpaceDN w:val="0"/>
        <w:adjustRightInd w:val="0"/>
        <w:spacing w:before="120" w:after="120" w:line="240" w:lineRule="auto"/>
        <w:outlineLvl w:val="3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2643EE">
        <w:rPr>
          <w:rFonts w:ascii="Times New Roman" w:eastAsia="Times New Roman" w:hAnsi="Times New Roman" w:cs="Arial Unicode MS"/>
          <w:sz w:val="28"/>
          <w:szCs w:val="28"/>
        </w:rPr>
        <w:t>Основные методы:</w:t>
      </w:r>
    </w:p>
    <w:p w:rsidR="002643EE" w:rsidRPr="002643EE" w:rsidRDefault="002643EE" w:rsidP="002643EE">
      <w:pPr>
        <w:numPr>
          <w:ilvl w:val="0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2643EE">
        <w:rPr>
          <w:rFonts w:ascii="Times New Roman" w:hAnsi="Times New Roman"/>
          <w:bCs/>
          <w:sz w:val="28"/>
          <w:szCs w:val="28"/>
        </w:rPr>
        <w:t>setText(String text)</w:t>
      </w:r>
      <w:r w:rsidRPr="002643EE">
        <w:rPr>
          <w:rFonts w:ascii="Times New Roman" w:hAnsi="Times New Roman"/>
          <w:sz w:val="28"/>
          <w:szCs w:val="28"/>
        </w:rPr>
        <w:t>: Устанавливает текст на радиокнопке.</w:t>
      </w:r>
    </w:p>
    <w:p w:rsidR="002643EE" w:rsidRPr="002643EE" w:rsidRDefault="002643EE" w:rsidP="002643EE">
      <w:pPr>
        <w:numPr>
          <w:ilvl w:val="0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2643EE">
        <w:rPr>
          <w:rFonts w:ascii="Times New Roman" w:hAnsi="Times New Roman"/>
          <w:bCs/>
          <w:sz w:val="28"/>
          <w:szCs w:val="28"/>
        </w:rPr>
        <w:t>setSelected(boolean selected)</w:t>
      </w:r>
      <w:r w:rsidRPr="002643EE">
        <w:rPr>
          <w:rFonts w:ascii="Times New Roman" w:hAnsi="Times New Roman"/>
          <w:sz w:val="28"/>
          <w:szCs w:val="28"/>
        </w:rPr>
        <w:t>: Устанавливает, выбрана ли радиокнопка.</w:t>
      </w:r>
    </w:p>
    <w:p w:rsidR="002643EE" w:rsidRPr="002643EE" w:rsidRDefault="002643EE" w:rsidP="002643EE">
      <w:pPr>
        <w:numPr>
          <w:ilvl w:val="0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2643EE">
        <w:rPr>
          <w:rFonts w:ascii="Times New Roman" w:hAnsi="Times New Roman"/>
          <w:bCs/>
          <w:sz w:val="28"/>
          <w:szCs w:val="28"/>
        </w:rPr>
        <w:t>addActionListener(ActionListener listener)</w:t>
      </w:r>
      <w:r w:rsidRPr="002643EE">
        <w:rPr>
          <w:rFonts w:ascii="Times New Roman" w:hAnsi="Times New Roman"/>
          <w:sz w:val="28"/>
          <w:szCs w:val="28"/>
        </w:rPr>
        <w:t>: Добавляет обработчик событий для радиокнопки.</w:t>
      </w:r>
    </w:p>
    <w:p w:rsidR="002643EE" w:rsidRPr="002643EE" w:rsidRDefault="002643EE" w:rsidP="002643EE">
      <w:pPr>
        <w:numPr>
          <w:ilvl w:val="0"/>
          <w:numId w:val="4"/>
        </w:numPr>
        <w:tabs>
          <w:tab w:val="left" w:pos="709"/>
        </w:tabs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2643EE">
        <w:rPr>
          <w:rFonts w:ascii="Times New Roman" w:hAnsi="Times New Roman"/>
          <w:bCs/>
          <w:sz w:val="28"/>
          <w:szCs w:val="28"/>
        </w:rPr>
        <w:t>setEnabled(boolean enabled)</w:t>
      </w:r>
      <w:r w:rsidRPr="002643EE">
        <w:rPr>
          <w:rFonts w:ascii="Times New Roman" w:hAnsi="Times New Roman"/>
          <w:sz w:val="28"/>
          <w:szCs w:val="28"/>
        </w:rPr>
        <w:t>: Включает или отключает радиокнопку.</w:t>
      </w:r>
    </w:p>
    <w:p w:rsidR="002643EE" w:rsidRPr="002643EE" w:rsidRDefault="002643EE" w:rsidP="002643EE">
      <w:pPr>
        <w:keepNext/>
        <w:autoSpaceDE w:val="0"/>
        <w:autoSpaceDN w:val="0"/>
        <w:adjustRightInd w:val="0"/>
        <w:spacing w:before="120" w:after="120" w:line="240" w:lineRule="auto"/>
        <w:outlineLvl w:val="3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2643EE">
        <w:rPr>
          <w:rFonts w:ascii="Times New Roman" w:eastAsia="Times New Roman" w:hAnsi="Times New Roman" w:cs="Arial Unicode MS"/>
          <w:sz w:val="28"/>
          <w:szCs w:val="28"/>
        </w:rPr>
        <w:t xml:space="preserve">Пример использования </w:t>
      </w:r>
      <w:r w:rsidRPr="002643EE">
        <w:rPr>
          <w:rFonts w:ascii="Times New Roman" w:eastAsia="Times New Roman" w:hAnsi="Times New Roman" w:cs="Liberation Mono"/>
          <w:sz w:val="28"/>
          <w:szCs w:val="28"/>
        </w:rPr>
        <w:t>JRadioButton</w:t>
      </w:r>
      <w:r w:rsidRPr="002643EE">
        <w:rPr>
          <w:rFonts w:ascii="Times New Roman" w:eastAsia="Times New Roman" w:hAnsi="Times New Roman" w:cs="Arial Unicode MS"/>
          <w:sz w:val="28"/>
          <w:szCs w:val="28"/>
        </w:rPr>
        <w:t xml:space="preserve"> в </w:t>
      </w:r>
      <w:r w:rsidRPr="002643EE">
        <w:rPr>
          <w:rFonts w:ascii="Times New Roman" w:eastAsia="Times New Roman" w:hAnsi="Times New Roman" w:cs="Arial Unicode MS"/>
          <w:bCs/>
          <w:sz w:val="28"/>
          <w:szCs w:val="28"/>
        </w:rPr>
        <w:t>Swing</w:t>
      </w:r>
      <w:r w:rsidRPr="002643EE">
        <w:rPr>
          <w:rFonts w:ascii="Times New Roman" w:eastAsia="Times New Roman" w:hAnsi="Times New Roman" w:cs="Arial Unicode MS"/>
          <w:sz w:val="28"/>
          <w:szCs w:val="28"/>
        </w:rPr>
        <w:t>:</w:t>
      </w: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>import javax.swing.*;</w:t>
      </w: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>import java.awt.*;</w:t>
      </w: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>import java.awt.event.ActionEvent;</w:t>
      </w: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>import java.awt.event.ActionListener;</w:t>
      </w: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Liberation Mono"/>
          <w:sz w:val="28"/>
          <w:szCs w:val="28"/>
          <w:lang w:val="en-US"/>
        </w:rPr>
      </w:pP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lastRenderedPageBreak/>
        <w:t>public class JRadioButtonExample {</w:t>
      </w: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public static void main(String[] args) {</w:t>
      </w: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// </w:t>
      </w:r>
      <w:r w:rsidRPr="002643EE">
        <w:rPr>
          <w:rFonts w:ascii="Liberation Serif" w:eastAsia="Times New Roman" w:hAnsi="Liberation Serif" w:cs="Liberation Mono"/>
          <w:sz w:val="28"/>
          <w:szCs w:val="28"/>
        </w:rPr>
        <w:t>Создаем</w:t>
      </w: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2643EE">
        <w:rPr>
          <w:rFonts w:ascii="Liberation Serif" w:eastAsia="Times New Roman" w:hAnsi="Liberation Serif" w:cs="Liberation Mono"/>
          <w:sz w:val="28"/>
          <w:szCs w:val="28"/>
        </w:rPr>
        <w:t>окно</w:t>
      </w: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JFrame frame = new JFrame("</w:t>
      </w:r>
      <w:r w:rsidRPr="002643EE">
        <w:rPr>
          <w:rFonts w:ascii="Liberation Serif" w:eastAsia="Times New Roman" w:hAnsi="Liberation Serif" w:cs="Liberation Mono"/>
          <w:sz w:val="28"/>
          <w:szCs w:val="28"/>
        </w:rPr>
        <w:t>Пример</w:t>
      </w: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JRadioButton");</w:t>
      </w: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frame.setDefaultCloseOperation(JFrame.EXIT_ON_CLOSE);</w:t>
      </w: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</w:t>
      </w:r>
      <w:r w:rsidRPr="002643EE">
        <w:rPr>
          <w:rFonts w:ascii="Liberation Serif" w:eastAsia="Times New Roman" w:hAnsi="Liberation Serif" w:cs="Liberation Mono"/>
          <w:sz w:val="28"/>
          <w:szCs w:val="28"/>
        </w:rPr>
        <w:t>frame.setSize(300, 200);</w:t>
      </w: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</w:rPr>
        <w:t xml:space="preserve">        // Создаем панель для размещения компонентов</w:t>
      </w: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</w:rPr>
        <w:t xml:space="preserve">        </w:t>
      </w: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>JPanel panel = new JPanel();</w:t>
      </w: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// </w:t>
      </w:r>
      <w:r w:rsidRPr="002643EE">
        <w:rPr>
          <w:rFonts w:ascii="Liberation Serif" w:eastAsia="Times New Roman" w:hAnsi="Liberation Serif" w:cs="Liberation Mono"/>
          <w:sz w:val="28"/>
          <w:szCs w:val="28"/>
        </w:rPr>
        <w:t>Создаем</w:t>
      </w: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2643EE">
        <w:rPr>
          <w:rFonts w:ascii="Liberation Serif" w:eastAsia="Times New Roman" w:hAnsi="Liberation Serif" w:cs="Liberation Mono"/>
          <w:sz w:val="28"/>
          <w:szCs w:val="28"/>
        </w:rPr>
        <w:t>радиокнопки</w:t>
      </w: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JRadioButton radioButton1 = new JRadioButton("</w:t>
      </w:r>
      <w:r w:rsidRPr="002643EE">
        <w:rPr>
          <w:rFonts w:ascii="Liberation Serif" w:eastAsia="Times New Roman" w:hAnsi="Liberation Serif" w:cs="Liberation Mono"/>
          <w:sz w:val="28"/>
          <w:szCs w:val="28"/>
        </w:rPr>
        <w:t>Опция</w:t>
      </w: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1");</w:t>
      </w: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JRadioButton radioButton2 = new JRadioButton("</w:t>
      </w:r>
      <w:r w:rsidRPr="002643EE">
        <w:rPr>
          <w:rFonts w:ascii="Liberation Serif" w:eastAsia="Times New Roman" w:hAnsi="Liberation Serif" w:cs="Liberation Mono"/>
          <w:sz w:val="28"/>
          <w:szCs w:val="28"/>
        </w:rPr>
        <w:t>Опция</w:t>
      </w: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2");</w:t>
      </w: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</w:t>
      </w:r>
      <w:r w:rsidRPr="002643EE">
        <w:rPr>
          <w:rFonts w:ascii="Liberation Serif" w:eastAsia="Times New Roman" w:hAnsi="Liberation Serif" w:cs="Liberation Mono"/>
          <w:sz w:val="28"/>
          <w:szCs w:val="28"/>
        </w:rPr>
        <w:t>// Группа радиокнопок (так можно выбрать только одну из них)</w:t>
      </w: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</w:rPr>
        <w:t xml:space="preserve">        </w:t>
      </w: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>ButtonGroup group = new ButtonGroup();</w:t>
      </w: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group.add(radioButton1);</w:t>
      </w: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</w:t>
      </w:r>
      <w:r w:rsidRPr="002643EE">
        <w:rPr>
          <w:rFonts w:ascii="Liberation Serif" w:eastAsia="Times New Roman" w:hAnsi="Liberation Serif" w:cs="Liberation Mono"/>
          <w:sz w:val="28"/>
          <w:szCs w:val="28"/>
        </w:rPr>
        <w:t>group.add(radioButton2);</w:t>
      </w: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</w:rPr>
        <w:t xml:space="preserve">        // Добавляем радиокнопки на панель</w:t>
      </w: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</w:rPr>
        <w:t xml:space="preserve">        </w:t>
      </w: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>panel.add(radioButton1);</w:t>
      </w: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panel.add(radioButton2);</w:t>
      </w: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// </w:t>
      </w:r>
      <w:r w:rsidRPr="002643EE">
        <w:rPr>
          <w:rFonts w:ascii="Liberation Serif" w:eastAsia="Times New Roman" w:hAnsi="Liberation Serif" w:cs="Liberation Mono"/>
          <w:sz w:val="28"/>
          <w:szCs w:val="28"/>
        </w:rPr>
        <w:t>Добавляем</w:t>
      </w: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2643EE">
        <w:rPr>
          <w:rFonts w:ascii="Liberation Serif" w:eastAsia="Times New Roman" w:hAnsi="Liberation Serif" w:cs="Liberation Mono"/>
          <w:sz w:val="28"/>
          <w:szCs w:val="28"/>
        </w:rPr>
        <w:t>обработчик</w:t>
      </w: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2643EE">
        <w:rPr>
          <w:rFonts w:ascii="Liberation Serif" w:eastAsia="Times New Roman" w:hAnsi="Liberation Serif" w:cs="Liberation Mono"/>
          <w:sz w:val="28"/>
          <w:szCs w:val="28"/>
        </w:rPr>
        <w:t>событий</w:t>
      </w: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2643EE">
        <w:rPr>
          <w:rFonts w:ascii="Liberation Serif" w:eastAsia="Times New Roman" w:hAnsi="Liberation Serif" w:cs="Liberation Mono"/>
          <w:sz w:val="28"/>
          <w:szCs w:val="28"/>
        </w:rPr>
        <w:t>на</w:t>
      </w: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2643EE">
        <w:rPr>
          <w:rFonts w:ascii="Liberation Serif" w:eastAsia="Times New Roman" w:hAnsi="Liberation Serif" w:cs="Liberation Mono"/>
          <w:sz w:val="28"/>
          <w:szCs w:val="28"/>
        </w:rPr>
        <w:t>радиокнопки</w:t>
      </w: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radioButton1.addActionListener(new ActionListener() {</w:t>
      </w: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    @Override</w:t>
      </w: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    public void actionPerformed(ActionEvent e) {</w:t>
      </w: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        JOptionPane.showMessageDialog(frame, "</w:t>
      </w:r>
      <w:r w:rsidRPr="002643EE">
        <w:rPr>
          <w:rFonts w:ascii="Liberation Serif" w:eastAsia="Times New Roman" w:hAnsi="Liberation Serif" w:cs="Liberation Mono"/>
          <w:sz w:val="28"/>
          <w:szCs w:val="28"/>
        </w:rPr>
        <w:t>Вы</w:t>
      </w: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2643EE">
        <w:rPr>
          <w:rFonts w:ascii="Liberation Serif" w:eastAsia="Times New Roman" w:hAnsi="Liberation Serif" w:cs="Liberation Mono"/>
          <w:sz w:val="28"/>
          <w:szCs w:val="28"/>
        </w:rPr>
        <w:t>выбрали</w:t>
      </w: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2643EE">
        <w:rPr>
          <w:rFonts w:ascii="Liberation Serif" w:eastAsia="Times New Roman" w:hAnsi="Liberation Serif" w:cs="Liberation Mono"/>
          <w:sz w:val="28"/>
          <w:szCs w:val="28"/>
        </w:rPr>
        <w:t>опцию</w:t>
      </w: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1");</w:t>
      </w: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    }</w:t>
      </w: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});</w:t>
      </w: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radioButton2.addActionListener(new ActionListener() {</w:t>
      </w: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    @Override</w:t>
      </w: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    public void actionPerformed(ActionEvent e) {</w:t>
      </w: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        JOptionPane.showMessageDialog(frame, "</w:t>
      </w:r>
      <w:r w:rsidRPr="002643EE">
        <w:rPr>
          <w:rFonts w:ascii="Liberation Serif" w:eastAsia="Times New Roman" w:hAnsi="Liberation Serif" w:cs="Liberation Mono"/>
          <w:sz w:val="28"/>
          <w:szCs w:val="28"/>
        </w:rPr>
        <w:t>Вы</w:t>
      </w: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2643EE">
        <w:rPr>
          <w:rFonts w:ascii="Liberation Serif" w:eastAsia="Times New Roman" w:hAnsi="Liberation Serif" w:cs="Liberation Mono"/>
          <w:sz w:val="28"/>
          <w:szCs w:val="28"/>
        </w:rPr>
        <w:t>выбрали</w:t>
      </w: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2643EE">
        <w:rPr>
          <w:rFonts w:ascii="Liberation Serif" w:eastAsia="Times New Roman" w:hAnsi="Liberation Serif" w:cs="Liberation Mono"/>
          <w:sz w:val="28"/>
          <w:szCs w:val="28"/>
        </w:rPr>
        <w:t>опцию</w:t>
      </w: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2643EE">
        <w:rPr>
          <w:rFonts w:ascii="Liberation Serif" w:eastAsia="Times New Roman" w:hAnsi="Liberation Serif" w:cs="Liberation Mono"/>
          <w:sz w:val="28"/>
          <w:szCs w:val="28"/>
        </w:rPr>
        <w:t>2");</w:t>
      </w: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</w:rPr>
        <w:t xml:space="preserve">            }</w:t>
      </w: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</w:rPr>
        <w:t xml:space="preserve">        });</w:t>
      </w: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Liberation Mono"/>
          <w:sz w:val="28"/>
          <w:szCs w:val="28"/>
        </w:rPr>
      </w:pP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</w:rPr>
        <w:t xml:space="preserve">        // Добавляем панель в окно</w:t>
      </w: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</w:rPr>
        <w:t xml:space="preserve">        frame.add(panel);</w:t>
      </w: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Liberation Mono"/>
          <w:sz w:val="28"/>
          <w:szCs w:val="28"/>
        </w:rPr>
      </w:pP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</w:rPr>
        <w:t xml:space="preserve">        // Делаем окно видимым</w:t>
      </w: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</w:rPr>
        <w:t xml:space="preserve">        frame.setVisible(true);</w:t>
      </w: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</w:rPr>
        <w:t xml:space="preserve">    }</w:t>
      </w:r>
    </w:p>
    <w:p w:rsidR="002643EE" w:rsidRPr="002643EE" w:rsidRDefault="002643EE" w:rsidP="002643EE">
      <w:pPr>
        <w:autoSpaceDE w:val="0"/>
        <w:autoSpaceDN w:val="0"/>
        <w:adjustRightInd w:val="0"/>
        <w:spacing w:after="283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</w:rPr>
        <w:t>}</w:t>
      </w:r>
    </w:p>
    <w:p w:rsidR="002643EE" w:rsidRPr="002643EE" w:rsidRDefault="002643EE" w:rsidP="002643EE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2643EE">
        <w:rPr>
          <w:rFonts w:ascii="Times New Roman" w:hAnsi="Times New Roman"/>
          <w:sz w:val="28"/>
          <w:szCs w:val="28"/>
        </w:rPr>
        <w:t>В этом примере:</w:t>
      </w:r>
    </w:p>
    <w:p w:rsidR="002643EE" w:rsidRPr="002643EE" w:rsidRDefault="002643EE" w:rsidP="002643EE">
      <w:pPr>
        <w:numPr>
          <w:ilvl w:val="0"/>
          <w:numId w:val="5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2643EE">
        <w:rPr>
          <w:rFonts w:ascii="Times New Roman" w:hAnsi="Times New Roman"/>
          <w:bCs/>
          <w:sz w:val="28"/>
          <w:szCs w:val="28"/>
        </w:rPr>
        <w:t>JRadioButton</w:t>
      </w:r>
      <w:r w:rsidRPr="002643EE">
        <w:rPr>
          <w:rFonts w:ascii="Times New Roman" w:hAnsi="Times New Roman"/>
          <w:sz w:val="28"/>
          <w:szCs w:val="28"/>
        </w:rPr>
        <w:t xml:space="preserve"> используется для создания радиокнопок.</w:t>
      </w:r>
    </w:p>
    <w:p w:rsidR="002643EE" w:rsidRPr="002643EE" w:rsidRDefault="002643EE" w:rsidP="002643EE">
      <w:pPr>
        <w:numPr>
          <w:ilvl w:val="0"/>
          <w:numId w:val="5"/>
        </w:numPr>
        <w:tabs>
          <w:tab w:val="left" w:pos="709"/>
        </w:tabs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2643EE">
        <w:rPr>
          <w:rFonts w:ascii="Times New Roman" w:hAnsi="Times New Roman"/>
          <w:bCs/>
          <w:sz w:val="28"/>
          <w:szCs w:val="28"/>
        </w:rPr>
        <w:t>ButtonGroup</w:t>
      </w:r>
      <w:r w:rsidRPr="002643EE">
        <w:rPr>
          <w:rFonts w:ascii="Times New Roman" w:hAnsi="Times New Roman"/>
          <w:sz w:val="28"/>
          <w:szCs w:val="28"/>
        </w:rPr>
        <w:t xml:space="preserve"> группирует радиокнопки, чтобы можно было выбрать только одну из них.</w:t>
      </w:r>
    </w:p>
    <w:p w:rsidR="002643EE" w:rsidRPr="002643EE" w:rsidRDefault="002643EE" w:rsidP="002643EE">
      <w:pPr>
        <w:keepNext/>
        <w:autoSpaceDE w:val="0"/>
        <w:autoSpaceDN w:val="0"/>
        <w:adjustRightInd w:val="0"/>
        <w:spacing w:before="120" w:after="120" w:line="240" w:lineRule="auto"/>
        <w:outlineLvl w:val="3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2643EE">
        <w:rPr>
          <w:rFonts w:ascii="Times New Roman" w:eastAsia="Times New Roman" w:hAnsi="Times New Roman" w:cs="Arial Unicode MS"/>
          <w:sz w:val="28"/>
          <w:szCs w:val="28"/>
        </w:rPr>
        <w:lastRenderedPageBreak/>
        <w:t>Отличия:</w:t>
      </w:r>
    </w:p>
    <w:p w:rsidR="002643EE" w:rsidRPr="002643EE" w:rsidRDefault="002643EE" w:rsidP="002643EE">
      <w:pPr>
        <w:numPr>
          <w:ilvl w:val="0"/>
          <w:numId w:val="6"/>
        </w:numPr>
        <w:tabs>
          <w:tab w:val="left" w:pos="709"/>
        </w:tabs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2643EE">
        <w:rPr>
          <w:rFonts w:ascii="Times New Roman" w:hAnsi="Times New Roman"/>
          <w:bCs/>
          <w:sz w:val="28"/>
          <w:szCs w:val="28"/>
        </w:rPr>
        <w:t>JRadioButton</w:t>
      </w:r>
      <w:r w:rsidRPr="002643EE">
        <w:rPr>
          <w:rFonts w:ascii="Times New Roman" w:hAnsi="Times New Roman"/>
          <w:sz w:val="28"/>
          <w:szCs w:val="28"/>
        </w:rPr>
        <w:t xml:space="preserve"> предназначена для использования в группах, где необходимо выбрать только один вариант из предложенных.</w:t>
      </w:r>
    </w:p>
    <w:p w:rsidR="002643EE" w:rsidRPr="002643EE" w:rsidRDefault="002643EE" w:rsidP="002643EE">
      <w:pPr>
        <w:keepNext/>
        <w:autoSpaceDE w:val="0"/>
        <w:autoSpaceDN w:val="0"/>
        <w:adjustRightInd w:val="0"/>
        <w:spacing w:before="140" w:after="120" w:line="240" w:lineRule="auto"/>
        <w:outlineLvl w:val="2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2643EE">
        <w:rPr>
          <w:rFonts w:ascii="Times New Roman" w:eastAsia="Times New Roman" w:hAnsi="Times New Roman" w:cs="Arial Unicode MS"/>
          <w:b/>
          <w:bCs/>
          <w:sz w:val="28"/>
          <w:szCs w:val="28"/>
        </w:rPr>
        <w:t>3. JCheckBox (Swing)</w:t>
      </w:r>
    </w:p>
    <w:p w:rsidR="002643EE" w:rsidRPr="002643EE" w:rsidRDefault="002643EE" w:rsidP="002643EE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2643EE">
        <w:rPr>
          <w:rFonts w:ascii="Times New Roman" w:hAnsi="Times New Roman"/>
          <w:bCs/>
          <w:sz w:val="28"/>
          <w:szCs w:val="28"/>
        </w:rPr>
        <w:t>JCheckBox</w:t>
      </w:r>
      <w:r w:rsidRPr="002643EE">
        <w:rPr>
          <w:rFonts w:ascii="Times New Roman" w:hAnsi="Times New Roman"/>
          <w:sz w:val="28"/>
          <w:szCs w:val="28"/>
        </w:rPr>
        <w:t xml:space="preserve"> — это компонент для создания флажков, которые могут быть либо отмечены, либо сняты. Такие элементы часто используются для выбора нескольких вариантов.</w:t>
      </w:r>
    </w:p>
    <w:p w:rsidR="002643EE" w:rsidRPr="002643EE" w:rsidRDefault="002643EE" w:rsidP="002643EE">
      <w:pPr>
        <w:keepNext/>
        <w:autoSpaceDE w:val="0"/>
        <w:autoSpaceDN w:val="0"/>
        <w:adjustRightInd w:val="0"/>
        <w:spacing w:before="120" w:after="120" w:line="240" w:lineRule="auto"/>
        <w:outlineLvl w:val="3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2643EE">
        <w:rPr>
          <w:rFonts w:ascii="Times New Roman" w:eastAsia="Times New Roman" w:hAnsi="Times New Roman" w:cs="Arial Unicode MS"/>
          <w:sz w:val="28"/>
          <w:szCs w:val="28"/>
        </w:rPr>
        <w:t>Основные методы:</w:t>
      </w:r>
    </w:p>
    <w:p w:rsidR="002643EE" w:rsidRPr="002643EE" w:rsidRDefault="002643EE" w:rsidP="002643EE">
      <w:pPr>
        <w:numPr>
          <w:ilvl w:val="0"/>
          <w:numId w:val="7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2643EE">
        <w:rPr>
          <w:rFonts w:ascii="Times New Roman" w:hAnsi="Times New Roman"/>
          <w:bCs/>
          <w:sz w:val="28"/>
          <w:szCs w:val="28"/>
        </w:rPr>
        <w:t>setText(String text)</w:t>
      </w:r>
      <w:r w:rsidRPr="002643EE">
        <w:rPr>
          <w:rFonts w:ascii="Times New Roman" w:hAnsi="Times New Roman"/>
          <w:sz w:val="28"/>
          <w:szCs w:val="28"/>
        </w:rPr>
        <w:t>: Устанавливает текст на флажке.</w:t>
      </w:r>
    </w:p>
    <w:p w:rsidR="002643EE" w:rsidRPr="002643EE" w:rsidRDefault="002643EE" w:rsidP="002643EE">
      <w:pPr>
        <w:numPr>
          <w:ilvl w:val="0"/>
          <w:numId w:val="7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2643EE">
        <w:rPr>
          <w:rFonts w:ascii="Times New Roman" w:hAnsi="Times New Roman"/>
          <w:bCs/>
          <w:sz w:val="28"/>
          <w:szCs w:val="28"/>
        </w:rPr>
        <w:t>setSelected(boolean selected)</w:t>
      </w:r>
      <w:r w:rsidRPr="002643EE">
        <w:rPr>
          <w:rFonts w:ascii="Times New Roman" w:hAnsi="Times New Roman"/>
          <w:sz w:val="28"/>
          <w:szCs w:val="28"/>
        </w:rPr>
        <w:t>: Устанавливает, выбран ли флажок.</w:t>
      </w:r>
    </w:p>
    <w:p w:rsidR="002643EE" w:rsidRPr="002643EE" w:rsidRDefault="002643EE" w:rsidP="002643EE">
      <w:pPr>
        <w:numPr>
          <w:ilvl w:val="0"/>
          <w:numId w:val="7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  <w:lang w:val="en-US"/>
        </w:rPr>
      </w:pPr>
      <w:r w:rsidRPr="002643EE">
        <w:rPr>
          <w:rFonts w:ascii="Times New Roman" w:hAnsi="Times New Roman"/>
          <w:bCs/>
          <w:sz w:val="28"/>
          <w:szCs w:val="28"/>
          <w:lang w:val="en-US"/>
        </w:rPr>
        <w:t>addActionListener(ActionListener listener)</w:t>
      </w:r>
      <w:r w:rsidRPr="002643EE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2643EE">
        <w:rPr>
          <w:rFonts w:ascii="Times New Roman" w:hAnsi="Times New Roman"/>
          <w:sz w:val="28"/>
          <w:szCs w:val="28"/>
        </w:rPr>
        <w:t>Добавляет</w:t>
      </w:r>
      <w:r w:rsidRPr="002643E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643EE">
        <w:rPr>
          <w:rFonts w:ascii="Times New Roman" w:hAnsi="Times New Roman"/>
          <w:sz w:val="28"/>
          <w:szCs w:val="28"/>
        </w:rPr>
        <w:t>обработчик</w:t>
      </w:r>
      <w:r w:rsidRPr="002643E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643EE">
        <w:rPr>
          <w:rFonts w:ascii="Times New Roman" w:hAnsi="Times New Roman"/>
          <w:sz w:val="28"/>
          <w:szCs w:val="28"/>
        </w:rPr>
        <w:t>событий</w:t>
      </w:r>
      <w:r w:rsidRPr="002643E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643EE">
        <w:rPr>
          <w:rFonts w:ascii="Times New Roman" w:hAnsi="Times New Roman"/>
          <w:sz w:val="28"/>
          <w:szCs w:val="28"/>
        </w:rPr>
        <w:t>для</w:t>
      </w:r>
      <w:r w:rsidRPr="002643E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643EE">
        <w:rPr>
          <w:rFonts w:ascii="Times New Roman" w:hAnsi="Times New Roman"/>
          <w:sz w:val="28"/>
          <w:szCs w:val="28"/>
        </w:rPr>
        <w:t>флажка</w:t>
      </w:r>
      <w:r w:rsidRPr="002643EE">
        <w:rPr>
          <w:rFonts w:ascii="Times New Roman" w:hAnsi="Times New Roman"/>
          <w:sz w:val="28"/>
          <w:szCs w:val="28"/>
          <w:lang w:val="en-US"/>
        </w:rPr>
        <w:t>.</w:t>
      </w:r>
    </w:p>
    <w:p w:rsidR="002643EE" w:rsidRPr="002643EE" w:rsidRDefault="002643EE" w:rsidP="002643EE">
      <w:pPr>
        <w:numPr>
          <w:ilvl w:val="0"/>
          <w:numId w:val="7"/>
        </w:numPr>
        <w:tabs>
          <w:tab w:val="left" w:pos="709"/>
        </w:tabs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2643EE">
        <w:rPr>
          <w:rFonts w:ascii="Times New Roman" w:hAnsi="Times New Roman"/>
          <w:bCs/>
          <w:sz w:val="28"/>
          <w:szCs w:val="28"/>
        </w:rPr>
        <w:t>setEnabled(boolean enabled)</w:t>
      </w:r>
      <w:r w:rsidRPr="002643EE">
        <w:rPr>
          <w:rFonts w:ascii="Times New Roman" w:hAnsi="Times New Roman"/>
          <w:sz w:val="28"/>
          <w:szCs w:val="28"/>
        </w:rPr>
        <w:t>: Включает или отключает флажок.</w:t>
      </w:r>
    </w:p>
    <w:p w:rsidR="002643EE" w:rsidRPr="002643EE" w:rsidRDefault="002643EE" w:rsidP="002643EE">
      <w:pPr>
        <w:keepNext/>
        <w:autoSpaceDE w:val="0"/>
        <w:autoSpaceDN w:val="0"/>
        <w:adjustRightInd w:val="0"/>
        <w:spacing w:before="120" w:after="120" w:line="240" w:lineRule="auto"/>
        <w:outlineLvl w:val="3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2643EE">
        <w:rPr>
          <w:rFonts w:ascii="Times New Roman" w:eastAsia="Times New Roman" w:hAnsi="Times New Roman" w:cs="Arial Unicode MS"/>
          <w:sz w:val="28"/>
          <w:szCs w:val="28"/>
        </w:rPr>
        <w:t xml:space="preserve">Пример использования </w:t>
      </w:r>
      <w:r w:rsidRPr="002643EE">
        <w:rPr>
          <w:rFonts w:ascii="Times New Roman" w:eastAsia="Times New Roman" w:hAnsi="Times New Roman" w:cs="Liberation Mono"/>
          <w:sz w:val="28"/>
          <w:szCs w:val="28"/>
        </w:rPr>
        <w:t>JCheckBox</w:t>
      </w:r>
      <w:r w:rsidRPr="002643EE">
        <w:rPr>
          <w:rFonts w:ascii="Times New Roman" w:eastAsia="Times New Roman" w:hAnsi="Times New Roman" w:cs="Arial Unicode MS"/>
          <w:sz w:val="28"/>
          <w:szCs w:val="28"/>
        </w:rPr>
        <w:t xml:space="preserve"> в </w:t>
      </w:r>
      <w:r w:rsidRPr="002643EE">
        <w:rPr>
          <w:rFonts w:ascii="Times New Roman" w:eastAsia="Times New Roman" w:hAnsi="Times New Roman" w:cs="Arial Unicode MS"/>
          <w:bCs/>
          <w:sz w:val="28"/>
          <w:szCs w:val="28"/>
        </w:rPr>
        <w:t>Swing</w:t>
      </w:r>
      <w:r w:rsidRPr="002643EE">
        <w:rPr>
          <w:rFonts w:ascii="Times New Roman" w:eastAsia="Times New Roman" w:hAnsi="Times New Roman" w:cs="Arial Unicode MS"/>
          <w:sz w:val="28"/>
          <w:szCs w:val="28"/>
        </w:rPr>
        <w:t>:</w:t>
      </w: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>import javax.swing.*;</w:t>
      </w: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>import java.awt.event.ActionEvent;</w:t>
      </w: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>import java.awt.event.ActionListener;</w:t>
      </w: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Liberation Mono"/>
          <w:sz w:val="28"/>
          <w:szCs w:val="28"/>
          <w:lang w:val="en-US"/>
        </w:rPr>
      </w:pP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>public class JCheckBoxExample {</w:t>
      </w: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public static void main(String[] args) {</w:t>
      </w: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// </w:t>
      </w:r>
      <w:r w:rsidRPr="002643EE">
        <w:rPr>
          <w:rFonts w:ascii="Liberation Serif" w:eastAsia="Times New Roman" w:hAnsi="Liberation Serif" w:cs="Liberation Mono"/>
          <w:sz w:val="28"/>
          <w:szCs w:val="28"/>
        </w:rPr>
        <w:t>Создаем</w:t>
      </w: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2643EE">
        <w:rPr>
          <w:rFonts w:ascii="Liberation Serif" w:eastAsia="Times New Roman" w:hAnsi="Liberation Serif" w:cs="Liberation Mono"/>
          <w:sz w:val="28"/>
          <w:szCs w:val="28"/>
        </w:rPr>
        <w:t>окно</w:t>
      </w: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JFrame frame = new JFrame("</w:t>
      </w:r>
      <w:r w:rsidRPr="002643EE">
        <w:rPr>
          <w:rFonts w:ascii="Liberation Serif" w:eastAsia="Times New Roman" w:hAnsi="Liberation Serif" w:cs="Liberation Mono"/>
          <w:sz w:val="28"/>
          <w:szCs w:val="28"/>
        </w:rPr>
        <w:t>Пример</w:t>
      </w: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JCheckBox");</w:t>
      </w: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frame.setDefaultCloseOperation(JFrame.EXIT_ON_CLOSE);</w:t>
      </w: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</w:t>
      </w:r>
      <w:r w:rsidRPr="002643EE">
        <w:rPr>
          <w:rFonts w:ascii="Liberation Serif" w:eastAsia="Times New Roman" w:hAnsi="Liberation Serif" w:cs="Liberation Mono"/>
          <w:sz w:val="28"/>
          <w:szCs w:val="28"/>
        </w:rPr>
        <w:t>frame.setSize(300, 150);</w:t>
      </w: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Liberation Mono"/>
          <w:sz w:val="28"/>
          <w:szCs w:val="28"/>
        </w:rPr>
      </w:pP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</w:rPr>
        <w:t xml:space="preserve">        // Создаем панель для размещения компонентов</w:t>
      </w: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</w:rPr>
        <w:t xml:space="preserve">        </w:t>
      </w: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>JPanel panel = new JPanel();</w:t>
      </w: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Liberation Mono"/>
          <w:sz w:val="28"/>
          <w:szCs w:val="28"/>
          <w:lang w:val="en-US"/>
        </w:rPr>
      </w:pP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// </w:t>
      </w:r>
      <w:r w:rsidRPr="002643EE">
        <w:rPr>
          <w:rFonts w:ascii="Liberation Serif" w:eastAsia="Times New Roman" w:hAnsi="Liberation Serif" w:cs="Liberation Mono"/>
          <w:sz w:val="28"/>
          <w:szCs w:val="28"/>
        </w:rPr>
        <w:t>Создаем</w:t>
      </w: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2643EE">
        <w:rPr>
          <w:rFonts w:ascii="Liberation Serif" w:eastAsia="Times New Roman" w:hAnsi="Liberation Serif" w:cs="Liberation Mono"/>
          <w:sz w:val="28"/>
          <w:szCs w:val="28"/>
        </w:rPr>
        <w:t>флажок</w:t>
      </w: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JCheckBox checkBox = new JCheckBox("</w:t>
      </w:r>
      <w:r w:rsidRPr="002643EE">
        <w:rPr>
          <w:rFonts w:ascii="Liberation Serif" w:eastAsia="Times New Roman" w:hAnsi="Liberation Serif" w:cs="Liberation Mono"/>
          <w:sz w:val="28"/>
          <w:szCs w:val="28"/>
        </w:rPr>
        <w:t>Согласен</w:t>
      </w: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2643EE">
        <w:rPr>
          <w:rFonts w:ascii="Liberation Serif" w:eastAsia="Times New Roman" w:hAnsi="Liberation Serif" w:cs="Liberation Mono"/>
          <w:sz w:val="28"/>
          <w:szCs w:val="28"/>
        </w:rPr>
        <w:t>с</w:t>
      </w: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2643EE">
        <w:rPr>
          <w:rFonts w:ascii="Liberation Serif" w:eastAsia="Times New Roman" w:hAnsi="Liberation Serif" w:cs="Liberation Mono"/>
          <w:sz w:val="28"/>
          <w:szCs w:val="28"/>
        </w:rPr>
        <w:t>условиями</w:t>
      </w: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>");</w:t>
      </w: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Liberation Mono"/>
          <w:sz w:val="28"/>
          <w:szCs w:val="28"/>
          <w:lang w:val="en-US"/>
        </w:rPr>
      </w:pP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// </w:t>
      </w:r>
      <w:r w:rsidRPr="002643EE">
        <w:rPr>
          <w:rFonts w:ascii="Liberation Serif" w:eastAsia="Times New Roman" w:hAnsi="Liberation Serif" w:cs="Liberation Mono"/>
          <w:sz w:val="28"/>
          <w:szCs w:val="28"/>
        </w:rPr>
        <w:t>Добавляем</w:t>
      </w: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2643EE">
        <w:rPr>
          <w:rFonts w:ascii="Liberation Serif" w:eastAsia="Times New Roman" w:hAnsi="Liberation Serif" w:cs="Liberation Mono"/>
          <w:sz w:val="28"/>
          <w:szCs w:val="28"/>
        </w:rPr>
        <w:t>обработчик</w:t>
      </w: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2643EE">
        <w:rPr>
          <w:rFonts w:ascii="Liberation Serif" w:eastAsia="Times New Roman" w:hAnsi="Liberation Serif" w:cs="Liberation Mono"/>
          <w:sz w:val="28"/>
          <w:szCs w:val="28"/>
        </w:rPr>
        <w:t>событий</w:t>
      </w: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2643EE">
        <w:rPr>
          <w:rFonts w:ascii="Liberation Serif" w:eastAsia="Times New Roman" w:hAnsi="Liberation Serif" w:cs="Liberation Mono"/>
          <w:sz w:val="28"/>
          <w:szCs w:val="28"/>
        </w:rPr>
        <w:t>на</w:t>
      </w: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2643EE">
        <w:rPr>
          <w:rFonts w:ascii="Liberation Serif" w:eastAsia="Times New Roman" w:hAnsi="Liberation Serif" w:cs="Liberation Mono"/>
          <w:sz w:val="28"/>
          <w:szCs w:val="28"/>
        </w:rPr>
        <w:t>флажок</w:t>
      </w: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checkBox.addActionListener(new ActionListener() {</w:t>
      </w: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    @Override</w:t>
      </w: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    public void actionPerformed(ActionEvent e) {</w:t>
      </w: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        if (checkBox.isSelected()) {</w:t>
      </w: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            JOptionPane.showMessageDialog(frame, "</w:t>
      </w:r>
      <w:r w:rsidRPr="002643EE">
        <w:rPr>
          <w:rFonts w:ascii="Liberation Serif" w:eastAsia="Times New Roman" w:hAnsi="Liberation Serif" w:cs="Liberation Mono"/>
          <w:sz w:val="28"/>
          <w:szCs w:val="28"/>
        </w:rPr>
        <w:t>Вы</w:t>
      </w: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2643EE">
        <w:rPr>
          <w:rFonts w:ascii="Liberation Serif" w:eastAsia="Times New Roman" w:hAnsi="Liberation Serif" w:cs="Liberation Mono"/>
          <w:sz w:val="28"/>
          <w:szCs w:val="28"/>
        </w:rPr>
        <w:t>согласились</w:t>
      </w: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2643EE">
        <w:rPr>
          <w:rFonts w:ascii="Liberation Serif" w:eastAsia="Times New Roman" w:hAnsi="Liberation Serif" w:cs="Liberation Mono"/>
          <w:sz w:val="28"/>
          <w:szCs w:val="28"/>
        </w:rPr>
        <w:t>с</w:t>
      </w: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2643EE">
        <w:rPr>
          <w:rFonts w:ascii="Liberation Serif" w:eastAsia="Times New Roman" w:hAnsi="Liberation Serif" w:cs="Liberation Mono"/>
          <w:sz w:val="28"/>
          <w:szCs w:val="28"/>
        </w:rPr>
        <w:t>условиями</w:t>
      </w: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>");</w:t>
      </w: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        </w:t>
      </w:r>
      <w:r w:rsidRPr="002643EE">
        <w:rPr>
          <w:rFonts w:ascii="Liberation Serif" w:eastAsia="Times New Roman" w:hAnsi="Liberation Serif" w:cs="Liberation Mono"/>
          <w:sz w:val="28"/>
          <w:szCs w:val="28"/>
        </w:rPr>
        <w:t>} else {</w:t>
      </w: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</w:rPr>
        <w:lastRenderedPageBreak/>
        <w:t xml:space="preserve">                    JOptionPane.showMessageDialog(frame, "Вы не согласились с условиями");</w:t>
      </w: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</w:rPr>
        <w:t xml:space="preserve">                }</w:t>
      </w: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</w:rPr>
        <w:t xml:space="preserve">            }</w:t>
      </w: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</w:rPr>
        <w:t xml:space="preserve">        });</w:t>
      </w: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Liberation Mono"/>
          <w:sz w:val="28"/>
          <w:szCs w:val="28"/>
        </w:rPr>
      </w:pP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</w:rPr>
        <w:t xml:space="preserve">        // Добавляем флажок на панель</w:t>
      </w: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</w:rPr>
        <w:t xml:space="preserve">        panel.add(checkBox);</w:t>
      </w: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Liberation Mono"/>
          <w:sz w:val="28"/>
          <w:szCs w:val="28"/>
        </w:rPr>
      </w:pP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</w:rPr>
        <w:t xml:space="preserve">        // Добавляем панель в окно</w:t>
      </w: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</w:rPr>
        <w:t xml:space="preserve">        frame.add(panel);</w:t>
      </w: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Liberation Mono"/>
          <w:sz w:val="28"/>
          <w:szCs w:val="28"/>
        </w:rPr>
      </w:pP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</w:rPr>
        <w:t xml:space="preserve">        // Делаем окно видимым</w:t>
      </w: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</w:rPr>
        <w:t xml:space="preserve">        frame.setVisible(true);</w:t>
      </w:r>
    </w:p>
    <w:p w:rsidR="002643EE" w:rsidRPr="002643EE" w:rsidRDefault="002643EE" w:rsidP="002643EE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</w:rPr>
        <w:t xml:space="preserve">    }</w:t>
      </w:r>
    </w:p>
    <w:p w:rsidR="002643EE" w:rsidRPr="002643EE" w:rsidRDefault="002643EE" w:rsidP="002643EE">
      <w:pPr>
        <w:autoSpaceDE w:val="0"/>
        <w:autoSpaceDN w:val="0"/>
        <w:adjustRightInd w:val="0"/>
        <w:spacing w:after="283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2643EE">
        <w:rPr>
          <w:rFonts w:ascii="Liberation Serif" w:eastAsia="Times New Roman" w:hAnsi="Liberation Serif" w:cs="Liberation Mono"/>
          <w:sz w:val="28"/>
          <w:szCs w:val="28"/>
        </w:rPr>
        <w:t>}</w:t>
      </w:r>
    </w:p>
    <w:p w:rsidR="002643EE" w:rsidRPr="002643EE" w:rsidRDefault="002643EE" w:rsidP="002643EE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2643EE">
        <w:rPr>
          <w:rFonts w:ascii="Times New Roman" w:hAnsi="Times New Roman"/>
          <w:sz w:val="28"/>
          <w:szCs w:val="28"/>
        </w:rPr>
        <w:t>В этом примере:</w:t>
      </w:r>
    </w:p>
    <w:p w:rsidR="002643EE" w:rsidRPr="002643EE" w:rsidRDefault="002643EE" w:rsidP="002643EE">
      <w:pPr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2643EE">
        <w:rPr>
          <w:rFonts w:ascii="Times New Roman" w:hAnsi="Times New Roman"/>
          <w:bCs/>
          <w:sz w:val="28"/>
          <w:szCs w:val="28"/>
        </w:rPr>
        <w:t>JCheckBox</w:t>
      </w:r>
      <w:r w:rsidRPr="002643EE">
        <w:rPr>
          <w:rFonts w:ascii="Times New Roman" w:hAnsi="Times New Roman"/>
          <w:sz w:val="28"/>
          <w:szCs w:val="28"/>
        </w:rPr>
        <w:t xml:space="preserve"> используется для создания флажка, который может быть отмечен или снят.</w:t>
      </w:r>
    </w:p>
    <w:p w:rsidR="002643EE" w:rsidRPr="002643EE" w:rsidRDefault="002643EE" w:rsidP="002643EE">
      <w:pPr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2643EE">
        <w:rPr>
          <w:rFonts w:ascii="Times New Roman" w:hAnsi="Times New Roman"/>
          <w:sz w:val="28"/>
          <w:szCs w:val="28"/>
        </w:rPr>
        <w:t>В зависимости от состояния флажка, выводится соответствующее сообщение.</w:t>
      </w:r>
    </w:p>
    <w:p w:rsidR="002643EE" w:rsidRPr="002643EE" w:rsidRDefault="002643EE" w:rsidP="002643EE">
      <w:pPr>
        <w:keepNext/>
        <w:autoSpaceDE w:val="0"/>
        <w:autoSpaceDN w:val="0"/>
        <w:adjustRightInd w:val="0"/>
        <w:spacing w:before="120" w:after="120" w:line="240" w:lineRule="auto"/>
        <w:outlineLvl w:val="3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2643EE">
        <w:rPr>
          <w:rFonts w:ascii="Times New Roman" w:eastAsia="Times New Roman" w:hAnsi="Times New Roman" w:cs="Arial Unicode MS"/>
          <w:sz w:val="28"/>
          <w:szCs w:val="28"/>
        </w:rPr>
        <w:t>Отличия:</w:t>
      </w:r>
    </w:p>
    <w:p w:rsidR="002643EE" w:rsidRPr="002643EE" w:rsidRDefault="002643EE" w:rsidP="002643EE">
      <w:pPr>
        <w:numPr>
          <w:ilvl w:val="0"/>
          <w:numId w:val="9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2643EE">
        <w:rPr>
          <w:rFonts w:ascii="Times New Roman" w:hAnsi="Times New Roman"/>
          <w:bCs/>
          <w:sz w:val="28"/>
          <w:szCs w:val="28"/>
        </w:rPr>
        <w:t>JCheckBox</w:t>
      </w:r>
      <w:r w:rsidRPr="002643EE">
        <w:rPr>
          <w:rFonts w:ascii="Times New Roman" w:hAnsi="Times New Roman"/>
          <w:sz w:val="28"/>
          <w:szCs w:val="28"/>
        </w:rPr>
        <w:t xml:space="preserve"> используется для выбора нескольких вариантов (флажок может быть как выбран, так и не выбран).</w:t>
      </w:r>
    </w:p>
    <w:p w:rsidR="002643EE" w:rsidRPr="002643EE" w:rsidRDefault="002643EE" w:rsidP="002643EE">
      <w:pPr>
        <w:numPr>
          <w:ilvl w:val="0"/>
          <w:numId w:val="9"/>
        </w:numPr>
        <w:tabs>
          <w:tab w:val="left" w:pos="709"/>
        </w:tabs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2643EE">
        <w:rPr>
          <w:rFonts w:ascii="Times New Roman" w:hAnsi="Times New Roman"/>
          <w:sz w:val="28"/>
          <w:szCs w:val="28"/>
        </w:rPr>
        <w:t>В отличие от радиокнопок, можно выбрать несколько флажков одновременно.</w:t>
      </w:r>
    </w:p>
    <w:p w:rsidR="002643EE" w:rsidRPr="002643EE" w:rsidRDefault="002643EE" w:rsidP="002643EE">
      <w:pPr>
        <w:keepNext/>
        <w:autoSpaceDE w:val="0"/>
        <w:autoSpaceDN w:val="0"/>
        <w:adjustRightInd w:val="0"/>
        <w:spacing w:before="140" w:after="120" w:line="240" w:lineRule="auto"/>
        <w:outlineLvl w:val="2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2643EE">
        <w:rPr>
          <w:rFonts w:ascii="Times New Roman" w:eastAsia="Times New Roman" w:hAnsi="Times New Roman" w:cs="Arial Unicode MS"/>
          <w:b/>
          <w:bCs/>
          <w:sz w:val="28"/>
          <w:szCs w:val="28"/>
        </w:rPr>
        <w:t>4. JButton vs JRadioButton vs JCheckBox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1"/>
        <w:gridCol w:w="2425"/>
        <w:gridCol w:w="2865"/>
        <w:gridCol w:w="2797"/>
      </w:tblGrid>
      <w:tr w:rsidR="002643EE" w:rsidRPr="002643EE"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643EE" w:rsidRPr="002643EE" w:rsidRDefault="002643EE" w:rsidP="002643EE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iberation Serif" w:hAnsi="Liberation Serif"/>
                <w:b/>
                <w:bCs/>
                <w:sz w:val="28"/>
                <w:szCs w:val="28"/>
              </w:rPr>
            </w:pPr>
            <w:r w:rsidRPr="002643EE">
              <w:rPr>
                <w:rFonts w:ascii="Times New Roman" w:hAnsi="Times New Roman"/>
                <w:bCs/>
                <w:sz w:val="28"/>
                <w:szCs w:val="28"/>
              </w:rPr>
              <w:t>Компонент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643EE" w:rsidRPr="002643EE" w:rsidRDefault="002643EE" w:rsidP="002643EE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iberation Serif" w:hAnsi="Liberation Serif"/>
                <w:b/>
                <w:bCs/>
                <w:sz w:val="28"/>
                <w:szCs w:val="28"/>
              </w:rPr>
            </w:pPr>
            <w:r w:rsidRPr="002643EE">
              <w:rPr>
                <w:rFonts w:ascii="Times New Roman" w:hAnsi="Times New Roman"/>
                <w:bCs/>
                <w:sz w:val="28"/>
                <w:szCs w:val="28"/>
              </w:rPr>
              <w:t>Назначение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643EE" w:rsidRPr="002643EE" w:rsidRDefault="002643EE" w:rsidP="002643EE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iberation Serif" w:hAnsi="Liberation Serif"/>
                <w:b/>
                <w:bCs/>
                <w:sz w:val="28"/>
                <w:szCs w:val="28"/>
              </w:rPr>
            </w:pPr>
            <w:r w:rsidRPr="002643EE">
              <w:rPr>
                <w:rFonts w:ascii="Times New Roman" w:hAnsi="Times New Roman"/>
                <w:bCs/>
                <w:sz w:val="28"/>
                <w:szCs w:val="28"/>
              </w:rPr>
              <w:t>Пример использования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643EE" w:rsidRPr="002643EE" w:rsidRDefault="002643EE" w:rsidP="002643EE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iberation Serif" w:hAnsi="Liberation Serif"/>
                <w:b/>
                <w:bCs/>
                <w:sz w:val="28"/>
                <w:szCs w:val="28"/>
              </w:rPr>
            </w:pPr>
            <w:r w:rsidRPr="002643EE">
              <w:rPr>
                <w:rFonts w:ascii="Times New Roman" w:hAnsi="Times New Roman"/>
                <w:bCs/>
                <w:sz w:val="28"/>
                <w:szCs w:val="28"/>
              </w:rPr>
              <w:t>Основные отличия</w:t>
            </w:r>
          </w:p>
        </w:tc>
      </w:tr>
      <w:tr w:rsidR="002643EE" w:rsidRPr="002643EE"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643EE" w:rsidRPr="002643EE" w:rsidRDefault="002643EE" w:rsidP="002643EE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/>
                <w:sz w:val="28"/>
                <w:szCs w:val="28"/>
              </w:rPr>
            </w:pPr>
            <w:r w:rsidRPr="002643EE">
              <w:rPr>
                <w:rFonts w:ascii="Times New Roman" w:hAnsi="Times New Roman"/>
                <w:bCs/>
                <w:sz w:val="28"/>
                <w:szCs w:val="28"/>
              </w:rPr>
              <w:t>JButton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643EE" w:rsidRPr="002643EE" w:rsidRDefault="002643EE" w:rsidP="002643EE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/>
                <w:sz w:val="28"/>
                <w:szCs w:val="28"/>
              </w:rPr>
            </w:pPr>
            <w:r w:rsidRPr="002643EE">
              <w:rPr>
                <w:rFonts w:ascii="Times New Roman" w:hAnsi="Times New Roman"/>
                <w:sz w:val="28"/>
                <w:szCs w:val="28"/>
              </w:rPr>
              <w:t>Кнопка для выполнения действия при нажатии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643EE" w:rsidRPr="002643EE" w:rsidRDefault="002643EE" w:rsidP="002643EE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/>
                <w:sz w:val="28"/>
                <w:szCs w:val="28"/>
              </w:rPr>
            </w:pPr>
            <w:r w:rsidRPr="002643EE">
              <w:rPr>
                <w:rFonts w:ascii="Times New Roman" w:hAnsi="Times New Roman"/>
                <w:sz w:val="28"/>
                <w:szCs w:val="28"/>
              </w:rPr>
              <w:t>Для выполнения действий, например, отправка формы или выполнение действия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643EE" w:rsidRPr="002643EE" w:rsidRDefault="002643EE" w:rsidP="002643EE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/>
                <w:sz w:val="28"/>
                <w:szCs w:val="28"/>
              </w:rPr>
            </w:pPr>
            <w:r w:rsidRPr="002643EE">
              <w:rPr>
                <w:rFonts w:ascii="Times New Roman" w:hAnsi="Times New Roman"/>
                <w:sz w:val="28"/>
                <w:szCs w:val="28"/>
              </w:rPr>
              <w:t>Работает как элемент, который активирует действие при нажатии</w:t>
            </w:r>
          </w:p>
        </w:tc>
      </w:tr>
      <w:tr w:rsidR="002643EE" w:rsidRPr="002643EE"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643EE" w:rsidRPr="002643EE" w:rsidRDefault="002643EE" w:rsidP="002643EE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/>
                <w:sz w:val="28"/>
                <w:szCs w:val="28"/>
              </w:rPr>
            </w:pPr>
            <w:r w:rsidRPr="002643EE">
              <w:rPr>
                <w:rFonts w:ascii="Times New Roman" w:hAnsi="Times New Roman"/>
                <w:bCs/>
                <w:sz w:val="28"/>
                <w:szCs w:val="28"/>
              </w:rPr>
              <w:t>JRadioButton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643EE" w:rsidRPr="002643EE" w:rsidRDefault="002643EE" w:rsidP="002643EE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/>
                <w:sz w:val="28"/>
                <w:szCs w:val="28"/>
              </w:rPr>
            </w:pPr>
            <w:r w:rsidRPr="002643EE">
              <w:rPr>
                <w:rFonts w:ascii="Times New Roman" w:hAnsi="Times New Roman"/>
                <w:sz w:val="28"/>
                <w:szCs w:val="28"/>
              </w:rPr>
              <w:t>Радиокнопка для выбора одного варианта из нескольких (группа)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643EE" w:rsidRPr="002643EE" w:rsidRDefault="002643EE" w:rsidP="002643EE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/>
                <w:sz w:val="28"/>
                <w:szCs w:val="28"/>
              </w:rPr>
            </w:pPr>
            <w:r w:rsidRPr="002643EE">
              <w:rPr>
                <w:rFonts w:ascii="Times New Roman" w:hAnsi="Times New Roman"/>
                <w:sz w:val="28"/>
                <w:szCs w:val="28"/>
              </w:rPr>
              <w:t>Для выбора одного из нескольких вариантов (например, тип оплаты)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643EE" w:rsidRPr="002643EE" w:rsidRDefault="002643EE" w:rsidP="002643EE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/>
                <w:sz w:val="28"/>
                <w:szCs w:val="28"/>
              </w:rPr>
            </w:pPr>
            <w:r w:rsidRPr="002643EE">
              <w:rPr>
                <w:rFonts w:ascii="Times New Roman" w:hAnsi="Times New Roman"/>
                <w:sz w:val="28"/>
                <w:szCs w:val="28"/>
              </w:rPr>
              <w:t>Может быть использована только одна кнопка из группы (с помощью ButtonGroup)</w:t>
            </w:r>
          </w:p>
        </w:tc>
      </w:tr>
      <w:tr w:rsidR="002643EE" w:rsidRPr="002643EE"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643EE" w:rsidRPr="002643EE" w:rsidRDefault="002643EE" w:rsidP="002643EE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/>
                <w:sz w:val="28"/>
                <w:szCs w:val="28"/>
              </w:rPr>
            </w:pPr>
            <w:r w:rsidRPr="002643EE">
              <w:rPr>
                <w:rFonts w:ascii="Times New Roman" w:hAnsi="Times New Roman"/>
                <w:bCs/>
                <w:sz w:val="28"/>
                <w:szCs w:val="28"/>
              </w:rPr>
              <w:t>JCheckBox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643EE" w:rsidRPr="002643EE" w:rsidRDefault="002643EE" w:rsidP="002643EE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/>
                <w:sz w:val="28"/>
                <w:szCs w:val="28"/>
              </w:rPr>
            </w:pPr>
            <w:r w:rsidRPr="002643EE">
              <w:rPr>
                <w:rFonts w:ascii="Times New Roman" w:hAnsi="Times New Roman"/>
                <w:sz w:val="28"/>
                <w:szCs w:val="28"/>
              </w:rPr>
              <w:t xml:space="preserve">Флажок для выбора нескольких вариантов (можно </w:t>
            </w:r>
            <w:r w:rsidRPr="002643EE">
              <w:rPr>
                <w:rFonts w:ascii="Times New Roman" w:hAnsi="Times New Roman"/>
                <w:sz w:val="28"/>
                <w:szCs w:val="28"/>
              </w:rPr>
              <w:lastRenderedPageBreak/>
              <w:t>выбрать несколько)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643EE" w:rsidRPr="002643EE" w:rsidRDefault="002643EE" w:rsidP="002643EE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/>
                <w:sz w:val="28"/>
                <w:szCs w:val="28"/>
              </w:rPr>
            </w:pPr>
            <w:r w:rsidRPr="002643EE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Для выбора нескольких вариантов (например, согласие с </w:t>
            </w:r>
            <w:r w:rsidRPr="002643EE">
              <w:rPr>
                <w:rFonts w:ascii="Times New Roman" w:hAnsi="Times New Roman"/>
                <w:sz w:val="28"/>
                <w:szCs w:val="28"/>
              </w:rPr>
              <w:lastRenderedPageBreak/>
              <w:t>условиями)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643EE" w:rsidRPr="002643EE" w:rsidRDefault="002643EE" w:rsidP="002643EE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/>
                <w:sz w:val="28"/>
                <w:szCs w:val="28"/>
              </w:rPr>
            </w:pPr>
            <w:r w:rsidRPr="002643EE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Может быть выбран/снят одновременно </w:t>
            </w:r>
            <w:r w:rsidRPr="002643EE">
              <w:rPr>
                <w:rFonts w:ascii="Times New Roman" w:hAnsi="Times New Roman"/>
                <w:sz w:val="28"/>
                <w:szCs w:val="28"/>
              </w:rPr>
              <w:lastRenderedPageBreak/>
              <w:t>несколько флажков</w:t>
            </w:r>
          </w:p>
        </w:tc>
      </w:tr>
    </w:tbl>
    <w:p w:rsidR="002643EE" w:rsidRPr="002643EE" w:rsidRDefault="002643EE" w:rsidP="002643EE">
      <w:pPr>
        <w:keepNext/>
        <w:autoSpaceDE w:val="0"/>
        <w:autoSpaceDN w:val="0"/>
        <w:adjustRightInd w:val="0"/>
        <w:spacing w:before="140" w:after="120" w:line="240" w:lineRule="auto"/>
        <w:outlineLvl w:val="2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2643EE">
        <w:rPr>
          <w:rFonts w:ascii="Times New Roman" w:eastAsia="Times New Roman" w:hAnsi="Times New Roman" w:cs="Arial Unicode MS"/>
          <w:sz w:val="28"/>
          <w:szCs w:val="28"/>
        </w:rPr>
        <w:lastRenderedPageBreak/>
        <w:t>Заключение</w:t>
      </w:r>
    </w:p>
    <w:p w:rsidR="002643EE" w:rsidRPr="002643EE" w:rsidRDefault="002643EE" w:rsidP="002643EE">
      <w:pPr>
        <w:numPr>
          <w:ilvl w:val="0"/>
          <w:numId w:val="10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2643EE">
        <w:rPr>
          <w:rFonts w:ascii="Times New Roman" w:hAnsi="Times New Roman"/>
          <w:bCs/>
          <w:sz w:val="28"/>
          <w:szCs w:val="28"/>
        </w:rPr>
        <w:t>JButton</w:t>
      </w:r>
      <w:r w:rsidRPr="002643EE">
        <w:rPr>
          <w:rFonts w:ascii="Times New Roman" w:hAnsi="Times New Roman"/>
          <w:sz w:val="28"/>
          <w:szCs w:val="28"/>
        </w:rPr>
        <w:t xml:space="preserve"> — это базовый компонент для создания кнопок, которые выполняют действие при нажатии.</w:t>
      </w:r>
    </w:p>
    <w:p w:rsidR="002643EE" w:rsidRPr="002643EE" w:rsidRDefault="002643EE" w:rsidP="002643EE">
      <w:pPr>
        <w:numPr>
          <w:ilvl w:val="0"/>
          <w:numId w:val="10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2643EE">
        <w:rPr>
          <w:rFonts w:ascii="Times New Roman" w:hAnsi="Times New Roman"/>
          <w:bCs/>
          <w:sz w:val="28"/>
          <w:szCs w:val="28"/>
        </w:rPr>
        <w:t>JRadioButton</w:t>
      </w:r>
      <w:r w:rsidRPr="002643EE">
        <w:rPr>
          <w:rFonts w:ascii="Times New Roman" w:hAnsi="Times New Roman"/>
          <w:sz w:val="28"/>
          <w:szCs w:val="28"/>
        </w:rPr>
        <w:t xml:space="preserve"> используется для выбора одного из нескольких вариантов, и всегда работает в группе, где можно выбрать только один вариант.</w:t>
      </w:r>
    </w:p>
    <w:p w:rsidR="002643EE" w:rsidRPr="002643EE" w:rsidRDefault="002643EE" w:rsidP="002643EE">
      <w:pPr>
        <w:numPr>
          <w:ilvl w:val="0"/>
          <w:numId w:val="10"/>
        </w:numPr>
        <w:tabs>
          <w:tab w:val="left" w:pos="709"/>
        </w:tabs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2643EE">
        <w:rPr>
          <w:rFonts w:ascii="Times New Roman" w:hAnsi="Times New Roman"/>
          <w:bCs/>
          <w:sz w:val="28"/>
          <w:szCs w:val="28"/>
        </w:rPr>
        <w:t>JCheckBox</w:t>
      </w:r>
      <w:r w:rsidRPr="002643EE">
        <w:rPr>
          <w:rFonts w:ascii="Times New Roman" w:hAnsi="Times New Roman"/>
          <w:sz w:val="28"/>
          <w:szCs w:val="28"/>
        </w:rPr>
        <w:t xml:space="preserve"> используется для выбора нескольких вариантов одновременно, где каждый флажок может быть выбран или снят отдельно.</w:t>
      </w:r>
    </w:p>
    <w:bookmarkEnd w:id="0"/>
    <w:p w:rsidR="00291E9F" w:rsidRPr="002643EE" w:rsidRDefault="00291E9F">
      <w:pPr>
        <w:rPr>
          <w:sz w:val="28"/>
          <w:szCs w:val="28"/>
        </w:rPr>
      </w:pPr>
    </w:p>
    <w:sectPr w:rsidR="00291E9F" w:rsidRPr="002643EE" w:rsidSect="002643EE">
      <w:pgSz w:w="11906" w:h="16838"/>
      <w:pgMar w:top="1134" w:right="1134" w:bottom="1134" w:left="1134" w:header="720" w:footer="720" w:gutter="0"/>
      <w:cols w:space="720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Arial Unicode MS"/>
    <w:panose1 w:val="00000000000000000000"/>
    <w:charset w:val="02"/>
    <w:family w:val="auto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Mono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709" w:hanging="283"/>
      </w:pPr>
      <w:rPr>
        <w:rFonts w:ascii="OpenSymbol" w:hAnsi="OpenSymbol" w:cs="OpenSymbol"/>
      </w:rPr>
    </w:lvl>
    <w:lvl w:ilvl="1">
      <w:start w:val="1"/>
      <w:numFmt w:val="bullet"/>
      <w:lvlText w:val="•"/>
      <w:lvlJc w:val="left"/>
      <w:pPr>
        <w:ind w:left="1418" w:hanging="283"/>
      </w:pPr>
      <w:rPr>
        <w:rFonts w:ascii="OpenSymbol" w:cs="OpenSymbol"/>
      </w:rPr>
    </w:lvl>
    <w:lvl w:ilvl="2">
      <w:start w:val="1"/>
      <w:numFmt w:val="bullet"/>
      <w:lvlText w:val="•"/>
      <w:lvlJc w:val="left"/>
      <w:pPr>
        <w:ind w:left="2127" w:hanging="283"/>
      </w:pPr>
      <w:rPr>
        <w:rFonts w:ascii="OpenSymbol" w:cs="OpenSymbol"/>
      </w:rPr>
    </w:lvl>
    <w:lvl w:ilvl="3">
      <w:start w:val="1"/>
      <w:numFmt w:val="bullet"/>
      <w:lvlText w:val="•"/>
      <w:lvlJc w:val="left"/>
      <w:pPr>
        <w:ind w:left="2836" w:hanging="283"/>
      </w:pPr>
      <w:rPr>
        <w:rFonts w:ascii="OpenSymbol" w:cs="OpenSymbol"/>
      </w:rPr>
    </w:lvl>
    <w:lvl w:ilvl="4">
      <w:start w:val="1"/>
      <w:numFmt w:val="bullet"/>
      <w:lvlText w:val="•"/>
      <w:lvlJc w:val="left"/>
      <w:pPr>
        <w:ind w:left="3545" w:hanging="283"/>
      </w:pPr>
      <w:rPr>
        <w:rFonts w:ascii="OpenSymbol" w:cs="OpenSymbol"/>
      </w:rPr>
    </w:lvl>
    <w:lvl w:ilvl="5">
      <w:start w:val="1"/>
      <w:numFmt w:val="bullet"/>
      <w:lvlText w:val="•"/>
      <w:lvlJc w:val="left"/>
      <w:pPr>
        <w:ind w:left="4254" w:hanging="283"/>
      </w:pPr>
      <w:rPr>
        <w:rFonts w:ascii="OpenSymbol" w:cs="OpenSymbol"/>
      </w:rPr>
    </w:lvl>
    <w:lvl w:ilvl="6">
      <w:start w:val="1"/>
      <w:numFmt w:val="bullet"/>
      <w:lvlText w:val="•"/>
      <w:lvlJc w:val="left"/>
      <w:pPr>
        <w:ind w:left="4963" w:hanging="283"/>
      </w:pPr>
      <w:rPr>
        <w:rFonts w:ascii="OpenSymbol" w:cs="OpenSymbol"/>
      </w:rPr>
    </w:lvl>
    <w:lvl w:ilvl="7">
      <w:start w:val="1"/>
      <w:numFmt w:val="bullet"/>
      <w:lvlText w:val="•"/>
      <w:lvlJc w:val="left"/>
      <w:pPr>
        <w:ind w:left="5672" w:hanging="283"/>
      </w:pPr>
      <w:rPr>
        <w:rFonts w:ascii="OpenSymbol" w:cs="OpenSymbol"/>
      </w:rPr>
    </w:lvl>
    <w:lvl w:ilvl="8">
      <w:start w:val="1"/>
      <w:numFmt w:val="bullet"/>
      <w:lvlText w:val="•"/>
      <w:lvlJc w:val="left"/>
      <w:pPr>
        <w:ind w:left="6381" w:hanging="283"/>
      </w:pPr>
      <w:rPr>
        <w:rFonts w:asci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•"/>
      <w:lvlJc w:val="left"/>
      <w:pPr>
        <w:ind w:left="709" w:hanging="283"/>
      </w:pPr>
      <w:rPr>
        <w:rFonts w:ascii="OpenSymbol" w:cs="OpenSymbol"/>
      </w:rPr>
    </w:lvl>
    <w:lvl w:ilvl="1">
      <w:start w:val="1"/>
      <w:numFmt w:val="bullet"/>
      <w:lvlText w:val="•"/>
      <w:lvlJc w:val="left"/>
      <w:pPr>
        <w:ind w:left="1418" w:hanging="283"/>
      </w:pPr>
      <w:rPr>
        <w:rFonts w:ascii="OpenSymbol" w:cs="OpenSymbol"/>
      </w:rPr>
    </w:lvl>
    <w:lvl w:ilvl="2">
      <w:start w:val="1"/>
      <w:numFmt w:val="bullet"/>
      <w:lvlText w:val="•"/>
      <w:lvlJc w:val="left"/>
      <w:pPr>
        <w:ind w:left="2127" w:hanging="283"/>
      </w:pPr>
      <w:rPr>
        <w:rFonts w:ascii="OpenSymbol" w:cs="OpenSymbol"/>
      </w:rPr>
    </w:lvl>
    <w:lvl w:ilvl="3">
      <w:start w:val="1"/>
      <w:numFmt w:val="bullet"/>
      <w:lvlText w:val="•"/>
      <w:lvlJc w:val="left"/>
      <w:pPr>
        <w:ind w:left="2836" w:hanging="283"/>
      </w:pPr>
      <w:rPr>
        <w:rFonts w:ascii="OpenSymbol" w:cs="OpenSymbol"/>
      </w:rPr>
    </w:lvl>
    <w:lvl w:ilvl="4">
      <w:start w:val="1"/>
      <w:numFmt w:val="bullet"/>
      <w:lvlText w:val="•"/>
      <w:lvlJc w:val="left"/>
      <w:pPr>
        <w:ind w:left="3545" w:hanging="283"/>
      </w:pPr>
      <w:rPr>
        <w:rFonts w:ascii="OpenSymbol" w:cs="OpenSymbol"/>
      </w:rPr>
    </w:lvl>
    <w:lvl w:ilvl="5">
      <w:start w:val="1"/>
      <w:numFmt w:val="bullet"/>
      <w:lvlText w:val="•"/>
      <w:lvlJc w:val="left"/>
      <w:pPr>
        <w:ind w:left="4254" w:hanging="283"/>
      </w:pPr>
      <w:rPr>
        <w:rFonts w:ascii="OpenSymbol" w:cs="OpenSymbol"/>
      </w:rPr>
    </w:lvl>
    <w:lvl w:ilvl="6">
      <w:start w:val="1"/>
      <w:numFmt w:val="bullet"/>
      <w:lvlText w:val="•"/>
      <w:lvlJc w:val="left"/>
      <w:pPr>
        <w:ind w:left="4963" w:hanging="283"/>
      </w:pPr>
      <w:rPr>
        <w:rFonts w:ascii="OpenSymbol" w:cs="OpenSymbol"/>
      </w:rPr>
    </w:lvl>
    <w:lvl w:ilvl="7">
      <w:start w:val="1"/>
      <w:numFmt w:val="bullet"/>
      <w:lvlText w:val="•"/>
      <w:lvlJc w:val="left"/>
      <w:pPr>
        <w:ind w:left="5672" w:hanging="283"/>
      </w:pPr>
      <w:rPr>
        <w:rFonts w:ascii="OpenSymbol" w:cs="OpenSymbol"/>
      </w:rPr>
    </w:lvl>
    <w:lvl w:ilvl="8">
      <w:start w:val="1"/>
      <w:numFmt w:val="bullet"/>
      <w:lvlText w:val="•"/>
      <w:lvlJc w:val="left"/>
      <w:pPr>
        <w:ind w:left="6381" w:hanging="283"/>
      </w:pPr>
      <w:rPr>
        <w:rFonts w:asci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•"/>
      <w:lvlJc w:val="left"/>
      <w:pPr>
        <w:ind w:left="709" w:hanging="283"/>
      </w:pPr>
      <w:rPr>
        <w:rFonts w:ascii="OpenSymbol" w:cs="OpenSymbol"/>
      </w:rPr>
    </w:lvl>
    <w:lvl w:ilvl="1">
      <w:start w:val="1"/>
      <w:numFmt w:val="bullet"/>
      <w:lvlText w:val="•"/>
      <w:lvlJc w:val="left"/>
      <w:pPr>
        <w:ind w:left="1418" w:hanging="283"/>
      </w:pPr>
      <w:rPr>
        <w:rFonts w:ascii="OpenSymbol" w:cs="OpenSymbol"/>
      </w:rPr>
    </w:lvl>
    <w:lvl w:ilvl="2">
      <w:start w:val="1"/>
      <w:numFmt w:val="bullet"/>
      <w:lvlText w:val="•"/>
      <w:lvlJc w:val="left"/>
      <w:pPr>
        <w:ind w:left="2127" w:hanging="283"/>
      </w:pPr>
      <w:rPr>
        <w:rFonts w:ascii="OpenSymbol" w:cs="OpenSymbol"/>
      </w:rPr>
    </w:lvl>
    <w:lvl w:ilvl="3">
      <w:start w:val="1"/>
      <w:numFmt w:val="bullet"/>
      <w:lvlText w:val="•"/>
      <w:lvlJc w:val="left"/>
      <w:pPr>
        <w:ind w:left="2836" w:hanging="283"/>
      </w:pPr>
      <w:rPr>
        <w:rFonts w:ascii="OpenSymbol" w:cs="OpenSymbol"/>
      </w:rPr>
    </w:lvl>
    <w:lvl w:ilvl="4">
      <w:start w:val="1"/>
      <w:numFmt w:val="bullet"/>
      <w:lvlText w:val="•"/>
      <w:lvlJc w:val="left"/>
      <w:pPr>
        <w:ind w:left="3545" w:hanging="283"/>
      </w:pPr>
      <w:rPr>
        <w:rFonts w:ascii="OpenSymbol" w:cs="OpenSymbol"/>
      </w:rPr>
    </w:lvl>
    <w:lvl w:ilvl="5">
      <w:start w:val="1"/>
      <w:numFmt w:val="bullet"/>
      <w:lvlText w:val="•"/>
      <w:lvlJc w:val="left"/>
      <w:pPr>
        <w:ind w:left="4254" w:hanging="283"/>
      </w:pPr>
      <w:rPr>
        <w:rFonts w:ascii="OpenSymbol" w:cs="OpenSymbol"/>
      </w:rPr>
    </w:lvl>
    <w:lvl w:ilvl="6">
      <w:start w:val="1"/>
      <w:numFmt w:val="bullet"/>
      <w:lvlText w:val="•"/>
      <w:lvlJc w:val="left"/>
      <w:pPr>
        <w:ind w:left="4963" w:hanging="283"/>
      </w:pPr>
      <w:rPr>
        <w:rFonts w:ascii="OpenSymbol" w:cs="OpenSymbol"/>
      </w:rPr>
    </w:lvl>
    <w:lvl w:ilvl="7">
      <w:start w:val="1"/>
      <w:numFmt w:val="bullet"/>
      <w:lvlText w:val="•"/>
      <w:lvlJc w:val="left"/>
      <w:pPr>
        <w:ind w:left="5672" w:hanging="283"/>
      </w:pPr>
      <w:rPr>
        <w:rFonts w:ascii="OpenSymbol" w:cs="OpenSymbol"/>
      </w:rPr>
    </w:lvl>
    <w:lvl w:ilvl="8">
      <w:start w:val="1"/>
      <w:numFmt w:val="bullet"/>
      <w:lvlText w:val="•"/>
      <w:lvlJc w:val="left"/>
      <w:pPr>
        <w:ind w:left="6381" w:hanging="283"/>
      </w:pPr>
      <w:rPr>
        <w:rFonts w:asci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•"/>
      <w:lvlJc w:val="left"/>
      <w:pPr>
        <w:ind w:left="709" w:hanging="283"/>
      </w:pPr>
      <w:rPr>
        <w:rFonts w:ascii="OpenSymbol" w:cs="OpenSymbol"/>
      </w:rPr>
    </w:lvl>
    <w:lvl w:ilvl="1">
      <w:start w:val="1"/>
      <w:numFmt w:val="bullet"/>
      <w:lvlText w:val="•"/>
      <w:lvlJc w:val="left"/>
      <w:pPr>
        <w:ind w:left="1418" w:hanging="283"/>
      </w:pPr>
      <w:rPr>
        <w:rFonts w:ascii="OpenSymbol" w:cs="OpenSymbol"/>
      </w:rPr>
    </w:lvl>
    <w:lvl w:ilvl="2">
      <w:start w:val="1"/>
      <w:numFmt w:val="bullet"/>
      <w:lvlText w:val="•"/>
      <w:lvlJc w:val="left"/>
      <w:pPr>
        <w:ind w:left="2127" w:hanging="283"/>
      </w:pPr>
      <w:rPr>
        <w:rFonts w:ascii="OpenSymbol" w:cs="OpenSymbol"/>
      </w:rPr>
    </w:lvl>
    <w:lvl w:ilvl="3">
      <w:start w:val="1"/>
      <w:numFmt w:val="bullet"/>
      <w:lvlText w:val="•"/>
      <w:lvlJc w:val="left"/>
      <w:pPr>
        <w:ind w:left="2836" w:hanging="283"/>
      </w:pPr>
      <w:rPr>
        <w:rFonts w:ascii="OpenSymbol" w:cs="OpenSymbol"/>
      </w:rPr>
    </w:lvl>
    <w:lvl w:ilvl="4">
      <w:start w:val="1"/>
      <w:numFmt w:val="bullet"/>
      <w:lvlText w:val="•"/>
      <w:lvlJc w:val="left"/>
      <w:pPr>
        <w:ind w:left="3545" w:hanging="283"/>
      </w:pPr>
      <w:rPr>
        <w:rFonts w:ascii="OpenSymbol" w:cs="OpenSymbol"/>
      </w:rPr>
    </w:lvl>
    <w:lvl w:ilvl="5">
      <w:start w:val="1"/>
      <w:numFmt w:val="bullet"/>
      <w:lvlText w:val="•"/>
      <w:lvlJc w:val="left"/>
      <w:pPr>
        <w:ind w:left="4254" w:hanging="283"/>
      </w:pPr>
      <w:rPr>
        <w:rFonts w:ascii="OpenSymbol" w:cs="OpenSymbol"/>
      </w:rPr>
    </w:lvl>
    <w:lvl w:ilvl="6">
      <w:start w:val="1"/>
      <w:numFmt w:val="bullet"/>
      <w:lvlText w:val="•"/>
      <w:lvlJc w:val="left"/>
      <w:pPr>
        <w:ind w:left="4963" w:hanging="283"/>
      </w:pPr>
      <w:rPr>
        <w:rFonts w:ascii="OpenSymbol" w:cs="OpenSymbol"/>
      </w:rPr>
    </w:lvl>
    <w:lvl w:ilvl="7">
      <w:start w:val="1"/>
      <w:numFmt w:val="bullet"/>
      <w:lvlText w:val="•"/>
      <w:lvlJc w:val="left"/>
      <w:pPr>
        <w:ind w:left="5672" w:hanging="283"/>
      </w:pPr>
      <w:rPr>
        <w:rFonts w:ascii="OpenSymbol" w:cs="OpenSymbol"/>
      </w:rPr>
    </w:lvl>
    <w:lvl w:ilvl="8">
      <w:start w:val="1"/>
      <w:numFmt w:val="bullet"/>
      <w:lvlText w:val="•"/>
      <w:lvlJc w:val="left"/>
      <w:pPr>
        <w:ind w:left="6381" w:hanging="283"/>
      </w:pPr>
      <w:rPr>
        <w:rFonts w:ascii="Open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•"/>
      <w:lvlJc w:val="left"/>
      <w:pPr>
        <w:ind w:left="709" w:hanging="283"/>
      </w:pPr>
      <w:rPr>
        <w:rFonts w:ascii="OpenSymbol" w:cs="OpenSymbol"/>
      </w:rPr>
    </w:lvl>
    <w:lvl w:ilvl="1">
      <w:start w:val="1"/>
      <w:numFmt w:val="bullet"/>
      <w:lvlText w:val="•"/>
      <w:lvlJc w:val="left"/>
      <w:pPr>
        <w:ind w:left="1418" w:hanging="283"/>
      </w:pPr>
      <w:rPr>
        <w:rFonts w:ascii="OpenSymbol" w:cs="OpenSymbol"/>
      </w:rPr>
    </w:lvl>
    <w:lvl w:ilvl="2">
      <w:start w:val="1"/>
      <w:numFmt w:val="bullet"/>
      <w:lvlText w:val="•"/>
      <w:lvlJc w:val="left"/>
      <w:pPr>
        <w:ind w:left="2127" w:hanging="283"/>
      </w:pPr>
      <w:rPr>
        <w:rFonts w:ascii="OpenSymbol" w:cs="OpenSymbol"/>
      </w:rPr>
    </w:lvl>
    <w:lvl w:ilvl="3">
      <w:start w:val="1"/>
      <w:numFmt w:val="bullet"/>
      <w:lvlText w:val="•"/>
      <w:lvlJc w:val="left"/>
      <w:pPr>
        <w:ind w:left="2836" w:hanging="283"/>
      </w:pPr>
      <w:rPr>
        <w:rFonts w:ascii="OpenSymbol" w:cs="OpenSymbol"/>
      </w:rPr>
    </w:lvl>
    <w:lvl w:ilvl="4">
      <w:start w:val="1"/>
      <w:numFmt w:val="bullet"/>
      <w:lvlText w:val="•"/>
      <w:lvlJc w:val="left"/>
      <w:pPr>
        <w:ind w:left="3545" w:hanging="283"/>
      </w:pPr>
      <w:rPr>
        <w:rFonts w:ascii="OpenSymbol" w:cs="OpenSymbol"/>
      </w:rPr>
    </w:lvl>
    <w:lvl w:ilvl="5">
      <w:start w:val="1"/>
      <w:numFmt w:val="bullet"/>
      <w:lvlText w:val="•"/>
      <w:lvlJc w:val="left"/>
      <w:pPr>
        <w:ind w:left="4254" w:hanging="283"/>
      </w:pPr>
      <w:rPr>
        <w:rFonts w:ascii="OpenSymbol" w:cs="OpenSymbol"/>
      </w:rPr>
    </w:lvl>
    <w:lvl w:ilvl="6">
      <w:start w:val="1"/>
      <w:numFmt w:val="bullet"/>
      <w:lvlText w:val="•"/>
      <w:lvlJc w:val="left"/>
      <w:pPr>
        <w:ind w:left="4963" w:hanging="283"/>
      </w:pPr>
      <w:rPr>
        <w:rFonts w:ascii="OpenSymbol" w:cs="OpenSymbol"/>
      </w:rPr>
    </w:lvl>
    <w:lvl w:ilvl="7">
      <w:start w:val="1"/>
      <w:numFmt w:val="bullet"/>
      <w:lvlText w:val="•"/>
      <w:lvlJc w:val="left"/>
      <w:pPr>
        <w:ind w:left="5672" w:hanging="283"/>
      </w:pPr>
      <w:rPr>
        <w:rFonts w:ascii="OpenSymbol" w:cs="OpenSymbol"/>
      </w:rPr>
    </w:lvl>
    <w:lvl w:ilvl="8">
      <w:start w:val="1"/>
      <w:numFmt w:val="bullet"/>
      <w:lvlText w:val="•"/>
      <w:lvlJc w:val="left"/>
      <w:pPr>
        <w:ind w:left="6381" w:hanging="283"/>
      </w:pPr>
      <w:rPr>
        <w:rFonts w:asci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•"/>
      <w:lvlJc w:val="left"/>
      <w:pPr>
        <w:ind w:left="709" w:hanging="283"/>
      </w:pPr>
      <w:rPr>
        <w:rFonts w:ascii="OpenSymbol" w:cs="OpenSymbol"/>
      </w:rPr>
    </w:lvl>
    <w:lvl w:ilvl="1">
      <w:start w:val="1"/>
      <w:numFmt w:val="bullet"/>
      <w:lvlText w:val="•"/>
      <w:lvlJc w:val="left"/>
      <w:pPr>
        <w:ind w:left="1418" w:hanging="283"/>
      </w:pPr>
      <w:rPr>
        <w:rFonts w:ascii="OpenSymbol" w:cs="OpenSymbol"/>
      </w:rPr>
    </w:lvl>
    <w:lvl w:ilvl="2">
      <w:start w:val="1"/>
      <w:numFmt w:val="bullet"/>
      <w:lvlText w:val="•"/>
      <w:lvlJc w:val="left"/>
      <w:pPr>
        <w:ind w:left="2127" w:hanging="283"/>
      </w:pPr>
      <w:rPr>
        <w:rFonts w:ascii="OpenSymbol" w:cs="OpenSymbol"/>
      </w:rPr>
    </w:lvl>
    <w:lvl w:ilvl="3">
      <w:start w:val="1"/>
      <w:numFmt w:val="bullet"/>
      <w:lvlText w:val="•"/>
      <w:lvlJc w:val="left"/>
      <w:pPr>
        <w:ind w:left="2836" w:hanging="283"/>
      </w:pPr>
      <w:rPr>
        <w:rFonts w:ascii="OpenSymbol" w:cs="OpenSymbol"/>
      </w:rPr>
    </w:lvl>
    <w:lvl w:ilvl="4">
      <w:start w:val="1"/>
      <w:numFmt w:val="bullet"/>
      <w:lvlText w:val="•"/>
      <w:lvlJc w:val="left"/>
      <w:pPr>
        <w:ind w:left="3545" w:hanging="283"/>
      </w:pPr>
      <w:rPr>
        <w:rFonts w:ascii="OpenSymbol" w:cs="OpenSymbol"/>
      </w:rPr>
    </w:lvl>
    <w:lvl w:ilvl="5">
      <w:start w:val="1"/>
      <w:numFmt w:val="bullet"/>
      <w:lvlText w:val="•"/>
      <w:lvlJc w:val="left"/>
      <w:pPr>
        <w:ind w:left="4254" w:hanging="283"/>
      </w:pPr>
      <w:rPr>
        <w:rFonts w:ascii="OpenSymbol" w:cs="OpenSymbol"/>
      </w:rPr>
    </w:lvl>
    <w:lvl w:ilvl="6">
      <w:start w:val="1"/>
      <w:numFmt w:val="bullet"/>
      <w:lvlText w:val="•"/>
      <w:lvlJc w:val="left"/>
      <w:pPr>
        <w:ind w:left="4963" w:hanging="283"/>
      </w:pPr>
      <w:rPr>
        <w:rFonts w:ascii="OpenSymbol" w:cs="OpenSymbol"/>
      </w:rPr>
    </w:lvl>
    <w:lvl w:ilvl="7">
      <w:start w:val="1"/>
      <w:numFmt w:val="bullet"/>
      <w:lvlText w:val="•"/>
      <w:lvlJc w:val="left"/>
      <w:pPr>
        <w:ind w:left="5672" w:hanging="283"/>
      </w:pPr>
      <w:rPr>
        <w:rFonts w:ascii="OpenSymbol" w:cs="OpenSymbol"/>
      </w:rPr>
    </w:lvl>
    <w:lvl w:ilvl="8">
      <w:start w:val="1"/>
      <w:numFmt w:val="bullet"/>
      <w:lvlText w:val="•"/>
      <w:lvlJc w:val="left"/>
      <w:pPr>
        <w:ind w:left="6381" w:hanging="283"/>
      </w:pPr>
      <w:rPr>
        <w:rFonts w:asci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•"/>
      <w:lvlJc w:val="left"/>
      <w:pPr>
        <w:ind w:left="709" w:hanging="283"/>
      </w:pPr>
      <w:rPr>
        <w:rFonts w:ascii="OpenSymbol" w:cs="OpenSymbol"/>
      </w:rPr>
    </w:lvl>
    <w:lvl w:ilvl="1">
      <w:start w:val="1"/>
      <w:numFmt w:val="bullet"/>
      <w:lvlText w:val="•"/>
      <w:lvlJc w:val="left"/>
      <w:pPr>
        <w:ind w:left="1418" w:hanging="283"/>
      </w:pPr>
      <w:rPr>
        <w:rFonts w:ascii="OpenSymbol" w:cs="OpenSymbol"/>
      </w:rPr>
    </w:lvl>
    <w:lvl w:ilvl="2">
      <w:start w:val="1"/>
      <w:numFmt w:val="bullet"/>
      <w:lvlText w:val="•"/>
      <w:lvlJc w:val="left"/>
      <w:pPr>
        <w:ind w:left="2127" w:hanging="283"/>
      </w:pPr>
      <w:rPr>
        <w:rFonts w:ascii="OpenSymbol" w:cs="OpenSymbol"/>
      </w:rPr>
    </w:lvl>
    <w:lvl w:ilvl="3">
      <w:start w:val="1"/>
      <w:numFmt w:val="bullet"/>
      <w:lvlText w:val="•"/>
      <w:lvlJc w:val="left"/>
      <w:pPr>
        <w:ind w:left="2836" w:hanging="283"/>
      </w:pPr>
      <w:rPr>
        <w:rFonts w:ascii="OpenSymbol" w:cs="OpenSymbol"/>
      </w:rPr>
    </w:lvl>
    <w:lvl w:ilvl="4">
      <w:start w:val="1"/>
      <w:numFmt w:val="bullet"/>
      <w:lvlText w:val="•"/>
      <w:lvlJc w:val="left"/>
      <w:pPr>
        <w:ind w:left="3545" w:hanging="283"/>
      </w:pPr>
      <w:rPr>
        <w:rFonts w:ascii="OpenSymbol" w:cs="OpenSymbol"/>
      </w:rPr>
    </w:lvl>
    <w:lvl w:ilvl="5">
      <w:start w:val="1"/>
      <w:numFmt w:val="bullet"/>
      <w:lvlText w:val="•"/>
      <w:lvlJc w:val="left"/>
      <w:pPr>
        <w:ind w:left="4254" w:hanging="283"/>
      </w:pPr>
      <w:rPr>
        <w:rFonts w:ascii="OpenSymbol" w:cs="OpenSymbol"/>
      </w:rPr>
    </w:lvl>
    <w:lvl w:ilvl="6">
      <w:start w:val="1"/>
      <w:numFmt w:val="bullet"/>
      <w:lvlText w:val="•"/>
      <w:lvlJc w:val="left"/>
      <w:pPr>
        <w:ind w:left="4963" w:hanging="283"/>
      </w:pPr>
      <w:rPr>
        <w:rFonts w:ascii="OpenSymbol" w:cs="OpenSymbol"/>
      </w:rPr>
    </w:lvl>
    <w:lvl w:ilvl="7">
      <w:start w:val="1"/>
      <w:numFmt w:val="bullet"/>
      <w:lvlText w:val="•"/>
      <w:lvlJc w:val="left"/>
      <w:pPr>
        <w:ind w:left="5672" w:hanging="283"/>
      </w:pPr>
      <w:rPr>
        <w:rFonts w:ascii="OpenSymbol" w:cs="OpenSymbol"/>
      </w:rPr>
    </w:lvl>
    <w:lvl w:ilvl="8">
      <w:start w:val="1"/>
      <w:numFmt w:val="bullet"/>
      <w:lvlText w:val="•"/>
      <w:lvlJc w:val="left"/>
      <w:pPr>
        <w:ind w:left="6381" w:hanging="283"/>
      </w:pPr>
      <w:rPr>
        <w:rFonts w:ascii="OpenSymbol" w:cs="OpenSymbol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•"/>
      <w:lvlJc w:val="left"/>
      <w:pPr>
        <w:ind w:left="709" w:hanging="283"/>
      </w:pPr>
      <w:rPr>
        <w:rFonts w:ascii="OpenSymbol" w:cs="OpenSymbol"/>
      </w:rPr>
    </w:lvl>
    <w:lvl w:ilvl="1">
      <w:start w:val="1"/>
      <w:numFmt w:val="bullet"/>
      <w:lvlText w:val="•"/>
      <w:lvlJc w:val="left"/>
      <w:pPr>
        <w:ind w:left="1418" w:hanging="283"/>
      </w:pPr>
      <w:rPr>
        <w:rFonts w:ascii="OpenSymbol" w:cs="OpenSymbol"/>
      </w:rPr>
    </w:lvl>
    <w:lvl w:ilvl="2">
      <w:start w:val="1"/>
      <w:numFmt w:val="bullet"/>
      <w:lvlText w:val="•"/>
      <w:lvlJc w:val="left"/>
      <w:pPr>
        <w:ind w:left="2127" w:hanging="283"/>
      </w:pPr>
      <w:rPr>
        <w:rFonts w:ascii="OpenSymbol" w:cs="OpenSymbol"/>
      </w:rPr>
    </w:lvl>
    <w:lvl w:ilvl="3">
      <w:start w:val="1"/>
      <w:numFmt w:val="bullet"/>
      <w:lvlText w:val="•"/>
      <w:lvlJc w:val="left"/>
      <w:pPr>
        <w:ind w:left="2836" w:hanging="283"/>
      </w:pPr>
      <w:rPr>
        <w:rFonts w:ascii="OpenSymbol" w:cs="OpenSymbol"/>
      </w:rPr>
    </w:lvl>
    <w:lvl w:ilvl="4">
      <w:start w:val="1"/>
      <w:numFmt w:val="bullet"/>
      <w:lvlText w:val="•"/>
      <w:lvlJc w:val="left"/>
      <w:pPr>
        <w:ind w:left="3545" w:hanging="283"/>
      </w:pPr>
      <w:rPr>
        <w:rFonts w:ascii="OpenSymbol" w:cs="OpenSymbol"/>
      </w:rPr>
    </w:lvl>
    <w:lvl w:ilvl="5">
      <w:start w:val="1"/>
      <w:numFmt w:val="bullet"/>
      <w:lvlText w:val="•"/>
      <w:lvlJc w:val="left"/>
      <w:pPr>
        <w:ind w:left="4254" w:hanging="283"/>
      </w:pPr>
      <w:rPr>
        <w:rFonts w:ascii="OpenSymbol" w:cs="OpenSymbol"/>
      </w:rPr>
    </w:lvl>
    <w:lvl w:ilvl="6">
      <w:start w:val="1"/>
      <w:numFmt w:val="bullet"/>
      <w:lvlText w:val="•"/>
      <w:lvlJc w:val="left"/>
      <w:pPr>
        <w:ind w:left="4963" w:hanging="283"/>
      </w:pPr>
      <w:rPr>
        <w:rFonts w:ascii="OpenSymbol" w:cs="OpenSymbol"/>
      </w:rPr>
    </w:lvl>
    <w:lvl w:ilvl="7">
      <w:start w:val="1"/>
      <w:numFmt w:val="bullet"/>
      <w:lvlText w:val="•"/>
      <w:lvlJc w:val="left"/>
      <w:pPr>
        <w:ind w:left="5672" w:hanging="283"/>
      </w:pPr>
      <w:rPr>
        <w:rFonts w:ascii="OpenSymbol" w:cs="OpenSymbol"/>
      </w:rPr>
    </w:lvl>
    <w:lvl w:ilvl="8">
      <w:start w:val="1"/>
      <w:numFmt w:val="bullet"/>
      <w:lvlText w:val="•"/>
      <w:lvlJc w:val="left"/>
      <w:pPr>
        <w:ind w:left="6381" w:hanging="283"/>
      </w:pPr>
      <w:rPr>
        <w:rFonts w:ascii="OpenSymbol" w:cs="OpenSymbol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bullet"/>
      <w:lvlText w:val="•"/>
      <w:lvlJc w:val="left"/>
      <w:pPr>
        <w:ind w:left="709" w:hanging="283"/>
      </w:pPr>
      <w:rPr>
        <w:rFonts w:ascii="OpenSymbol" w:cs="OpenSymbol"/>
      </w:rPr>
    </w:lvl>
    <w:lvl w:ilvl="1">
      <w:start w:val="1"/>
      <w:numFmt w:val="bullet"/>
      <w:lvlText w:val="•"/>
      <w:lvlJc w:val="left"/>
      <w:pPr>
        <w:ind w:left="1418" w:hanging="283"/>
      </w:pPr>
      <w:rPr>
        <w:rFonts w:ascii="OpenSymbol" w:cs="OpenSymbol"/>
      </w:rPr>
    </w:lvl>
    <w:lvl w:ilvl="2">
      <w:start w:val="1"/>
      <w:numFmt w:val="bullet"/>
      <w:lvlText w:val="•"/>
      <w:lvlJc w:val="left"/>
      <w:pPr>
        <w:ind w:left="2127" w:hanging="283"/>
      </w:pPr>
      <w:rPr>
        <w:rFonts w:ascii="OpenSymbol" w:cs="OpenSymbol"/>
      </w:rPr>
    </w:lvl>
    <w:lvl w:ilvl="3">
      <w:start w:val="1"/>
      <w:numFmt w:val="bullet"/>
      <w:lvlText w:val="•"/>
      <w:lvlJc w:val="left"/>
      <w:pPr>
        <w:ind w:left="2836" w:hanging="283"/>
      </w:pPr>
      <w:rPr>
        <w:rFonts w:ascii="OpenSymbol" w:cs="OpenSymbol"/>
      </w:rPr>
    </w:lvl>
    <w:lvl w:ilvl="4">
      <w:start w:val="1"/>
      <w:numFmt w:val="bullet"/>
      <w:lvlText w:val="•"/>
      <w:lvlJc w:val="left"/>
      <w:pPr>
        <w:ind w:left="3545" w:hanging="283"/>
      </w:pPr>
      <w:rPr>
        <w:rFonts w:ascii="OpenSymbol" w:cs="OpenSymbol"/>
      </w:rPr>
    </w:lvl>
    <w:lvl w:ilvl="5">
      <w:start w:val="1"/>
      <w:numFmt w:val="bullet"/>
      <w:lvlText w:val="•"/>
      <w:lvlJc w:val="left"/>
      <w:pPr>
        <w:ind w:left="4254" w:hanging="283"/>
      </w:pPr>
      <w:rPr>
        <w:rFonts w:ascii="OpenSymbol" w:cs="OpenSymbol"/>
      </w:rPr>
    </w:lvl>
    <w:lvl w:ilvl="6">
      <w:start w:val="1"/>
      <w:numFmt w:val="bullet"/>
      <w:lvlText w:val="•"/>
      <w:lvlJc w:val="left"/>
      <w:pPr>
        <w:ind w:left="4963" w:hanging="283"/>
      </w:pPr>
      <w:rPr>
        <w:rFonts w:ascii="OpenSymbol" w:cs="OpenSymbol"/>
      </w:rPr>
    </w:lvl>
    <w:lvl w:ilvl="7">
      <w:start w:val="1"/>
      <w:numFmt w:val="bullet"/>
      <w:lvlText w:val="•"/>
      <w:lvlJc w:val="left"/>
      <w:pPr>
        <w:ind w:left="5672" w:hanging="283"/>
      </w:pPr>
      <w:rPr>
        <w:rFonts w:ascii="OpenSymbol" w:cs="OpenSymbol"/>
      </w:rPr>
    </w:lvl>
    <w:lvl w:ilvl="8">
      <w:start w:val="1"/>
      <w:numFmt w:val="bullet"/>
      <w:lvlText w:val="•"/>
      <w:lvlJc w:val="left"/>
      <w:pPr>
        <w:ind w:left="6381" w:hanging="283"/>
      </w:pPr>
      <w:rPr>
        <w:rFonts w:ascii="OpenSymbol" w:cs="OpenSymbol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bullet"/>
      <w:lvlText w:val="•"/>
      <w:lvlJc w:val="left"/>
      <w:pPr>
        <w:ind w:left="709" w:hanging="283"/>
      </w:pPr>
      <w:rPr>
        <w:rFonts w:ascii="OpenSymbol" w:cs="OpenSymbol"/>
      </w:rPr>
    </w:lvl>
    <w:lvl w:ilvl="1">
      <w:start w:val="1"/>
      <w:numFmt w:val="bullet"/>
      <w:lvlText w:val="•"/>
      <w:lvlJc w:val="left"/>
      <w:pPr>
        <w:ind w:left="1418" w:hanging="283"/>
      </w:pPr>
      <w:rPr>
        <w:rFonts w:ascii="OpenSymbol" w:cs="OpenSymbol"/>
      </w:rPr>
    </w:lvl>
    <w:lvl w:ilvl="2">
      <w:start w:val="1"/>
      <w:numFmt w:val="bullet"/>
      <w:lvlText w:val="•"/>
      <w:lvlJc w:val="left"/>
      <w:pPr>
        <w:ind w:left="2127" w:hanging="283"/>
      </w:pPr>
      <w:rPr>
        <w:rFonts w:ascii="OpenSymbol" w:cs="OpenSymbol"/>
      </w:rPr>
    </w:lvl>
    <w:lvl w:ilvl="3">
      <w:start w:val="1"/>
      <w:numFmt w:val="bullet"/>
      <w:lvlText w:val="•"/>
      <w:lvlJc w:val="left"/>
      <w:pPr>
        <w:ind w:left="2836" w:hanging="283"/>
      </w:pPr>
      <w:rPr>
        <w:rFonts w:ascii="OpenSymbol" w:cs="OpenSymbol"/>
      </w:rPr>
    </w:lvl>
    <w:lvl w:ilvl="4">
      <w:start w:val="1"/>
      <w:numFmt w:val="bullet"/>
      <w:lvlText w:val="•"/>
      <w:lvlJc w:val="left"/>
      <w:pPr>
        <w:ind w:left="3545" w:hanging="283"/>
      </w:pPr>
      <w:rPr>
        <w:rFonts w:ascii="OpenSymbol" w:cs="OpenSymbol"/>
      </w:rPr>
    </w:lvl>
    <w:lvl w:ilvl="5">
      <w:start w:val="1"/>
      <w:numFmt w:val="bullet"/>
      <w:lvlText w:val="•"/>
      <w:lvlJc w:val="left"/>
      <w:pPr>
        <w:ind w:left="4254" w:hanging="283"/>
      </w:pPr>
      <w:rPr>
        <w:rFonts w:ascii="OpenSymbol" w:cs="OpenSymbol"/>
      </w:rPr>
    </w:lvl>
    <w:lvl w:ilvl="6">
      <w:start w:val="1"/>
      <w:numFmt w:val="bullet"/>
      <w:lvlText w:val="•"/>
      <w:lvlJc w:val="left"/>
      <w:pPr>
        <w:ind w:left="4963" w:hanging="283"/>
      </w:pPr>
      <w:rPr>
        <w:rFonts w:ascii="OpenSymbol" w:cs="OpenSymbol"/>
      </w:rPr>
    </w:lvl>
    <w:lvl w:ilvl="7">
      <w:start w:val="1"/>
      <w:numFmt w:val="bullet"/>
      <w:lvlText w:val="•"/>
      <w:lvlJc w:val="left"/>
      <w:pPr>
        <w:ind w:left="5672" w:hanging="283"/>
      </w:pPr>
      <w:rPr>
        <w:rFonts w:ascii="OpenSymbol" w:cs="OpenSymbol"/>
      </w:rPr>
    </w:lvl>
    <w:lvl w:ilvl="8">
      <w:start w:val="1"/>
      <w:numFmt w:val="bullet"/>
      <w:lvlText w:val="•"/>
      <w:lvlJc w:val="left"/>
      <w:pPr>
        <w:ind w:left="6381" w:hanging="283"/>
      </w:pPr>
      <w:rPr>
        <w:rFonts w:asci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B0B"/>
    <w:rsid w:val="00035B0B"/>
    <w:rsid w:val="002643EE"/>
    <w:rsid w:val="0029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BF291B-D8DA-4FBA-9371-304DDCD75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0"/>
    <w:link w:val="30"/>
    <w:uiPriority w:val="99"/>
    <w:qFormat/>
    <w:rsid w:val="002643EE"/>
    <w:pPr>
      <w:keepNext/>
      <w:autoSpaceDE w:val="0"/>
      <w:autoSpaceDN w:val="0"/>
      <w:adjustRightInd w:val="0"/>
      <w:spacing w:before="140" w:after="120" w:line="240" w:lineRule="auto"/>
      <w:outlineLvl w:val="2"/>
    </w:pPr>
    <w:rPr>
      <w:rFonts w:ascii="Liberation Serif" w:eastAsia="Times New Roman" w:hAnsi="Liberation Serif" w:cs="Arial Unicode MS"/>
      <w:b/>
      <w:bCs/>
      <w:sz w:val="28"/>
      <w:szCs w:val="28"/>
    </w:rPr>
  </w:style>
  <w:style w:type="paragraph" w:styleId="4">
    <w:name w:val="heading 4"/>
    <w:basedOn w:val="a"/>
    <w:next w:val="a0"/>
    <w:link w:val="40"/>
    <w:uiPriority w:val="99"/>
    <w:qFormat/>
    <w:rsid w:val="002643EE"/>
    <w:pPr>
      <w:keepNext/>
      <w:autoSpaceDE w:val="0"/>
      <w:autoSpaceDN w:val="0"/>
      <w:adjustRightInd w:val="0"/>
      <w:spacing w:before="120" w:after="120" w:line="240" w:lineRule="auto"/>
      <w:outlineLvl w:val="3"/>
    </w:pPr>
    <w:rPr>
      <w:rFonts w:ascii="Liberation Serif" w:eastAsia="Times New Roman" w:hAnsi="Liberation Serif" w:cs="Arial Unicode MS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9"/>
    <w:rsid w:val="002643EE"/>
    <w:rPr>
      <w:rFonts w:ascii="Liberation Serif" w:eastAsia="Times New Roman" w:hAnsi="Liberation Serif" w:cs="Arial Unicode MS"/>
      <w:b/>
      <w:bCs/>
      <w:sz w:val="28"/>
      <w:szCs w:val="28"/>
    </w:rPr>
  </w:style>
  <w:style w:type="character" w:customStyle="1" w:styleId="40">
    <w:name w:val="Заголовок 4 Знак"/>
    <w:basedOn w:val="a1"/>
    <w:link w:val="4"/>
    <w:uiPriority w:val="99"/>
    <w:rsid w:val="002643EE"/>
    <w:rPr>
      <w:rFonts w:ascii="Liberation Serif" w:eastAsia="Times New Roman" w:hAnsi="Liberation Serif" w:cs="Arial Unicode MS"/>
      <w:b/>
      <w:bCs/>
      <w:sz w:val="24"/>
      <w:szCs w:val="24"/>
    </w:rPr>
  </w:style>
  <w:style w:type="character" w:styleId="a4">
    <w:name w:val="Strong"/>
    <w:basedOn w:val="a1"/>
    <w:uiPriority w:val="99"/>
    <w:qFormat/>
    <w:rsid w:val="002643EE"/>
    <w:rPr>
      <w:b/>
      <w:bCs/>
    </w:rPr>
  </w:style>
  <w:style w:type="character" w:customStyle="1" w:styleId="SourceText">
    <w:name w:val="Source Text"/>
    <w:uiPriority w:val="99"/>
    <w:rsid w:val="002643EE"/>
    <w:rPr>
      <w:rFonts w:ascii="Liberation Mono" w:eastAsia="Times New Roman" w:hAnsi="Liberation Mono" w:cs="Liberation Mono"/>
    </w:rPr>
  </w:style>
  <w:style w:type="paragraph" w:customStyle="1" w:styleId="TableHeading">
    <w:name w:val="Table Heading"/>
    <w:basedOn w:val="TableContents"/>
    <w:uiPriority w:val="99"/>
    <w:rsid w:val="002643EE"/>
    <w:pPr>
      <w:jc w:val="center"/>
    </w:pPr>
    <w:rPr>
      <w:b/>
      <w:bCs/>
    </w:rPr>
  </w:style>
  <w:style w:type="paragraph" w:customStyle="1" w:styleId="TableContents">
    <w:name w:val="Table Contents"/>
    <w:basedOn w:val="a"/>
    <w:uiPriority w:val="99"/>
    <w:rsid w:val="002643EE"/>
    <w:pPr>
      <w:widowControl w:val="0"/>
      <w:suppressLineNumbers/>
      <w:autoSpaceDE w:val="0"/>
      <w:autoSpaceDN w:val="0"/>
      <w:adjustRightInd w:val="0"/>
      <w:spacing w:after="0" w:line="240" w:lineRule="auto"/>
    </w:pPr>
    <w:rPr>
      <w:rFonts w:ascii="Liberation Serif" w:hAnsi="Liberation Serif"/>
      <w:sz w:val="24"/>
      <w:szCs w:val="24"/>
    </w:rPr>
  </w:style>
  <w:style w:type="paragraph" w:customStyle="1" w:styleId="PreformattedText">
    <w:name w:val="Preformatted Text"/>
    <w:basedOn w:val="a"/>
    <w:uiPriority w:val="99"/>
    <w:rsid w:val="002643EE"/>
    <w:pPr>
      <w:autoSpaceDE w:val="0"/>
      <w:autoSpaceDN w:val="0"/>
      <w:adjustRightInd w:val="0"/>
      <w:spacing w:after="0" w:line="240" w:lineRule="auto"/>
    </w:pPr>
    <w:rPr>
      <w:rFonts w:ascii="Liberation Mono" w:eastAsia="Times New Roman" w:hAnsi="Liberation Mono" w:cs="Liberation Mono"/>
      <w:sz w:val="20"/>
      <w:szCs w:val="20"/>
    </w:rPr>
  </w:style>
  <w:style w:type="paragraph" w:styleId="a0">
    <w:name w:val="Body Text"/>
    <w:basedOn w:val="a"/>
    <w:link w:val="a5"/>
    <w:uiPriority w:val="99"/>
    <w:rsid w:val="002643EE"/>
    <w:pPr>
      <w:autoSpaceDE w:val="0"/>
      <w:autoSpaceDN w:val="0"/>
      <w:adjustRightInd w:val="0"/>
      <w:spacing w:after="140" w:line="276" w:lineRule="auto"/>
    </w:pPr>
    <w:rPr>
      <w:rFonts w:ascii="Liberation Serif" w:hAnsi="Liberation Serif"/>
      <w:sz w:val="24"/>
      <w:szCs w:val="24"/>
    </w:rPr>
  </w:style>
  <w:style w:type="character" w:customStyle="1" w:styleId="a5">
    <w:name w:val="Основной текст Знак"/>
    <w:basedOn w:val="a1"/>
    <w:link w:val="a0"/>
    <w:uiPriority w:val="99"/>
    <w:rsid w:val="002643EE"/>
    <w:rPr>
      <w:rFonts w:ascii="Liberation Serif" w:hAnsi="Liberation Seri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1197</Words>
  <Characters>6828</Characters>
  <Application>Microsoft Office Word</Application>
  <DocSecurity>0</DocSecurity>
  <Lines>56</Lines>
  <Paragraphs>16</Paragraphs>
  <ScaleCrop>false</ScaleCrop>
  <Company/>
  <LinksUpToDate>false</LinksUpToDate>
  <CharactersWithSpaces>8009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2024-12-06T14:48:00Z</dcterms:created>
  <dcterms:modified xsi:type="dcterms:W3CDTF">2024-12-06T14:49:00Z</dcterms:modified>
</cp:coreProperties>
</file>