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596290">
        <w:rPr>
          <w:rFonts w:ascii="Times New Roman" w:hAnsi="Times New Roman"/>
          <w:b/>
          <w:bCs/>
          <w:sz w:val="28"/>
          <w:szCs w:val="28"/>
        </w:rPr>
        <w:t>10. Компоненты: текстовые поля, способы использования и их отличие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 xml:space="preserve">В Java для работы с текстовыми данными в графическом пользовательском интерфейсе используются несколько компонентов, таких как </w:t>
      </w: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, </w:t>
      </w: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 xml:space="preserve">, </w:t>
      </w:r>
      <w:r w:rsidRPr="00596290">
        <w:rPr>
          <w:rFonts w:ascii="Times New Roman" w:hAnsi="Times New Roman"/>
          <w:bCs/>
          <w:sz w:val="28"/>
          <w:szCs w:val="28"/>
        </w:rPr>
        <w:t>JPasswordField</w:t>
      </w:r>
      <w:r w:rsidRPr="00596290">
        <w:rPr>
          <w:rFonts w:ascii="Times New Roman" w:hAnsi="Times New Roman"/>
          <w:sz w:val="28"/>
          <w:szCs w:val="28"/>
        </w:rPr>
        <w:t xml:space="preserve"> и другие. Эти компоненты позволяют пользователю вводить текст, который затем можно использовать в программе.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>Давайте рассмотрим основные компоненты, их способы использования и их отличия.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b/>
          <w:bCs/>
          <w:sz w:val="28"/>
          <w:szCs w:val="28"/>
        </w:rPr>
        <w:t>1. JTextField — Однострочное текстовое поле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 — это компонент для ввода однострочного текста. Он часто используется для ввода небольших текстовых данных, например, имени пользователя, поиска или других коротких строк.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596290" w:rsidRPr="00596290" w:rsidRDefault="00596290" w:rsidP="0059629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setText(String text)</w:t>
      </w:r>
      <w:r w:rsidRPr="00596290">
        <w:rPr>
          <w:rFonts w:ascii="Times New Roman" w:hAnsi="Times New Roman"/>
          <w:sz w:val="28"/>
          <w:szCs w:val="28"/>
        </w:rPr>
        <w:t>: Устанавливает текст в поле.</w:t>
      </w:r>
    </w:p>
    <w:p w:rsidR="00596290" w:rsidRPr="00596290" w:rsidRDefault="00596290" w:rsidP="0059629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getText()</w:t>
      </w:r>
      <w:r w:rsidRPr="00596290">
        <w:rPr>
          <w:rFonts w:ascii="Times New Roman" w:hAnsi="Times New Roman"/>
          <w:sz w:val="28"/>
          <w:szCs w:val="28"/>
        </w:rPr>
        <w:t>: Получает текст, введенный в поле.</w:t>
      </w:r>
    </w:p>
    <w:p w:rsidR="00596290" w:rsidRPr="00596290" w:rsidRDefault="00596290" w:rsidP="0059629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setColumns(int columns)</w:t>
      </w:r>
      <w:r w:rsidRPr="00596290">
        <w:rPr>
          <w:rFonts w:ascii="Times New Roman" w:hAnsi="Times New Roman"/>
          <w:sz w:val="28"/>
          <w:szCs w:val="28"/>
        </w:rPr>
        <w:t>: Устанавливает количество видимых символов.</w:t>
      </w:r>
    </w:p>
    <w:p w:rsidR="00596290" w:rsidRPr="00596290" w:rsidRDefault="00596290" w:rsidP="0059629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setEditable(boolean editable)</w:t>
      </w:r>
      <w:r w:rsidRPr="00596290">
        <w:rPr>
          <w:rFonts w:ascii="Times New Roman" w:hAnsi="Times New Roman"/>
          <w:sz w:val="28"/>
          <w:szCs w:val="28"/>
        </w:rPr>
        <w:t>: Устанавливает возможность редактирования текста.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596290">
        <w:rPr>
          <w:rFonts w:ascii="Times New Roman" w:eastAsia="Times New Roman" w:hAnsi="Times New Roman" w:cs="Liberation Mono"/>
          <w:sz w:val="28"/>
          <w:szCs w:val="28"/>
        </w:rPr>
        <w:t>JTextField</w:t>
      </w:r>
      <w:r w:rsidRPr="00596290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>import javax.swing.*;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JTextFieldExample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JTextField");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frame.setSize(300, 150);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JPanel panel = new JPanel();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JTextField с количеством видимых символов 20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JTextField textField = new JTextField(20);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JTextField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панель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panel.add(new JLabel("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Введите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имя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:"));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panel.add(textField);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кнопку для обработки введенного текста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JButton button = new JButton("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Показать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имя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button.addActionListener(e -&gt; JOptionPane.showMessageDialog(frame, 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Введенное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имя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: " + textField.getText()));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// Добавляем кнопку на панель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panel.add(button);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96290" w:rsidRPr="00596290" w:rsidRDefault="00596290" w:rsidP="0059629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>В этом примере:</w:t>
      </w:r>
    </w:p>
    <w:p w:rsidR="00596290" w:rsidRPr="00596290" w:rsidRDefault="00596290" w:rsidP="00596290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 создается с шириной в 20 символов.</w:t>
      </w:r>
    </w:p>
    <w:p w:rsidR="00596290" w:rsidRPr="00596290" w:rsidRDefault="00596290" w:rsidP="00596290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 xml:space="preserve">После ввода текста и нажатия на кнопку отображается введенное имя с помощью </w:t>
      </w:r>
      <w:r w:rsidRPr="00596290">
        <w:rPr>
          <w:rFonts w:ascii="Times New Roman" w:hAnsi="Times New Roman"/>
          <w:bCs/>
          <w:sz w:val="28"/>
          <w:szCs w:val="28"/>
        </w:rPr>
        <w:t>getText()</w:t>
      </w:r>
      <w:r w:rsidRPr="00596290">
        <w:rPr>
          <w:rFonts w:ascii="Times New Roman" w:hAnsi="Times New Roman"/>
          <w:sz w:val="28"/>
          <w:szCs w:val="28"/>
        </w:rPr>
        <w:t>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596290" w:rsidRPr="00596290" w:rsidRDefault="00596290" w:rsidP="00596290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 идеально подходит для ввода коротких данных (например, имени или адреса).</w:t>
      </w:r>
    </w:p>
    <w:p w:rsidR="00596290" w:rsidRPr="00596290" w:rsidRDefault="00596290" w:rsidP="00596290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 xml:space="preserve">Для более длинных и многострочных данных используется </w:t>
      </w: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>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b/>
          <w:bCs/>
          <w:sz w:val="28"/>
          <w:szCs w:val="28"/>
        </w:rPr>
        <w:t>2. JTextArea — Многострочное текстовое поле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 xml:space="preserve"> позволяет вводить многострочный текст, который может занимать несколько строк. Этот компонент полезен для ввода длинных текстов, таких как сообщения, описание, комментарии и т.д.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596290" w:rsidRPr="00596290" w:rsidRDefault="00596290" w:rsidP="0059629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setText(String text)</w:t>
      </w:r>
      <w:r w:rsidRPr="00596290">
        <w:rPr>
          <w:rFonts w:ascii="Times New Roman" w:hAnsi="Times New Roman"/>
          <w:sz w:val="28"/>
          <w:szCs w:val="28"/>
        </w:rPr>
        <w:t>: Устанавливает текст в поле.</w:t>
      </w:r>
    </w:p>
    <w:p w:rsidR="00596290" w:rsidRPr="00596290" w:rsidRDefault="00596290" w:rsidP="0059629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getText()</w:t>
      </w:r>
      <w:r w:rsidRPr="00596290">
        <w:rPr>
          <w:rFonts w:ascii="Times New Roman" w:hAnsi="Times New Roman"/>
          <w:sz w:val="28"/>
          <w:szCs w:val="28"/>
        </w:rPr>
        <w:t>: Получает текст, введенный в поле.</w:t>
      </w:r>
    </w:p>
    <w:p w:rsidR="00596290" w:rsidRPr="00596290" w:rsidRDefault="00596290" w:rsidP="0059629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setRows(int rows)</w:t>
      </w:r>
      <w:r w:rsidRPr="00596290">
        <w:rPr>
          <w:rFonts w:ascii="Times New Roman" w:hAnsi="Times New Roman"/>
          <w:sz w:val="28"/>
          <w:szCs w:val="28"/>
        </w:rPr>
        <w:t xml:space="preserve"> и </w:t>
      </w:r>
      <w:r w:rsidRPr="00596290">
        <w:rPr>
          <w:rFonts w:ascii="Times New Roman" w:hAnsi="Times New Roman"/>
          <w:bCs/>
          <w:sz w:val="28"/>
          <w:szCs w:val="28"/>
        </w:rPr>
        <w:t>setColumns(int columns)</w:t>
      </w:r>
      <w:r w:rsidRPr="00596290">
        <w:rPr>
          <w:rFonts w:ascii="Times New Roman" w:hAnsi="Times New Roman"/>
          <w:sz w:val="28"/>
          <w:szCs w:val="28"/>
        </w:rPr>
        <w:t>: Устанавливают количество строк и столбцов в текстовой области.</w:t>
      </w:r>
    </w:p>
    <w:p w:rsidR="00596290" w:rsidRPr="00596290" w:rsidRDefault="00596290" w:rsidP="0059629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setWrapStyleWord(boolean wrap)</w:t>
      </w:r>
      <w:r w:rsidRPr="00596290">
        <w:rPr>
          <w:rFonts w:ascii="Times New Roman" w:hAnsi="Times New Roman"/>
          <w:sz w:val="28"/>
          <w:szCs w:val="28"/>
        </w:rPr>
        <w:t>: Определяет, будет ли текст автоматически переноситься на новую строку.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596290">
        <w:rPr>
          <w:rFonts w:ascii="Times New Roman" w:eastAsia="Times New Roman" w:hAnsi="Times New Roman" w:cs="Liberation Mono"/>
          <w:sz w:val="28"/>
          <w:szCs w:val="28"/>
        </w:rPr>
        <w:t>JTextArea</w:t>
      </w:r>
      <w:r w:rsidRPr="00596290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>import javax.swing.*;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JTextAreaExample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    JFrame frame = new JFrame("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JTextArea");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frame.setSize(400, 300);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JPanel panel = new JPanel();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JTextArea с 5 строками и 30 столбцами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JTextArea textArea = new JTextArea(5, 30);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textArea.setLineWrap(true);  // Включаем перенос строк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textArea.setWrapStyleWord(true);  // Перенос по словам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JTextArea на панель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panel.add(new JScrollPane(textArea));  // Добавляем JScrollPane для прокрутки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кнопку для обработки текста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JButton button = new JButton("Показать текст");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button.addActionListener(e -&gt; JOptionPane.showMessageDialog(frame, 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Введенный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текст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: " + textArea.getText()));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// Добавляем кнопку на панель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panel.add(button);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96290" w:rsidRPr="00596290" w:rsidRDefault="00596290" w:rsidP="0059629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>В этом примере:</w:t>
      </w:r>
    </w:p>
    <w:p w:rsidR="00596290" w:rsidRPr="00596290" w:rsidRDefault="00596290" w:rsidP="00596290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 xml:space="preserve"> используется для ввода многострочного текста.</w:t>
      </w:r>
    </w:p>
    <w:p w:rsidR="00596290" w:rsidRPr="00596290" w:rsidRDefault="00596290" w:rsidP="00596290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 xml:space="preserve">Для добавления прокрутки используется </w:t>
      </w:r>
      <w:r w:rsidRPr="00596290">
        <w:rPr>
          <w:rFonts w:ascii="Times New Roman" w:hAnsi="Times New Roman"/>
          <w:bCs/>
          <w:sz w:val="28"/>
          <w:szCs w:val="28"/>
        </w:rPr>
        <w:t>JScrollPane</w:t>
      </w:r>
      <w:r w:rsidRPr="00596290">
        <w:rPr>
          <w:rFonts w:ascii="Times New Roman" w:hAnsi="Times New Roman"/>
          <w:sz w:val="28"/>
          <w:szCs w:val="28"/>
        </w:rPr>
        <w:t>.</w:t>
      </w:r>
    </w:p>
    <w:p w:rsidR="00596290" w:rsidRPr="00596290" w:rsidRDefault="00596290" w:rsidP="00596290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 xml:space="preserve">Введенный текст можно вывести на экран с помощью </w:t>
      </w:r>
      <w:r w:rsidRPr="00596290">
        <w:rPr>
          <w:rFonts w:ascii="Times New Roman" w:hAnsi="Times New Roman"/>
          <w:bCs/>
          <w:sz w:val="28"/>
          <w:szCs w:val="28"/>
        </w:rPr>
        <w:t>getText()</w:t>
      </w:r>
      <w:r w:rsidRPr="00596290">
        <w:rPr>
          <w:rFonts w:ascii="Times New Roman" w:hAnsi="Times New Roman"/>
          <w:sz w:val="28"/>
          <w:szCs w:val="28"/>
        </w:rPr>
        <w:t>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596290" w:rsidRPr="00596290" w:rsidRDefault="00596290" w:rsidP="00596290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 xml:space="preserve"> позволяет работать с несколькими строками текста, и это основной компонент для ввода большого объема данных.</w:t>
      </w:r>
    </w:p>
    <w:p w:rsidR="00596290" w:rsidRPr="00596290" w:rsidRDefault="00596290" w:rsidP="00596290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 используется для ввода одного короткого значения.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b/>
          <w:bCs/>
          <w:sz w:val="28"/>
          <w:szCs w:val="28"/>
        </w:rPr>
        <w:t>3. JPasswordField — Текстовое поле для пароля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JPasswordField</w:t>
      </w:r>
      <w:r w:rsidRPr="00596290">
        <w:rPr>
          <w:rFonts w:ascii="Times New Roman" w:hAnsi="Times New Roman"/>
          <w:sz w:val="28"/>
          <w:szCs w:val="28"/>
        </w:rPr>
        <w:t xml:space="preserve"> — это специальный компонент для ввода паролей. В отличие от </w:t>
      </w: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, текст, вводимый в </w:t>
      </w:r>
      <w:r w:rsidRPr="00596290">
        <w:rPr>
          <w:rFonts w:ascii="Times New Roman" w:hAnsi="Times New Roman"/>
          <w:bCs/>
          <w:sz w:val="28"/>
          <w:szCs w:val="28"/>
        </w:rPr>
        <w:t>JPasswordField</w:t>
      </w:r>
      <w:r w:rsidRPr="00596290">
        <w:rPr>
          <w:rFonts w:ascii="Times New Roman" w:hAnsi="Times New Roman"/>
          <w:sz w:val="28"/>
          <w:szCs w:val="28"/>
        </w:rPr>
        <w:t>, отображается в виде звездочек или других символов, что позволяет скрыть вводимый пароль.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Основные методы:</w:t>
      </w:r>
    </w:p>
    <w:p w:rsidR="00596290" w:rsidRPr="00596290" w:rsidRDefault="00596290" w:rsidP="00596290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setText(String text)</w:t>
      </w:r>
      <w:r w:rsidRPr="00596290">
        <w:rPr>
          <w:rFonts w:ascii="Times New Roman" w:hAnsi="Times New Roman"/>
          <w:sz w:val="28"/>
          <w:szCs w:val="28"/>
        </w:rPr>
        <w:t>: Устанавливает пароль.</w:t>
      </w:r>
    </w:p>
    <w:p w:rsidR="00596290" w:rsidRPr="00596290" w:rsidRDefault="00596290" w:rsidP="00596290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lastRenderedPageBreak/>
        <w:t>getPassword()</w:t>
      </w:r>
      <w:r w:rsidRPr="00596290">
        <w:rPr>
          <w:rFonts w:ascii="Times New Roman" w:hAnsi="Times New Roman"/>
          <w:sz w:val="28"/>
          <w:szCs w:val="28"/>
        </w:rPr>
        <w:t>: Получает введенный пароль в виде массива символов (</w:t>
      </w:r>
      <w:r w:rsidRPr="00596290">
        <w:rPr>
          <w:rFonts w:ascii="Times New Roman" w:hAnsi="Times New Roman" w:cs="Liberation Mono"/>
          <w:sz w:val="28"/>
          <w:szCs w:val="28"/>
        </w:rPr>
        <w:t>char[]</w:t>
      </w:r>
      <w:r w:rsidRPr="00596290">
        <w:rPr>
          <w:rFonts w:ascii="Times New Roman" w:hAnsi="Times New Roman"/>
          <w:sz w:val="28"/>
          <w:szCs w:val="28"/>
        </w:rPr>
        <w:t>).</w:t>
      </w:r>
    </w:p>
    <w:p w:rsidR="00596290" w:rsidRPr="00596290" w:rsidRDefault="00596290" w:rsidP="00596290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setEchoChar(char echoChar)</w:t>
      </w:r>
      <w:r w:rsidRPr="00596290">
        <w:rPr>
          <w:rFonts w:ascii="Times New Roman" w:hAnsi="Times New Roman"/>
          <w:sz w:val="28"/>
          <w:szCs w:val="28"/>
        </w:rPr>
        <w:t>: Устанавливает символ, который будет отображаться вместо символов пароля (по умолчанию это звездочка).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 xml:space="preserve">Пример использования </w:t>
      </w:r>
      <w:r w:rsidRPr="00596290">
        <w:rPr>
          <w:rFonts w:ascii="Times New Roman" w:eastAsia="Times New Roman" w:hAnsi="Times New Roman" w:cs="Liberation Mono"/>
          <w:sz w:val="28"/>
          <w:szCs w:val="28"/>
        </w:rPr>
        <w:t>JPasswordField</w:t>
      </w:r>
      <w:r w:rsidRPr="00596290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>import javax.swing.*;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JPasswordFieldExample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JPasswordField");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frame.setSize(300, 150);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JPanel panel = new JPanel();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JPasswordField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JPasswordField passwordField = new JPasswordField(20);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JPasswordField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панель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panel.add(new JLabel("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Введите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пароль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:"));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panel.add(passwordField);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кнопку для обработки введенного пароля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JButton button = new JButton("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Показать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пароль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button.addActionListener(e -&gt; {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char[] password = passwordField.getPassword();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JOptionPane.showMessageDialog(frame, "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Введенный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пароль</w:t>
      </w: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>: " + new String(password));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96290">
        <w:rPr>
          <w:rFonts w:ascii="Liberation Serif" w:eastAsia="Times New Roman" w:hAnsi="Liberation Serif" w:cs="Liberation Mono"/>
          <w:sz w:val="28"/>
          <w:szCs w:val="28"/>
        </w:rPr>
        <w:t>});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кнопку на панель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panel.add(button);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596290" w:rsidRPr="00596290" w:rsidRDefault="00596290" w:rsidP="0059629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96290" w:rsidRPr="00596290" w:rsidRDefault="00596290" w:rsidP="0059629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9629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96290" w:rsidRPr="00596290" w:rsidRDefault="00596290" w:rsidP="0059629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>В этом примере:</w:t>
      </w:r>
    </w:p>
    <w:p w:rsidR="00596290" w:rsidRPr="00596290" w:rsidRDefault="00596290" w:rsidP="00596290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JPasswordField</w:t>
      </w:r>
      <w:r w:rsidRPr="00596290">
        <w:rPr>
          <w:rFonts w:ascii="Times New Roman" w:hAnsi="Times New Roman"/>
          <w:sz w:val="28"/>
          <w:szCs w:val="28"/>
        </w:rPr>
        <w:t xml:space="preserve"> используется для ввода пароля.</w:t>
      </w:r>
    </w:p>
    <w:p w:rsidR="00596290" w:rsidRPr="00596290" w:rsidRDefault="00596290" w:rsidP="00596290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lastRenderedPageBreak/>
        <w:t xml:space="preserve">Для получения введенного пароля используется метод </w:t>
      </w:r>
      <w:r w:rsidRPr="00596290">
        <w:rPr>
          <w:rFonts w:ascii="Times New Roman" w:hAnsi="Times New Roman"/>
          <w:bCs/>
          <w:sz w:val="28"/>
          <w:szCs w:val="28"/>
        </w:rPr>
        <w:t>getPassword()</w:t>
      </w:r>
      <w:r w:rsidRPr="00596290">
        <w:rPr>
          <w:rFonts w:ascii="Times New Roman" w:hAnsi="Times New Roman"/>
          <w:sz w:val="28"/>
          <w:szCs w:val="28"/>
        </w:rPr>
        <w:t>, который возвращает массив символов.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Отличия:</w:t>
      </w:r>
    </w:p>
    <w:p w:rsidR="00596290" w:rsidRPr="00596290" w:rsidRDefault="00596290" w:rsidP="00596290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JPasswordField</w:t>
      </w:r>
      <w:r w:rsidRPr="00596290">
        <w:rPr>
          <w:rFonts w:ascii="Times New Roman" w:hAnsi="Times New Roman"/>
          <w:sz w:val="28"/>
          <w:szCs w:val="28"/>
        </w:rPr>
        <w:t xml:space="preserve"> скрывает введенный текст, отображая его в виде звездочек (или других символов), что важно для безопасности при вводе паролей.</w:t>
      </w:r>
    </w:p>
    <w:p w:rsidR="00596290" w:rsidRPr="00596290" w:rsidRDefault="00596290" w:rsidP="00596290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 и </w:t>
      </w: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 xml:space="preserve"> не скрывают текст и показывают все символы, которые вводит пользователь.</w:t>
      </w:r>
    </w:p>
    <w:p w:rsidR="00596290" w:rsidRPr="00596290" w:rsidRDefault="00596290" w:rsidP="0059629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b/>
          <w:bCs/>
          <w:sz w:val="28"/>
          <w:szCs w:val="28"/>
        </w:rPr>
        <w:t>4. Основные отличия между JTextField, JTextArea и JPasswordField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2467"/>
        <w:gridCol w:w="2675"/>
        <w:gridCol w:w="2465"/>
      </w:tblGrid>
      <w:tr w:rsidR="00596290" w:rsidRPr="00596290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JTextField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JTextArea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JPasswordField</w:t>
            </w:r>
          </w:p>
        </w:tc>
      </w:tr>
      <w:tr w:rsidR="00596290" w:rsidRPr="00596290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Количество строк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1 строка (однострочное поле)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Несколько строк (многострочное поле)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1 строка (однострочное поле, скрытое)</w:t>
            </w:r>
          </w:p>
        </w:tc>
      </w:tr>
      <w:tr w:rsidR="00596290" w:rsidRPr="00596290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Размер текста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Короткие строки (например, имя)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Длинные тексты (например, описание)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Пароль (скрытое поле)</w:t>
            </w:r>
          </w:p>
        </w:tc>
      </w:tr>
      <w:tr w:rsidR="00596290" w:rsidRPr="00596290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Поддержка прокрутки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Да, через JScrollPane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96290" w:rsidRPr="00596290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Использование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Для ввода коротких данных, например, имени пользователя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Для ввода длинных текстов (например, описания, комментариев)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Для ввода паролей</w:t>
            </w:r>
          </w:p>
        </w:tc>
      </w:tr>
      <w:tr w:rsidR="00596290" w:rsidRPr="00596290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bCs/>
                <w:sz w:val="28"/>
                <w:szCs w:val="28"/>
              </w:rPr>
              <w:t>Скрытие текста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6290" w:rsidRPr="00596290" w:rsidRDefault="00596290" w:rsidP="0059629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596290">
              <w:rPr>
                <w:rFonts w:ascii="Times New Roman" w:hAnsi="Times New Roman"/>
                <w:sz w:val="28"/>
                <w:szCs w:val="28"/>
              </w:rPr>
              <w:t>Да (скрывает вводимый текст, отображает символы)</w:t>
            </w:r>
          </w:p>
        </w:tc>
      </w:tr>
    </w:tbl>
    <w:p w:rsidR="00596290" w:rsidRPr="00596290" w:rsidRDefault="00596290" w:rsidP="0059629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96290">
        <w:rPr>
          <w:rFonts w:ascii="Times New Roman" w:eastAsia="Times New Roman" w:hAnsi="Times New Roman" w:cs="Arial Unicode MS"/>
          <w:sz w:val="28"/>
          <w:szCs w:val="28"/>
        </w:rPr>
        <w:t>Заключение</w:t>
      </w:r>
    </w:p>
    <w:p w:rsidR="00596290" w:rsidRPr="00596290" w:rsidRDefault="00596290" w:rsidP="00596290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JTextField</w:t>
      </w:r>
      <w:r w:rsidRPr="00596290">
        <w:rPr>
          <w:rFonts w:ascii="Times New Roman" w:hAnsi="Times New Roman"/>
          <w:sz w:val="28"/>
          <w:szCs w:val="28"/>
        </w:rPr>
        <w:t xml:space="preserve"> — это идеальный компонент для ввода коротких текстов, таких как имя пользователя, адрес, номер телефона и т.д.</w:t>
      </w:r>
    </w:p>
    <w:p w:rsidR="00596290" w:rsidRPr="00596290" w:rsidRDefault="00596290" w:rsidP="00596290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JTextArea</w:t>
      </w:r>
      <w:r w:rsidRPr="00596290">
        <w:rPr>
          <w:rFonts w:ascii="Times New Roman" w:hAnsi="Times New Roman"/>
          <w:sz w:val="28"/>
          <w:szCs w:val="28"/>
        </w:rPr>
        <w:t xml:space="preserve"> используется для ввода более длинных текстов, таких как сообщения, комментарии или описания.</w:t>
      </w:r>
    </w:p>
    <w:p w:rsidR="00596290" w:rsidRPr="00596290" w:rsidRDefault="00596290" w:rsidP="00596290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96290">
        <w:rPr>
          <w:rFonts w:ascii="Times New Roman" w:hAnsi="Times New Roman"/>
          <w:bCs/>
          <w:sz w:val="28"/>
          <w:szCs w:val="28"/>
        </w:rPr>
        <w:t>JPasswordField</w:t>
      </w:r>
      <w:r w:rsidRPr="00596290">
        <w:rPr>
          <w:rFonts w:ascii="Times New Roman" w:hAnsi="Times New Roman"/>
          <w:sz w:val="28"/>
          <w:szCs w:val="28"/>
        </w:rPr>
        <w:t xml:space="preserve"> скрывает текст, что делает его идеальным для ввода паролей и другой конфиденциальной информации.</w:t>
      </w:r>
    </w:p>
    <w:p w:rsidR="00291E9F" w:rsidRPr="00596290" w:rsidRDefault="00596290" w:rsidP="00596290">
      <w:pPr>
        <w:rPr>
          <w:sz w:val="28"/>
          <w:szCs w:val="28"/>
        </w:rPr>
      </w:pPr>
      <w:r w:rsidRPr="00596290">
        <w:rPr>
          <w:rFonts w:ascii="Times New Roman" w:hAnsi="Times New Roman"/>
          <w:sz w:val="28"/>
          <w:szCs w:val="28"/>
        </w:rPr>
        <w:t>Выбор между этими компонентами зависит от того, какой тип данных вам нужно получить от пользователя и как этот текст должен отображаться в интерфейсе.</w:t>
      </w:r>
      <w:bookmarkEnd w:id="0"/>
    </w:p>
    <w:sectPr w:rsidR="00291E9F" w:rsidRPr="0059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38"/>
    <w:rsid w:val="001E1038"/>
    <w:rsid w:val="00291E9F"/>
    <w:rsid w:val="0059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F35CC-67BF-463C-B721-A8E30A79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596290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596290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596290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596290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a4">
    <w:name w:val="Strong"/>
    <w:basedOn w:val="a1"/>
    <w:uiPriority w:val="99"/>
    <w:qFormat/>
    <w:rsid w:val="00596290"/>
    <w:rPr>
      <w:b/>
      <w:bCs/>
    </w:rPr>
  </w:style>
  <w:style w:type="character" w:customStyle="1" w:styleId="SourceText">
    <w:name w:val="Source Text"/>
    <w:uiPriority w:val="99"/>
    <w:rsid w:val="00596290"/>
    <w:rPr>
      <w:rFonts w:ascii="Liberation Mono" w:eastAsia="Times New Roman" w:hAnsi="Liberation Mono" w:cs="Liberation Mono"/>
    </w:rPr>
  </w:style>
  <w:style w:type="paragraph" w:customStyle="1" w:styleId="TableHeading">
    <w:name w:val="Table Heading"/>
    <w:basedOn w:val="TableContents"/>
    <w:uiPriority w:val="99"/>
    <w:rsid w:val="00596290"/>
    <w:pPr>
      <w:jc w:val="center"/>
    </w:pPr>
    <w:rPr>
      <w:b/>
      <w:bCs/>
    </w:rPr>
  </w:style>
  <w:style w:type="paragraph" w:customStyle="1" w:styleId="TableContents">
    <w:name w:val="Table Contents"/>
    <w:basedOn w:val="a"/>
    <w:uiPriority w:val="99"/>
    <w:rsid w:val="00596290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hAnsi="Liberation Serif"/>
      <w:sz w:val="24"/>
      <w:szCs w:val="24"/>
    </w:rPr>
  </w:style>
  <w:style w:type="paragraph" w:customStyle="1" w:styleId="PreformattedText">
    <w:name w:val="Preformatted Text"/>
    <w:basedOn w:val="a"/>
    <w:uiPriority w:val="99"/>
    <w:rsid w:val="00596290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596290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596290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2024-12-06T14:47:00Z</dcterms:created>
  <dcterms:modified xsi:type="dcterms:W3CDTF">2024-12-06T14:48:00Z</dcterms:modified>
</cp:coreProperties>
</file>