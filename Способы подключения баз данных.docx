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B63" w:rsidRPr="000E2B63" w:rsidRDefault="000E2B63" w:rsidP="000E2B63">
      <w:pPr>
        <w:numPr>
          <w:ilvl w:val="0"/>
          <w:numId w:val="1"/>
        </w:numPr>
        <w:tabs>
          <w:tab w:val="left" w:pos="1280"/>
          <w:tab w:val="left" w:pos="1840"/>
          <w:tab w:val="left" w:pos="2400"/>
          <w:tab w:val="left" w:pos="2960"/>
          <w:tab w:val="left" w:pos="3520"/>
          <w:tab w:val="left" w:pos="4080"/>
          <w:tab w:val="left" w:pos="4640"/>
          <w:tab w:val="left" w:pos="5200"/>
          <w:tab w:val="left" w:pos="5760"/>
          <w:tab w:val="left" w:pos="6320"/>
          <w:tab w:val="left" w:pos="6880"/>
          <w:tab w:val="left" w:pos="7440"/>
        </w:tabs>
        <w:autoSpaceDE w:val="0"/>
        <w:autoSpaceDN w:val="0"/>
        <w:adjustRightInd w:val="0"/>
        <w:ind w:left="1440"/>
        <w:contextualSpacing/>
        <w:rPr>
          <w:rFonts w:ascii="Liberation Serif" w:eastAsia="Times New Roman" w:hAnsi="Liberation Serif"/>
          <w:sz w:val="28"/>
          <w:szCs w:val="28"/>
        </w:rPr>
      </w:pPr>
      <w:bookmarkStart w:id="0" w:name="_GoBack"/>
      <w:r w:rsidRPr="000E2B63">
        <w:rPr>
          <w:rFonts w:ascii="Calibri" w:eastAsia="Times New Roman" w:hAnsi="Calibri" w:cs="Calibri"/>
          <w:sz w:val="28"/>
          <w:szCs w:val="28"/>
          <w:lang w:val="en-US"/>
        </w:rPr>
        <w:t>﻿﻿﻿</w:t>
      </w:r>
      <w:r w:rsidRPr="000E2B6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Способы подключения баз данных</w:t>
      </w:r>
    </w:p>
    <w:p w:rsidR="000E2B63" w:rsidRPr="000E2B63" w:rsidRDefault="000E2B63" w:rsidP="000E2B63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2B63">
        <w:rPr>
          <w:rFonts w:ascii="Times New Roman" w:eastAsia="Times New Roman" w:hAnsi="Times New Roman" w:cs="Times New Roman"/>
          <w:color w:val="000000"/>
          <w:sz w:val="28"/>
          <w:szCs w:val="28"/>
        </w:rPr>
        <w:t>одключение к базе данных в Java может осуществляться различными способами в зависимости от используемой технологии. Для обеспечения связи с базой данных чаще всего используются JDBC и JPA, а также различные фреймворки, такие как Spring Data JPA. Ниже представлены основные методы подключения к базам данных:</w:t>
      </w:r>
    </w:p>
    <w:p w:rsidR="000E2B63" w:rsidRPr="000E2B63" w:rsidRDefault="000E2B63" w:rsidP="000E2B63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0E2B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Использование JDBC</w:t>
      </w:r>
    </w:p>
    <w:p w:rsidR="000E2B63" w:rsidRPr="000E2B63" w:rsidRDefault="000E2B63" w:rsidP="000E2B63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2B63">
        <w:rPr>
          <w:rFonts w:ascii="Times New Roman" w:eastAsia="Times New Roman" w:hAnsi="Times New Roman" w:cs="Times New Roman"/>
          <w:color w:val="000000"/>
          <w:sz w:val="28"/>
          <w:szCs w:val="28"/>
        </w:rPr>
        <w:t>JDBC (Java Database Connectivity) предоставляет низкоуровневый API для взаимодействия с базами данных. Подключение к базе данных с использованием JDBC включает в себя следующие шаги:</w:t>
      </w:r>
    </w:p>
    <w:p w:rsidR="000E2B63" w:rsidRPr="000E2B63" w:rsidRDefault="000E2B63" w:rsidP="000E2B63">
      <w:pPr>
        <w:numPr>
          <w:ilvl w:val="0"/>
          <w:numId w:val="2"/>
        </w:numPr>
        <w:suppressAutoHyphens/>
        <w:autoSpaceDE w:val="0"/>
        <w:autoSpaceDN w:val="0"/>
        <w:adjustRightInd w:val="0"/>
        <w:spacing w:beforeAutospacing="1"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0E2B63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28"/>
          <w:lang w:eastAsia="zh-CN" w:bidi="hi-IN"/>
        </w:rPr>
        <w:t>Загрузка JDBC драйвера</w:t>
      </w:r>
      <w:r w:rsidRPr="000E2B63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: Для каждой базы данных требуется свой драйвер. Драйвер нужно загрузить и зарегистрировать перед установлением соединения.</w:t>
      </w:r>
    </w:p>
    <w:p w:rsidR="000E2B63" w:rsidRPr="000E2B63" w:rsidRDefault="000E2B63" w:rsidP="000E2B63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0E2B63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28"/>
          <w:lang w:eastAsia="zh-CN" w:bidi="hi-IN"/>
        </w:rPr>
        <w:t>Установление соединения</w:t>
      </w:r>
      <w:r w:rsidRPr="000E2B63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: С помощью класса </w:t>
      </w:r>
      <w:r w:rsidRPr="000E2B63">
        <w:rPr>
          <w:rFonts w:ascii="Times New Roman" w:eastAsia="Times New Roman" w:hAnsi="Times New Roman" w:cs="Courier New"/>
          <w:color w:val="000000"/>
          <w:kern w:val="1"/>
          <w:sz w:val="28"/>
          <w:szCs w:val="28"/>
          <w:lang w:eastAsia="zh-CN" w:bidi="hi-IN"/>
        </w:rPr>
        <w:t>DriverManager</w:t>
      </w:r>
      <w:r w:rsidRPr="000E2B63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 осуществляется соединение с базой данных, используя URL базы данных и учетные данные пользователя.</w:t>
      </w:r>
    </w:p>
    <w:p w:rsidR="000E2B63" w:rsidRPr="000E2B63" w:rsidRDefault="000E2B63" w:rsidP="000E2B63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0E2B63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28"/>
          <w:lang w:eastAsia="zh-CN" w:bidi="hi-IN"/>
        </w:rPr>
        <w:t>Создание Statement или PreparedStatement</w:t>
      </w:r>
      <w:r w:rsidRPr="000E2B63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: После установления соединения создаются объекты для выполнения SQL запросов.</w:t>
      </w:r>
    </w:p>
    <w:p w:rsidR="000E2B63" w:rsidRPr="000E2B63" w:rsidRDefault="000E2B63" w:rsidP="000E2B63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0E2B63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28"/>
          <w:lang w:eastAsia="zh-CN" w:bidi="hi-IN"/>
        </w:rPr>
        <w:t>Выполнение запросов</w:t>
      </w:r>
      <w:r w:rsidRPr="000E2B63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: С помощью методов </w:t>
      </w:r>
      <w:r w:rsidRPr="000E2B63">
        <w:rPr>
          <w:rFonts w:ascii="Times New Roman" w:eastAsia="Times New Roman" w:hAnsi="Times New Roman" w:cs="Courier New"/>
          <w:color w:val="000000"/>
          <w:kern w:val="1"/>
          <w:sz w:val="28"/>
          <w:szCs w:val="28"/>
          <w:lang w:eastAsia="zh-CN" w:bidi="hi-IN"/>
        </w:rPr>
        <w:t>executeQuery</w:t>
      </w:r>
      <w:r w:rsidRPr="000E2B63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, </w:t>
      </w:r>
      <w:r w:rsidRPr="000E2B63">
        <w:rPr>
          <w:rFonts w:ascii="Times New Roman" w:eastAsia="Times New Roman" w:hAnsi="Times New Roman" w:cs="Courier New"/>
          <w:color w:val="000000"/>
          <w:kern w:val="1"/>
          <w:sz w:val="28"/>
          <w:szCs w:val="28"/>
          <w:lang w:eastAsia="zh-CN" w:bidi="hi-IN"/>
        </w:rPr>
        <w:t>executeUpdate</w:t>
      </w:r>
      <w:r w:rsidRPr="000E2B63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 и </w:t>
      </w:r>
      <w:r w:rsidRPr="000E2B63">
        <w:rPr>
          <w:rFonts w:ascii="Times New Roman" w:eastAsia="Times New Roman" w:hAnsi="Times New Roman" w:cs="Courier New"/>
          <w:color w:val="000000"/>
          <w:kern w:val="1"/>
          <w:sz w:val="28"/>
          <w:szCs w:val="28"/>
          <w:lang w:eastAsia="zh-CN" w:bidi="hi-IN"/>
        </w:rPr>
        <w:t>execute</w:t>
      </w:r>
      <w:r w:rsidRPr="000E2B63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 осуществляется выполнение SQL команд.</w:t>
      </w:r>
    </w:p>
    <w:p w:rsidR="000E2B63" w:rsidRPr="000E2B63" w:rsidRDefault="000E2B63" w:rsidP="000E2B63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0E2B63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28"/>
          <w:lang w:eastAsia="zh-CN" w:bidi="hi-IN"/>
        </w:rPr>
        <w:t>Обработка ResultSet</w:t>
      </w:r>
      <w:r w:rsidRPr="000E2B63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: Результаты запросов обрабатываются через объект </w:t>
      </w:r>
      <w:r w:rsidRPr="000E2B63">
        <w:rPr>
          <w:rFonts w:ascii="Times New Roman" w:eastAsia="Times New Roman" w:hAnsi="Times New Roman" w:cs="Courier New"/>
          <w:color w:val="000000"/>
          <w:kern w:val="1"/>
          <w:sz w:val="28"/>
          <w:szCs w:val="28"/>
          <w:lang w:eastAsia="zh-CN" w:bidi="hi-IN"/>
        </w:rPr>
        <w:t>ResultSet</w:t>
      </w:r>
      <w:r w:rsidRPr="000E2B63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.</w:t>
      </w:r>
    </w:p>
    <w:p w:rsidR="000E2B63" w:rsidRPr="000E2B63" w:rsidRDefault="000E2B63" w:rsidP="000E2B63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afterAutospacing="1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0E2B63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28"/>
          <w:lang w:eastAsia="zh-CN" w:bidi="hi-IN"/>
        </w:rPr>
        <w:t>Закрытие соединения</w:t>
      </w:r>
      <w:r w:rsidRPr="000E2B63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: После выполнения всех необходимых операций соединение закрывается для освобождения ресурсов.</w:t>
      </w:r>
    </w:p>
    <w:p w:rsidR="000E2B63" w:rsidRPr="000E2B63" w:rsidRDefault="000E2B63" w:rsidP="000E2B63">
      <w:pPr>
        <w:suppressAutoHyphens/>
        <w:autoSpaceDE w:val="0"/>
        <w:autoSpaceDN w:val="0"/>
        <w:adjustRightInd w:val="0"/>
        <w:spacing w:beforeAutospacing="1" w:after="0" w:afterAutospacing="1" w:line="240" w:lineRule="auto"/>
        <w:ind w:left="360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0E2B63">
        <w:rPr>
          <w:rFonts w:ascii="Times New Roman" w:eastAsia="Times New Roman" w:hAnsi="Times New Roman" w:cs="Times New Roman"/>
          <w:color w:val="232323"/>
          <w:kern w:val="1"/>
          <w:sz w:val="28"/>
          <w:szCs w:val="28"/>
          <w:shd w:val="clear" w:color="auto" w:fill="F6F6F6"/>
          <w:lang w:eastAsia="zh-CN" w:bidi="hi-IN"/>
        </w:rPr>
        <w:t>Пример подключения может выглядеть так:</w:t>
      </w:r>
    </w:p>
    <w:p w:rsidR="000E2B63" w:rsidRPr="000E2B63" w:rsidRDefault="000E2B63" w:rsidP="000E2B63">
      <w:pPr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0E2B63">
        <w:rPr>
          <w:rFonts w:ascii="Times New Roman" w:eastAsia="Times New Roman" w:hAnsi="Times New Roman" w:cs="Courier New"/>
          <w:color w:val="000000"/>
          <w:sz w:val="28"/>
          <w:szCs w:val="28"/>
          <w:lang w:val="en-US"/>
        </w:rPr>
        <w:t>Connection dbConnection</w:t>
      </w:r>
      <w:r w:rsidRPr="000E2B63">
        <w:rPr>
          <w:rFonts w:ascii="Times New Roman" w:eastAsia="Times New Roman" w:hAnsi="Times New Roman" w:cs="Times New Roman"/>
          <w:color w:val="999999"/>
          <w:sz w:val="28"/>
          <w:szCs w:val="28"/>
          <w:lang w:val="en-US"/>
        </w:rPr>
        <w:t>;</w:t>
      </w:r>
    </w:p>
    <w:p w:rsidR="000E2B63" w:rsidRPr="000E2B63" w:rsidRDefault="000E2B63" w:rsidP="000E2B63">
      <w:pPr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0E2B63" w:rsidRPr="000E2B63" w:rsidRDefault="000E2B63" w:rsidP="000E2B63">
      <w:pPr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0E2B63">
        <w:rPr>
          <w:rFonts w:ascii="Times New Roman" w:eastAsia="Times New Roman" w:hAnsi="Times New Roman" w:cs="Times New Roman"/>
          <w:color w:val="0077AA"/>
          <w:sz w:val="28"/>
          <w:szCs w:val="28"/>
          <w:lang w:val="en-US"/>
        </w:rPr>
        <w:t>public</w:t>
      </w:r>
      <w:r w:rsidRPr="000E2B63">
        <w:rPr>
          <w:rFonts w:ascii="Times New Roman" w:eastAsia="Times New Roman" w:hAnsi="Times New Roman" w:cs="Courier New"/>
          <w:color w:val="000000"/>
          <w:sz w:val="28"/>
          <w:szCs w:val="28"/>
          <w:lang w:val="en-US"/>
        </w:rPr>
        <w:t xml:space="preserve"> Connection </w:t>
      </w:r>
      <w:r w:rsidRPr="000E2B63">
        <w:rPr>
          <w:rFonts w:ascii="Times New Roman" w:eastAsia="Times New Roman" w:hAnsi="Times New Roman" w:cs="Times New Roman"/>
          <w:color w:val="DD4A68"/>
          <w:sz w:val="28"/>
          <w:szCs w:val="28"/>
          <w:lang w:val="en-US"/>
        </w:rPr>
        <w:t>getDbConnection</w:t>
      </w:r>
      <w:r w:rsidRPr="000E2B63">
        <w:rPr>
          <w:rFonts w:ascii="Times New Roman" w:eastAsia="Times New Roman" w:hAnsi="Times New Roman" w:cs="Times New Roman"/>
          <w:color w:val="999999"/>
          <w:sz w:val="28"/>
          <w:szCs w:val="28"/>
          <w:lang w:val="en-US"/>
        </w:rPr>
        <w:t>()</w:t>
      </w:r>
      <w:r w:rsidRPr="000E2B63">
        <w:rPr>
          <w:rFonts w:ascii="Times New Roman" w:eastAsia="Times New Roman" w:hAnsi="Times New Roman" w:cs="Courier New"/>
          <w:color w:val="000000"/>
          <w:sz w:val="28"/>
          <w:szCs w:val="28"/>
          <w:lang w:val="en-US"/>
        </w:rPr>
        <w:t xml:space="preserve"> </w:t>
      </w:r>
      <w:r w:rsidRPr="000E2B63">
        <w:rPr>
          <w:rFonts w:ascii="Times New Roman" w:eastAsia="Times New Roman" w:hAnsi="Times New Roman" w:cs="Times New Roman"/>
          <w:color w:val="0077AA"/>
          <w:sz w:val="28"/>
          <w:szCs w:val="28"/>
          <w:lang w:val="en-US"/>
        </w:rPr>
        <w:t>throws</w:t>
      </w:r>
      <w:r w:rsidRPr="000E2B63">
        <w:rPr>
          <w:rFonts w:ascii="Times New Roman" w:eastAsia="Times New Roman" w:hAnsi="Times New Roman" w:cs="Courier New"/>
          <w:color w:val="000000"/>
          <w:sz w:val="28"/>
          <w:szCs w:val="28"/>
          <w:lang w:val="en-US"/>
        </w:rPr>
        <w:t xml:space="preserve"> ClassNotFoundException</w:t>
      </w:r>
      <w:r w:rsidRPr="000E2B63">
        <w:rPr>
          <w:rFonts w:ascii="Times New Roman" w:eastAsia="Times New Roman" w:hAnsi="Times New Roman" w:cs="Times New Roman"/>
          <w:color w:val="999999"/>
          <w:sz w:val="28"/>
          <w:szCs w:val="28"/>
          <w:lang w:val="en-US"/>
        </w:rPr>
        <w:t>,</w:t>
      </w:r>
      <w:r w:rsidRPr="000E2B63">
        <w:rPr>
          <w:rFonts w:ascii="Times New Roman" w:eastAsia="Times New Roman" w:hAnsi="Times New Roman" w:cs="Courier New"/>
          <w:color w:val="000000"/>
          <w:sz w:val="28"/>
          <w:szCs w:val="28"/>
          <w:lang w:val="en-US"/>
        </w:rPr>
        <w:t xml:space="preserve"> SQLException </w:t>
      </w:r>
      <w:r w:rsidRPr="000E2B63">
        <w:rPr>
          <w:rFonts w:ascii="Times New Roman" w:eastAsia="Times New Roman" w:hAnsi="Times New Roman" w:cs="Times New Roman"/>
          <w:color w:val="999999"/>
          <w:sz w:val="28"/>
          <w:szCs w:val="28"/>
          <w:lang w:val="en-US"/>
        </w:rPr>
        <w:t>{</w:t>
      </w:r>
    </w:p>
    <w:p w:rsidR="000E2B63" w:rsidRPr="000E2B63" w:rsidRDefault="000E2B63" w:rsidP="000E2B63">
      <w:pPr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0E2B63">
        <w:rPr>
          <w:rFonts w:ascii="Times New Roman" w:eastAsia="Times New Roman" w:hAnsi="Times New Roman" w:cs="Courier New"/>
          <w:color w:val="000000"/>
          <w:sz w:val="28"/>
          <w:szCs w:val="28"/>
          <w:lang w:val="en-US"/>
        </w:rPr>
        <w:tab/>
        <w:t xml:space="preserve">String connectionString </w:t>
      </w:r>
      <w:r w:rsidRPr="000E2B63">
        <w:rPr>
          <w:rFonts w:ascii="Times New Roman" w:eastAsia="Times New Roman" w:hAnsi="Times New Roman" w:cs="Times New Roman"/>
          <w:color w:val="A67F59"/>
          <w:sz w:val="28"/>
          <w:szCs w:val="28"/>
          <w:lang w:val="en-US"/>
        </w:rPr>
        <w:t>=</w:t>
      </w:r>
      <w:r w:rsidRPr="000E2B63">
        <w:rPr>
          <w:rFonts w:ascii="Times New Roman" w:eastAsia="Times New Roman" w:hAnsi="Times New Roman" w:cs="Courier New"/>
          <w:color w:val="000000"/>
          <w:sz w:val="28"/>
          <w:szCs w:val="28"/>
          <w:lang w:val="en-US"/>
        </w:rPr>
        <w:t xml:space="preserve"> </w:t>
      </w:r>
      <w:r w:rsidRPr="000E2B63">
        <w:rPr>
          <w:rFonts w:ascii="Times New Roman" w:eastAsia="Times New Roman" w:hAnsi="Times New Roman" w:cs="Times New Roman"/>
          <w:color w:val="669900"/>
          <w:sz w:val="28"/>
          <w:szCs w:val="28"/>
          <w:lang w:val="en-US"/>
        </w:rPr>
        <w:t>"jdbc:mysql://"</w:t>
      </w:r>
      <w:r w:rsidRPr="000E2B63">
        <w:rPr>
          <w:rFonts w:ascii="Times New Roman" w:eastAsia="Times New Roman" w:hAnsi="Times New Roman" w:cs="Courier New"/>
          <w:color w:val="000000"/>
          <w:sz w:val="28"/>
          <w:szCs w:val="28"/>
          <w:lang w:val="en-US"/>
        </w:rPr>
        <w:t xml:space="preserve"> </w:t>
      </w:r>
      <w:r w:rsidRPr="000E2B63">
        <w:rPr>
          <w:rFonts w:ascii="Times New Roman" w:eastAsia="Times New Roman" w:hAnsi="Times New Roman" w:cs="Times New Roman"/>
          <w:color w:val="A67F59"/>
          <w:sz w:val="28"/>
          <w:szCs w:val="28"/>
          <w:lang w:val="en-US"/>
        </w:rPr>
        <w:t>+</w:t>
      </w:r>
      <w:r w:rsidRPr="000E2B63">
        <w:rPr>
          <w:rFonts w:ascii="Times New Roman" w:eastAsia="Times New Roman" w:hAnsi="Times New Roman" w:cs="Courier New"/>
          <w:color w:val="000000"/>
          <w:sz w:val="28"/>
          <w:szCs w:val="28"/>
          <w:lang w:val="en-US"/>
        </w:rPr>
        <w:t xml:space="preserve"> dbHost </w:t>
      </w:r>
      <w:r w:rsidRPr="000E2B63">
        <w:rPr>
          <w:rFonts w:ascii="Times New Roman" w:eastAsia="Times New Roman" w:hAnsi="Times New Roman" w:cs="Times New Roman"/>
          <w:color w:val="A67F59"/>
          <w:sz w:val="28"/>
          <w:szCs w:val="28"/>
          <w:lang w:val="en-US"/>
        </w:rPr>
        <w:t>+</w:t>
      </w:r>
      <w:r w:rsidRPr="000E2B63">
        <w:rPr>
          <w:rFonts w:ascii="Times New Roman" w:eastAsia="Times New Roman" w:hAnsi="Times New Roman" w:cs="Courier New"/>
          <w:color w:val="000000"/>
          <w:sz w:val="28"/>
          <w:szCs w:val="28"/>
          <w:lang w:val="en-US"/>
        </w:rPr>
        <w:t xml:space="preserve"> </w:t>
      </w:r>
      <w:r w:rsidRPr="000E2B63">
        <w:rPr>
          <w:rFonts w:ascii="Times New Roman" w:eastAsia="Times New Roman" w:hAnsi="Times New Roman" w:cs="Times New Roman"/>
          <w:color w:val="669900"/>
          <w:sz w:val="28"/>
          <w:szCs w:val="28"/>
          <w:lang w:val="en-US"/>
        </w:rPr>
        <w:t>":"</w:t>
      </w:r>
      <w:r w:rsidRPr="000E2B63">
        <w:rPr>
          <w:rFonts w:ascii="Times New Roman" w:eastAsia="Times New Roman" w:hAnsi="Times New Roman" w:cs="Courier New"/>
          <w:color w:val="000000"/>
          <w:sz w:val="28"/>
          <w:szCs w:val="28"/>
          <w:lang w:val="en-US"/>
        </w:rPr>
        <w:t xml:space="preserve"> </w:t>
      </w:r>
      <w:r w:rsidRPr="000E2B63">
        <w:rPr>
          <w:rFonts w:ascii="Times New Roman" w:eastAsia="Times New Roman" w:hAnsi="Times New Roman" w:cs="Times New Roman"/>
          <w:color w:val="A67F59"/>
          <w:sz w:val="28"/>
          <w:szCs w:val="28"/>
          <w:lang w:val="en-US"/>
        </w:rPr>
        <w:t>+</w:t>
      </w:r>
      <w:r w:rsidRPr="000E2B63">
        <w:rPr>
          <w:rFonts w:ascii="Times New Roman" w:eastAsia="Times New Roman" w:hAnsi="Times New Roman" w:cs="Courier New"/>
          <w:color w:val="000000"/>
          <w:sz w:val="28"/>
          <w:szCs w:val="28"/>
          <w:lang w:val="en-US"/>
        </w:rPr>
        <w:t xml:space="preserve"> dbPort </w:t>
      </w:r>
      <w:r w:rsidRPr="000E2B63">
        <w:rPr>
          <w:rFonts w:ascii="Times New Roman" w:eastAsia="Times New Roman" w:hAnsi="Times New Roman" w:cs="Times New Roman"/>
          <w:color w:val="A67F59"/>
          <w:sz w:val="28"/>
          <w:szCs w:val="28"/>
          <w:lang w:val="en-US"/>
        </w:rPr>
        <w:t>+</w:t>
      </w:r>
      <w:r w:rsidRPr="000E2B63">
        <w:rPr>
          <w:rFonts w:ascii="Times New Roman" w:eastAsia="Times New Roman" w:hAnsi="Times New Roman" w:cs="Courier New"/>
          <w:color w:val="000000"/>
          <w:sz w:val="28"/>
          <w:szCs w:val="28"/>
          <w:lang w:val="en-US"/>
        </w:rPr>
        <w:t xml:space="preserve"> </w:t>
      </w:r>
      <w:r w:rsidRPr="000E2B63">
        <w:rPr>
          <w:rFonts w:ascii="Times New Roman" w:eastAsia="Times New Roman" w:hAnsi="Times New Roman" w:cs="Times New Roman"/>
          <w:color w:val="669900"/>
          <w:sz w:val="28"/>
          <w:szCs w:val="28"/>
          <w:lang w:val="en-US"/>
        </w:rPr>
        <w:t>"/"</w:t>
      </w:r>
      <w:r w:rsidRPr="000E2B63">
        <w:rPr>
          <w:rFonts w:ascii="Times New Roman" w:eastAsia="Times New Roman" w:hAnsi="Times New Roman" w:cs="Courier New"/>
          <w:color w:val="000000"/>
          <w:sz w:val="28"/>
          <w:szCs w:val="28"/>
          <w:lang w:val="en-US"/>
        </w:rPr>
        <w:t xml:space="preserve"> </w:t>
      </w:r>
      <w:r w:rsidRPr="000E2B63">
        <w:rPr>
          <w:rFonts w:ascii="Times New Roman" w:eastAsia="Times New Roman" w:hAnsi="Times New Roman" w:cs="Times New Roman"/>
          <w:color w:val="A67F59"/>
          <w:sz w:val="28"/>
          <w:szCs w:val="28"/>
          <w:lang w:val="en-US"/>
        </w:rPr>
        <w:t>+</w:t>
      </w:r>
      <w:r w:rsidRPr="000E2B63">
        <w:rPr>
          <w:rFonts w:ascii="Times New Roman" w:eastAsia="Times New Roman" w:hAnsi="Times New Roman" w:cs="Courier New"/>
          <w:color w:val="000000"/>
          <w:sz w:val="28"/>
          <w:szCs w:val="28"/>
          <w:lang w:val="en-US"/>
        </w:rPr>
        <w:t xml:space="preserve"> dbName</w:t>
      </w:r>
      <w:r w:rsidRPr="000E2B63">
        <w:rPr>
          <w:rFonts w:ascii="Times New Roman" w:eastAsia="Times New Roman" w:hAnsi="Times New Roman" w:cs="Times New Roman"/>
          <w:color w:val="999999"/>
          <w:sz w:val="28"/>
          <w:szCs w:val="28"/>
          <w:lang w:val="en-US"/>
        </w:rPr>
        <w:t>;</w:t>
      </w:r>
    </w:p>
    <w:p w:rsidR="000E2B63" w:rsidRPr="000E2B63" w:rsidRDefault="000E2B63" w:rsidP="000E2B63">
      <w:pPr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0E2B63" w:rsidRPr="000E2B63" w:rsidRDefault="000E2B63" w:rsidP="000E2B63">
      <w:pPr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0E2B63">
        <w:rPr>
          <w:rFonts w:ascii="Times New Roman" w:eastAsia="Times New Roman" w:hAnsi="Times New Roman" w:cs="Courier New"/>
          <w:color w:val="000000"/>
          <w:sz w:val="28"/>
          <w:szCs w:val="28"/>
          <w:lang w:val="en-US"/>
        </w:rPr>
        <w:tab/>
        <w:t>Class</w:t>
      </w:r>
      <w:r w:rsidRPr="000E2B63">
        <w:rPr>
          <w:rFonts w:ascii="Times New Roman" w:eastAsia="Times New Roman" w:hAnsi="Times New Roman" w:cs="Times New Roman"/>
          <w:color w:val="999999"/>
          <w:sz w:val="28"/>
          <w:szCs w:val="28"/>
          <w:lang w:val="en-US"/>
        </w:rPr>
        <w:t>.</w:t>
      </w:r>
      <w:r w:rsidRPr="000E2B63">
        <w:rPr>
          <w:rFonts w:ascii="Times New Roman" w:eastAsia="Times New Roman" w:hAnsi="Times New Roman" w:cs="Times New Roman"/>
          <w:color w:val="DD4A68"/>
          <w:sz w:val="28"/>
          <w:szCs w:val="28"/>
          <w:lang w:val="en-US"/>
        </w:rPr>
        <w:t>forName</w:t>
      </w:r>
      <w:r w:rsidRPr="000E2B63">
        <w:rPr>
          <w:rFonts w:ascii="Times New Roman" w:eastAsia="Times New Roman" w:hAnsi="Times New Roman" w:cs="Times New Roman"/>
          <w:color w:val="999999"/>
          <w:sz w:val="28"/>
          <w:szCs w:val="28"/>
          <w:lang w:val="en-US"/>
        </w:rPr>
        <w:t>(</w:t>
      </w:r>
      <w:r w:rsidRPr="000E2B63">
        <w:rPr>
          <w:rFonts w:ascii="Times New Roman" w:eastAsia="Times New Roman" w:hAnsi="Times New Roman" w:cs="Times New Roman"/>
          <w:color w:val="669900"/>
          <w:sz w:val="28"/>
          <w:szCs w:val="28"/>
          <w:lang w:val="en-US"/>
        </w:rPr>
        <w:t>"com.mysql.jdbc.Driver"</w:t>
      </w:r>
      <w:r w:rsidRPr="000E2B63">
        <w:rPr>
          <w:rFonts w:ascii="Times New Roman" w:eastAsia="Times New Roman" w:hAnsi="Times New Roman" w:cs="Times New Roman"/>
          <w:color w:val="999999"/>
          <w:sz w:val="28"/>
          <w:szCs w:val="28"/>
          <w:lang w:val="en-US"/>
        </w:rPr>
        <w:t>);</w:t>
      </w:r>
    </w:p>
    <w:p w:rsidR="000E2B63" w:rsidRPr="000E2B63" w:rsidRDefault="000E2B63" w:rsidP="000E2B63">
      <w:pPr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0E2B63" w:rsidRPr="000E2B63" w:rsidRDefault="000E2B63" w:rsidP="000E2B63">
      <w:pPr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0E2B63">
        <w:rPr>
          <w:rFonts w:ascii="Times New Roman" w:eastAsia="Times New Roman" w:hAnsi="Times New Roman" w:cs="Courier New"/>
          <w:color w:val="000000"/>
          <w:sz w:val="28"/>
          <w:szCs w:val="28"/>
          <w:lang w:val="en-US"/>
        </w:rPr>
        <w:tab/>
        <w:t xml:space="preserve">dbConnection </w:t>
      </w:r>
      <w:r w:rsidRPr="000E2B63">
        <w:rPr>
          <w:rFonts w:ascii="Times New Roman" w:eastAsia="Times New Roman" w:hAnsi="Times New Roman" w:cs="Times New Roman"/>
          <w:color w:val="A67F59"/>
          <w:sz w:val="28"/>
          <w:szCs w:val="28"/>
          <w:lang w:val="en-US"/>
        </w:rPr>
        <w:t>=</w:t>
      </w:r>
      <w:r w:rsidRPr="000E2B63">
        <w:rPr>
          <w:rFonts w:ascii="Times New Roman" w:eastAsia="Times New Roman" w:hAnsi="Times New Roman" w:cs="Courier New"/>
          <w:color w:val="000000"/>
          <w:sz w:val="28"/>
          <w:szCs w:val="28"/>
          <w:lang w:val="en-US"/>
        </w:rPr>
        <w:t xml:space="preserve"> DriverManager</w:t>
      </w:r>
      <w:r w:rsidRPr="000E2B63">
        <w:rPr>
          <w:rFonts w:ascii="Times New Roman" w:eastAsia="Times New Roman" w:hAnsi="Times New Roman" w:cs="Times New Roman"/>
          <w:color w:val="999999"/>
          <w:sz w:val="28"/>
          <w:szCs w:val="28"/>
          <w:lang w:val="en-US"/>
        </w:rPr>
        <w:t>.</w:t>
      </w:r>
      <w:r w:rsidRPr="000E2B63">
        <w:rPr>
          <w:rFonts w:ascii="Times New Roman" w:eastAsia="Times New Roman" w:hAnsi="Times New Roman" w:cs="Times New Roman"/>
          <w:color w:val="DD4A68"/>
          <w:sz w:val="28"/>
          <w:szCs w:val="28"/>
          <w:lang w:val="en-US"/>
        </w:rPr>
        <w:t>getConnection</w:t>
      </w:r>
      <w:r w:rsidRPr="000E2B63">
        <w:rPr>
          <w:rFonts w:ascii="Times New Roman" w:eastAsia="Times New Roman" w:hAnsi="Times New Roman" w:cs="Times New Roman"/>
          <w:color w:val="999999"/>
          <w:sz w:val="28"/>
          <w:szCs w:val="28"/>
          <w:lang w:val="en-US"/>
        </w:rPr>
        <w:t>(</w:t>
      </w:r>
      <w:r w:rsidRPr="000E2B63">
        <w:rPr>
          <w:rFonts w:ascii="Times New Roman" w:eastAsia="Times New Roman" w:hAnsi="Times New Roman" w:cs="Courier New"/>
          <w:color w:val="000000"/>
          <w:sz w:val="28"/>
          <w:szCs w:val="28"/>
          <w:lang w:val="en-US"/>
        </w:rPr>
        <w:t>connectionString</w:t>
      </w:r>
      <w:r w:rsidRPr="000E2B63">
        <w:rPr>
          <w:rFonts w:ascii="Times New Roman" w:eastAsia="Times New Roman" w:hAnsi="Times New Roman" w:cs="Times New Roman"/>
          <w:color w:val="999999"/>
          <w:sz w:val="28"/>
          <w:szCs w:val="28"/>
          <w:lang w:val="en-US"/>
        </w:rPr>
        <w:t>,</w:t>
      </w:r>
      <w:r w:rsidRPr="000E2B63">
        <w:rPr>
          <w:rFonts w:ascii="Times New Roman" w:eastAsia="Times New Roman" w:hAnsi="Times New Roman" w:cs="Courier New"/>
          <w:color w:val="000000"/>
          <w:sz w:val="28"/>
          <w:szCs w:val="28"/>
          <w:lang w:val="en-US"/>
        </w:rPr>
        <w:t xml:space="preserve"> dbUser</w:t>
      </w:r>
      <w:r w:rsidRPr="000E2B63">
        <w:rPr>
          <w:rFonts w:ascii="Times New Roman" w:eastAsia="Times New Roman" w:hAnsi="Times New Roman" w:cs="Times New Roman"/>
          <w:color w:val="999999"/>
          <w:sz w:val="28"/>
          <w:szCs w:val="28"/>
          <w:lang w:val="en-US"/>
        </w:rPr>
        <w:t>,</w:t>
      </w:r>
      <w:r w:rsidRPr="000E2B63">
        <w:rPr>
          <w:rFonts w:ascii="Times New Roman" w:eastAsia="Times New Roman" w:hAnsi="Times New Roman" w:cs="Courier New"/>
          <w:color w:val="000000"/>
          <w:sz w:val="28"/>
          <w:szCs w:val="28"/>
          <w:lang w:val="en-US"/>
        </w:rPr>
        <w:t xml:space="preserve"> dbPass</w:t>
      </w:r>
      <w:r w:rsidRPr="000E2B63">
        <w:rPr>
          <w:rFonts w:ascii="Times New Roman" w:eastAsia="Times New Roman" w:hAnsi="Times New Roman" w:cs="Times New Roman"/>
          <w:color w:val="999999"/>
          <w:sz w:val="28"/>
          <w:szCs w:val="28"/>
          <w:lang w:val="en-US"/>
        </w:rPr>
        <w:t>);</w:t>
      </w:r>
    </w:p>
    <w:p w:rsidR="000E2B63" w:rsidRPr="000E2B63" w:rsidRDefault="000E2B63" w:rsidP="000E2B63">
      <w:pPr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0E2B63" w:rsidRPr="000E2B63" w:rsidRDefault="000E2B63" w:rsidP="000E2B63">
      <w:pPr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0E2B63">
        <w:rPr>
          <w:rFonts w:ascii="Times New Roman" w:eastAsia="Times New Roman" w:hAnsi="Times New Roman" w:cs="Courier New"/>
          <w:color w:val="000000"/>
          <w:sz w:val="28"/>
          <w:szCs w:val="28"/>
          <w:lang w:val="en-US"/>
        </w:rPr>
        <w:tab/>
      </w:r>
      <w:r w:rsidRPr="000E2B63">
        <w:rPr>
          <w:rFonts w:ascii="Times New Roman" w:eastAsia="Times New Roman" w:hAnsi="Times New Roman" w:cs="Times New Roman"/>
          <w:color w:val="0077AA"/>
          <w:sz w:val="28"/>
          <w:szCs w:val="28"/>
          <w:lang w:val="en-US"/>
        </w:rPr>
        <w:t>return</w:t>
      </w:r>
      <w:r w:rsidRPr="000E2B63">
        <w:rPr>
          <w:rFonts w:ascii="Times New Roman" w:eastAsia="Times New Roman" w:hAnsi="Times New Roman" w:cs="Courier New"/>
          <w:color w:val="000000"/>
          <w:sz w:val="28"/>
          <w:szCs w:val="28"/>
          <w:lang w:val="en-US"/>
        </w:rPr>
        <w:t xml:space="preserve"> dbConnection</w:t>
      </w:r>
      <w:r w:rsidRPr="000E2B63">
        <w:rPr>
          <w:rFonts w:ascii="Times New Roman" w:eastAsia="Times New Roman" w:hAnsi="Times New Roman" w:cs="Times New Roman"/>
          <w:color w:val="999999"/>
          <w:sz w:val="28"/>
          <w:szCs w:val="28"/>
          <w:lang w:val="en-US"/>
        </w:rPr>
        <w:t>;</w:t>
      </w:r>
    </w:p>
    <w:p w:rsidR="000E2B63" w:rsidRPr="000E2B63" w:rsidRDefault="000E2B63" w:rsidP="000E2B63">
      <w:pPr>
        <w:pBdr>
          <w:top w:val="single" w:sz="6" w:space="12" w:color="C5BEB7"/>
          <w:left w:val="single" w:sz="6" w:space="12" w:color="C5BEB7"/>
          <w:bottom w:val="single" w:sz="6" w:space="12" w:color="C5BEB7"/>
          <w:right w:val="single" w:sz="6" w:space="12" w:color="C5BEB7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0E2B63">
        <w:rPr>
          <w:rFonts w:ascii="Times New Roman" w:eastAsia="Times New Roman" w:hAnsi="Times New Roman" w:cs="Times New Roman"/>
          <w:color w:val="999999"/>
          <w:sz w:val="28"/>
          <w:szCs w:val="28"/>
          <w:lang w:val="en-US"/>
        </w:rPr>
        <w:lastRenderedPageBreak/>
        <w:t>}</w:t>
      </w:r>
    </w:p>
    <w:p w:rsidR="000E2B63" w:rsidRPr="000E2B63" w:rsidRDefault="000E2B63" w:rsidP="000E2B63">
      <w:pPr>
        <w:suppressAutoHyphens/>
        <w:autoSpaceDE w:val="0"/>
        <w:autoSpaceDN w:val="0"/>
        <w:adjustRightInd w:val="0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</w:pPr>
    </w:p>
    <w:p w:rsidR="000E2B63" w:rsidRPr="000E2B63" w:rsidRDefault="000E2B63" w:rsidP="000E2B63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  <w:lang w:val="en-US"/>
        </w:rPr>
      </w:pPr>
      <w:r w:rsidRPr="000E2B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2. </w:t>
      </w:r>
      <w:r w:rsidRPr="000E2B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Использование</w:t>
      </w:r>
      <w:r w:rsidRPr="000E2B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JPA</w:t>
      </w:r>
    </w:p>
    <w:p w:rsidR="000E2B63" w:rsidRPr="000E2B63" w:rsidRDefault="000E2B63" w:rsidP="000E2B63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2B6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JPA (Java Persistence API) </w:t>
      </w:r>
      <w:r w:rsidRPr="000E2B63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представляет</w:t>
      </w:r>
      <w:r w:rsidRPr="000E2B6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E2B63">
        <w:rPr>
          <w:rFonts w:ascii="Times New Roman" w:eastAsia="Times New Roman" w:hAnsi="Times New Roman" w:cs="Times New Roman"/>
          <w:color w:val="000000"/>
          <w:sz w:val="28"/>
          <w:szCs w:val="28"/>
        </w:rPr>
        <w:t>собой</w:t>
      </w:r>
      <w:r w:rsidRPr="000E2B6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E2B63"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спецификацию</w:t>
      </w:r>
      <w:r w:rsidRPr="000E2B6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E2B63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0E2B6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ORM (Object-Relational Mapping) </w:t>
      </w:r>
      <w:r w:rsidRPr="000E2B63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0E2B6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Java. </w:t>
      </w:r>
      <w:r w:rsidRPr="000E2B63">
        <w:rPr>
          <w:rFonts w:ascii="Times New Roman" w:eastAsia="Times New Roman" w:hAnsi="Times New Roman" w:cs="Times New Roman"/>
          <w:color w:val="000000"/>
          <w:sz w:val="28"/>
          <w:szCs w:val="28"/>
        </w:rPr>
        <w:t>Она позволяет управлять реляционными данными через объектно-ориентированную модель. Основные шаги подключения:</w:t>
      </w:r>
    </w:p>
    <w:p w:rsidR="000E2B63" w:rsidRPr="000E2B63" w:rsidRDefault="000E2B63" w:rsidP="000E2B63">
      <w:pPr>
        <w:numPr>
          <w:ilvl w:val="0"/>
          <w:numId w:val="3"/>
        </w:numPr>
        <w:suppressAutoHyphens/>
        <w:autoSpaceDE w:val="0"/>
        <w:autoSpaceDN w:val="0"/>
        <w:adjustRightInd w:val="0"/>
        <w:spacing w:beforeAutospacing="1"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0E2B63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28"/>
          <w:lang w:eastAsia="zh-CN" w:bidi="hi-IN"/>
        </w:rPr>
        <w:t>Настройка persistence.xml</w:t>
      </w:r>
      <w:r w:rsidRPr="000E2B63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: Файл конфигурации, в котором описываются свойства подключения к базе данных, классы-сущности и другие параметры.</w:t>
      </w:r>
    </w:p>
    <w:p w:rsidR="000E2B63" w:rsidRPr="000E2B63" w:rsidRDefault="000E2B63" w:rsidP="000E2B63">
      <w:pPr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0E2B63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28"/>
          <w:lang w:eastAsia="zh-CN" w:bidi="hi-IN"/>
        </w:rPr>
        <w:t>Создание EntityManagerFactory и EntityManager</w:t>
      </w:r>
      <w:r w:rsidRPr="000E2B63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: </w:t>
      </w:r>
      <w:r w:rsidRPr="000E2B63">
        <w:rPr>
          <w:rFonts w:ascii="Times New Roman" w:eastAsia="Times New Roman" w:hAnsi="Times New Roman" w:cs="Courier New"/>
          <w:color w:val="000000"/>
          <w:kern w:val="1"/>
          <w:sz w:val="28"/>
          <w:szCs w:val="28"/>
          <w:lang w:eastAsia="zh-CN" w:bidi="hi-IN"/>
        </w:rPr>
        <w:t>EntityManager</w:t>
      </w:r>
      <w:r w:rsidRPr="000E2B63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 является основным интерфейсом, через который осуществляется взаимодействие с базой данных.</w:t>
      </w:r>
    </w:p>
    <w:p w:rsidR="000E2B63" w:rsidRPr="000E2B63" w:rsidRDefault="000E2B63" w:rsidP="000E2B63">
      <w:pPr>
        <w:numPr>
          <w:ilvl w:val="0"/>
          <w:numId w:val="3"/>
        </w:numPr>
        <w:suppressAutoHyphens/>
        <w:autoSpaceDE w:val="0"/>
        <w:autoSpaceDN w:val="0"/>
        <w:adjustRightInd w:val="0"/>
        <w:spacing w:after="0" w:afterAutospacing="1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0E2B63">
        <w:rPr>
          <w:rFonts w:ascii="Times New Roman" w:eastAsia="Times New Roman" w:hAnsi="Times New Roman" w:cs="Times New Roman"/>
          <w:b/>
          <w:bCs/>
          <w:color w:val="000000"/>
          <w:kern w:val="1"/>
          <w:sz w:val="28"/>
          <w:szCs w:val="28"/>
          <w:lang w:eastAsia="zh-CN" w:bidi="hi-IN"/>
        </w:rPr>
        <w:t>Транзакции и операции с данными</w:t>
      </w:r>
      <w:r w:rsidRPr="000E2B63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: Сущности могут быть сохранены, обновлены, удалены или извлечены через методы </w:t>
      </w:r>
      <w:r w:rsidRPr="000E2B63">
        <w:rPr>
          <w:rFonts w:ascii="Times New Roman" w:eastAsia="Times New Roman" w:hAnsi="Times New Roman" w:cs="Courier New"/>
          <w:color w:val="000000"/>
          <w:kern w:val="1"/>
          <w:sz w:val="28"/>
          <w:szCs w:val="28"/>
          <w:lang w:eastAsia="zh-CN" w:bidi="hi-IN"/>
        </w:rPr>
        <w:t>EntityManager</w:t>
      </w:r>
      <w:r w:rsidRPr="000E2B63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zh-CN" w:bidi="hi-IN"/>
        </w:rPr>
        <w:t>.</w:t>
      </w:r>
    </w:p>
    <w:bookmarkEnd w:id="0"/>
    <w:p w:rsidR="00291E9F" w:rsidRPr="000E2B63" w:rsidRDefault="00291E9F">
      <w:pPr>
        <w:rPr>
          <w:sz w:val="28"/>
          <w:szCs w:val="28"/>
        </w:rPr>
      </w:pPr>
    </w:p>
    <w:sectPr w:rsidR="00291E9F" w:rsidRPr="000E2B63" w:rsidSect="000E2B63"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Liberation Serif" w:hAnsi="Liberation Serif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Serif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Liberation Serif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Liberation Serif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Liberation Serif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Liberation Serif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Liberation Serif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Liberation Serif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Liberation Serif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Liberation Serif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Serif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Liberation Serif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Liberation Serif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Liberation Serif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Liberation Serif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Liberation Serif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Liberation Serif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Liberation Serif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Liberation Serif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Serif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Liberation Serif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Liberation Serif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Liberation Serif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Liberation Serif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Liberation Serif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Liberation Serif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Liberation Serif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9C3"/>
    <w:rsid w:val="000E2B63"/>
    <w:rsid w:val="001569C3"/>
    <w:rsid w:val="0029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04C8BA-6CEA-495B-96FF-1C1845CA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0"/>
    <w:link w:val="30"/>
    <w:uiPriority w:val="99"/>
    <w:qFormat/>
    <w:rsid w:val="000E2B63"/>
    <w:pPr>
      <w:keepNext/>
      <w:autoSpaceDE w:val="0"/>
      <w:autoSpaceDN w:val="0"/>
      <w:adjustRightInd w:val="0"/>
      <w:spacing w:before="140" w:after="120" w:line="240" w:lineRule="auto"/>
      <w:outlineLvl w:val="2"/>
    </w:pPr>
    <w:rPr>
      <w:rFonts w:ascii="Liberation Serif" w:eastAsia="Times New Roman" w:hAnsi="Liberation Serif" w:cs="Arial Unicode MS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9"/>
    <w:rsid w:val="000E2B63"/>
    <w:rPr>
      <w:rFonts w:ascii="Liberation Serif" w:eastAsia="Times New Roman" w:hAnsi="Liberation Serif" w:cs="Arial Unicode MS"/>
      <w:b/>
      <w:bCs/>
      <w:sz w:val="28"/>
      <w:szCs w:val="28"/>
    </w:rPr>
  </w:style>
  <w:style w:type="character" w:customStyle="1" w:styleId="token">
    <w:name w:val="token"/>
    <w:basedOn w:val="a1"/>
    <w:uiPriority w:val="99"/>
    <w:rsid w:val="000E2B63"/>
  </w:style>
  <w:style w:type="character" w:styleId="HTML">
    <w:name w:val="HTML Code"/>
    <w:basedOn w:val="a1"/>
    <w:uiPriority w:val="99"/>
    <w:rsid w:val="000E2B6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1"/>
    <w:uiPriority w:val="99"/>
    <w:rsid w:val="000E2B63"/>
  </w:style>
  <w:style w:type="character" w:styleId="a4">
    <w:name w:val="Strong"/>
    <w:basedOn w:val="a1"/>
    <w:uiPriority w:val="99"/>
    <w:qFormat/>
    <w:rsid w:val="000E2B63"/>
    <w:rPr>
      <w:b/>
      <w:bCs/>
    </w:rPr>
  </w:style>
  <w:style w:type="paragraph" w:styleId="HTML0">
    <w:name w:val="HTML Preformatted"/>
    <w:basedOn w:val="a"/>
    <w:link w:val="HTML1"/>
    <w:uiPriority w:val="99"/>
    <w:rsid w:val="000E2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0E2B63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99"/>
    <w:qFormat/>
    <w:rsid w:val="000E2B63"/>
    <w:pPr>
      <w:autoSpaceDE w:val="0"/>
      <w:autoSpaceDN w:val="0"/>
      <w:adjustRightInd w:val="0"/>
      <w:ind w:left="720"/>
      <w:contextualSpacing/>
    </w:pPr>
    <w:rPr>
      <w:rFonts w:ascii="Liberation Serif" w:eastAsia="Times New Roman" w:hAnsi="Liberation Serif"/>
    </w:rPr>
  </w:style>
  <w:style w:type="paragraph" w:styleId="a6">
    <w:name w:val="Normal (Web)"/>
    <w:basedOn w:val="a"/>
    <w:uiPriority w:val="99"/>
    <w:rsid w:val="000E2B63"/>
    <w:pPr>
      <w:autoSpaceDE w:val="0"/>
      <w:autoSpaceDN w:val="0"/>
      <w:adjustRightInd w:val="0"/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0">
    <w:name w:val="Body Text"/>
    <w:basedOn w:val="a"/>
    <w:link w:val="a7"/>
    <w:uiPriority w:val="99"/>
    <w:semiHidden/>
    <w:unhideWhenUsed/>
    <w:rsid w:val="000E2B63"/>
    <w:pPr>
      <w:spacing w:after="120"/>
    </w:pPr>
  </w:style>
  <w:style w:type="character" w:customStyle="1" w:styleId="a7">
    <w:name w:val="Основной текст Знак"/>
    <w:basedOn w:val="a1"/>
    <w:link w:val="a0"/>
    <w:uiPriority w:val="99"/>
    <w:semiHidden/>
    <w:rsid w:val="000E2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2024-12-06T15:07:00Z</dcterms:created>
  <dcterms:modified xsi:type="dcterms:W3CDTF">2024-12-06T15:08:00Z</dcterms:modified>
</cp:coreProperties>
</file>