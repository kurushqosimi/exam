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1C9" w:rsidRPr="00D351C9" w:rsidRDefault="00D351C9" w:rsidP="00D351C9">
      <w:p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D351C9">
        <w:rPr>
          <w:rFonts w:ascii="Times New Roman" w:eastAsia="Times New Roman" w:hAnsi="Times New Roman" w:cs="Arial Unicode MS"/>
          <w:b/>
          <w:bCs/>
          <w:kern w:val="1"/>
          <w:sz w:val="28"/>
          <w:szCs w:val="28"/>
          <w:lang w:eastAsia="zh-CN" w:bidi="hi-IN"/>
        </w:rPr>
        <w:t>1.Примитивные типы данных</w:t>
      </w:r>
      <w:r w:rsidRPr="00D351C9">
        <w:rPr>
          <w:rFonts w:ascii="Times New Roman" w:eastAsia="Times New Roman" w:hAnsi="Times New Roman" w:cs="Arial Unicode MS"/>
          <w:kern w:val="1"/>
          <w:sz w:val="28"/>
          <w:szCs w:val="28"/>
          <w:lang w:eastAsia="zh-CN" w:bidi="hi-IN"/>
        </w:rPr>
        <w:br/>
      </w:r>
      <w:r w:rsidRPr="00D351C9">
        <w:rPr>
          <w:rFonts w:ascii="Times New Roman" w:eastAsia="Times New Roman" w:hAnsi="Times New Roman" w:cs="Arial Unicode MS"/>
          <w:color w:val="C9211E"/>
          <w:kern w:val="1"/>
          <w:sz w:val="28"/>
          <w:szCs w:val="28"/>
          <w:lang w:eastAsia="zh-CN" w:bidi="hi-IN"/>
        </w:rPr>
        <w:t xml:space="preserve"> </w:t>
      </w:r>
      <w:r w:rsidRPr="00D351C9">
        <w:rPr>
          <w:rFonts w:ascii="Times New Roman" w:eastAsia="Times New Roman" w:hAnsi="Times New Roman" w:cs="Arial Unicode MS"/>
          <w:color w:val="000000"/>
          <w:kern w:val="1"/>
          <w:sz w:val="28"/>
          <w:szCs w:val="28"/>
          <w:lang w:eastAsia="zh-CN" w:bidi="hi-IN"/>
        </w:rPr>
        <w:t xml:space="preserve">Язык Java является языком программирования со строгой типизацией, действительно часть безопастности и устойчивости к ошибкам Java исходит из этого факта в языке Java используются 8 простых или элементарных типов данных, такие как: byte, short, int, long, float, double, char, boolean. Эти типы в свою очередь подразделяются на целые числа, числа с плавающей точкой, символы и логические  </w:t>
      </w:r>
    </w:p>
    <w:p w:rsidR="00D351C9" w:rsidRPr="00D351C9" w:rsidRDefault="00D351C9" w:rsidP="00D351C9">
      <w:pPr>
        <w:tabs>
          <w:tab w:val="left" w:pos="7920"/>
        </w:tabs>
        <w:suppressAutoHyphens/>
        <w:autoSpaceDE w:val="0"/>
        <w:autoSpaceDN w:val="0"/>
        <w:adjustRightInd w:val="0"/>
        <w:spacing w:after="0" w:line="256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D351C9">
        <w:rPr>
          <w:rFonts w:ascii="Times New Roman" w:eastAsia="Times New Roman" w:hAnsi="Times New Roman" w:cs="Arial Unicode MS"/>
          <w:b/>
          <w:bCs/>
          <w:color w:val="000000"/>
          <w:kern w:val="1"/>
          <w:sz w:val="28"/>
          <w:szCs w:val="28"/>
          <w:lang w:eastAsia="zh-CN" w:bidi="hi-IN"/>
        </w:rPr>
        <w:t xml:space="preserve"> 1.byte </w:t>
      </w:r>
      <w:r w:rsidRPr="00D351C9">
        <w:rPr>
          <w:rFonts w:ascii="Times New Roman" w:eastAsia="Times New Roman" w:hAnsi="Times New Roman" w:cs="Arial Unicode MS"/>
          <w:color w:val="000000"/>
          <w:kern w:val="1"/>
          <w:sz w:val="28"/>
          <w:szCs w:val="28"/>
          <w:lang w:eastAsia="zh-CN" w:bidi="hi-IN"/>
        </w:rPr>
        <w:t xml:space="preserve">    8      -128..127</w:t>
      </w:r>
    </w:p>
    <w:p w:rsidR="00D351C9" w:rsidRPr="00D351C9" w:rsidRDefault="00D351C9" w:rsidP="00D351C9">
      <w:pPr>
        <w:tabs>
          <w:tab w:val="left" w:pos="7920"/>
        </w:tabs>
        <w:autoSpaceDE w:val="0"/>
        <w:autoSpaceDN w:val="0"/>
        <w:adjustRightInd w:val="0"/>
        <w:spacing w:after="140" w:line="256" w:lineRule="auto"/>
        <w:rPr>
          <w:rFonts w:ascii="Liberation Serif" w:hAnsi="Liberation Serif"/>
          <w:sz w:val="28"/>
          <w:szCs w:val="28"/>
        </w:rPr>
      </w:pPr>
      <w:r w:rsidRPr="00D351C9">
        <w:rPr>
          <w:rFonts w:ascii="Times New Roman" w:hAnsi="Times New Roman"/>
          <w:color w:val="000000"/>
          <w:sz w:val="28"/>
          <w:szCs w:val="28"/>
        </w:rPr>
        <w:t xml:space="preserve">             Размер: 1 байт (8 бит).</w:t>
      </w:r>
    </w:p>
    <w:p w:rsidR="00D351C9" w:rsidRPr="00D351C9" w:rsidRDefault="00D351C9" w:rsidP="00D351C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D351C9">
        <w:rPr>
          <w:rFonts w:ascii="Times New Roman" w:hAnsi="Times New Roman"/>
          <w:sz w:val="28"/>
          <w:szCs w:val="28"/>
        </w:rPr>
        <w:t>Диапазон: от -128 до 127.</w:t>
      </w:r>
    </w:p>
    <w:p w:rsidR="00D351C9" w:rsidRPr="00D351C9" w:rsidRDefault="00D351C9" w:rsidP="00D351C9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D351C9">
        <w:rPr>
          <w:rFonts w:ascii="Times New Roman" w:hAnsi="Times New Roman"/>
          <w:sz w:val="28"/>
          <w:szCs w:val="28"/>
        </w:rPr>
        <w:t>Используется для хранения небольших целых чисел.</w:t>
      </w:r>
    </w:p>
    <w:p w:rsidR="00D351C9" w:rsidRPr="00D351C9" w:rsidRDefault="00D351C9" w:rsidP="00D351C9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D351C9">
        <w:rPr>
          <w:rFonts w:ascii="Times New Roman" w:hAnsi="Times New Roman"/>
          <w:sz w:val="28"/>
          <w:szCs w:val="28"/>
        </w:rPr>
        <w:t xml:space="preserve">Пример: </w:t>
      </w:r>
      <w:r w:rsidRPr="00D351C9">
        <w:rPr>
          <w:rFonts w:ascii="Times New Roman" w:hAnsi="Times New Roman" w:cs="Liberation Mono"/>
          <w:sz w:val="28"/>
          <w:szCs w:val="28"/>
        </w:rPr>
        <w:t>byte a = 100;</w:t>
      </w:r>
      <w:bookmarkStart w:id="0" w:name="_GoBack"/>
      <w:bookmarkEnd w:id="0"/>
    </w:p>
    <w:p w:rsidR="00D351C9" w:rsidRPr="00D351C9" w:rsidRDefault="00D351C9" w:rsidP="00D351C9">
      <w:pPr>
        <w:tabs>
          <w:tab w:val="left" w:pos="7920"/>
        </w:tabs>
        <w:suppressAutoHyphens/>
        <w:autoSpaceDE w:val="0"/>
        <w:autoSpaceDN w:val="0"/>
        <w:adjustRightInd w:val="0"/>
        <w:spacing w:after="0" w:line="256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D351C9">
        <w:rPr>
          <w:rFonts w:ascii="Times New Roman" w:eastAsia="Times New Roman" w:hAnsi="Times New Roman" w:cs="Arial Unicode MS"/>
          <w:b/>
          <w:bCs/>
          <w:color w:val="000000"/>
          <w:kern w:val="1"/>
          <w:sz w:val="28"/>
          <w:szCs w:val="28"/>
          <w:lang w:eastAsia="zh-CN" w:bidi="hi-IN"/>
        </w:rPr>
        <w:t xml:space="preserve"> 2.short  </w:t>
      </w:r>
      <w:r w:rsidRPr="00D351C9">
        <w:rPr>
          <w:rFonts w:ascii="Times New Roman" w:eastAsia="Times New Roman" w:hAnsi="Times New Roman" w:cs="Arial Unicode MS"/>
          <w:color w:val="000000"/>
          <w:kern w:val="1"/>
          <w:sz w:val="28"/>
          <w:szCs w:val="28"/>
          <w:lang w:eastAsia="zh-CN" w:bidi="hi-IN"/>
        </w:rPr>
        <w:t xml:space="preserve">  16    -32768..32767</w:t>
      </w:r>
    </w:p>
    <w:p w:rsidR="00D351C9" w:rsidRPr="00D351C9" w:rsidRDefault="00D351C9" w:rsidP="00D351C9">
      <w:pPr>
        <w:tabs>
          <w:tab w:val="left" w:pos="8640"/>
        </w:tabs>
        <w:suppressAutoHyphens/>
        <w:autoSpaceDE w:val="0"/>
        <w:autoSpaceDN w:val="0"/>
        <w:adjustRightInd w:val="0"/>
        <w:spacing w:after="0" w:line="256" w:lineRule="auto"/>
        <w:ind w:left="720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D351C9">
        <w:rPr>
          <w:rFonts w:ascii="Times New Roman" w:eastAsia="Times New Roman" w:hAnsi="Times New Roman" w:cs="Arial Unicode MS"/>
          <w:color w:val="000000"/>
          <w:kern w:val="1"/>
          <w:sz w:val="28"/>
          <w:szCs w:val="28"/>
          <w:lang w:eastAsia="zh-CN" w:bidi="hi-IN"/>
        </w:rPr>
        <w:t xml:space="preserve"> Размер: 2 байта (16 бит).</w:t>
      </w:r>
    </w:p>
    <w:p w:rsidR="00D351C9" w:rsidRPr="00D351C9" w:rsidRDefault="00D351C9" w:rsidP="00D351C9">
      <w:pPr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D351C9">
        <w:rPr>
          <w:rFonts w:ascii="Times New Roman" w:hAnsi="Times New Roman"/>
          <w:sz w:val="28"/>
          <w:szCs w:val="28"/>
        </w:rPr>
        <w:t>Диапазон: от -32,768 до 32,767.</w:t>
      </w:r>
    </w:p>
    <w:p w:rsidR="00D351C9" w:rsidRPr="00D351C9" w:rsidRDefault="00D351C9" w:rsidP="00D351C9">
      <w:pPr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D351C9">
        <w:rPr>
          <w:rFonts w:ascii="Times New Roman" w:hAnsi="Times New Roman"/>
          <w:sz w:val="28"/>
          <w:szCs w:val="28"/>
        </w:rPr>
        <w:t xml:space="preserve">Используется для хранения целых чисел, когда требуется меньше памяти, чем для типа </w:t>
      </w:r>
      <w:r w:rsidRPr="00D351C9">
        <w:rPr>
          <w:rFonts w:ascii="Times New Roman" w:hAnsi="Times New Roman" w:cs="Liberation Mono"/>
          <w:sz w:val="28"/>
          <w:szCs w:val="28"/>
        </w:rPr>
        <w:t>int</w:t>
      </w:r>
      <w:r w:rsidRPr="00D351C9">
        <w:rPr>
          <w:rFonts w:ascii="Times New Roman" w:hAnsi="Times New Roman"/>
          <w:sz w:val="28"/>
          <w:szCs w:val="28"/>
        </w:rPr>
        <w:t>.</w:t>
      </w:r>
    </w:p>
    <w:p w:rsidR="00D351C9" w:rsidRPr="00D351C9" w:rsidRDefault="00D351C9" w:rsidP="00D351C9">
      <w:pPr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D351C9">
        <w:rPr>
          <w:rFonts w:ascii="Times New Roman" w:hAnsi="Times New Roman"/>
          <w:sz w:val="28"/>
          <w:szCs w:val="28"/>
        </w:rPr>
        <w:t xml:space="preserve">Пример: </w:t>
      </w:r>
      <w:r w:rsidRPr="00D351C9">
        <w:rPr>
          <w:rFonts w:ascii="Times New Roman" w:hAnsi="Times New Roman" w:cs="Liberation Mono"/>
          <w:sz w:val="28"/>
          <w:szCs w:val="28"/>
        </w:rPr>
        <w:t>short b = 10000;</w:t>
      </w:r>
    </w:p>
    <w:p w:rsidR="00D351C9" w:rsidRPr="00D351C9" w:rsidRDefault="00D351C9" w:rsidP="00D351C9">
      <w:pPr>
        <w:tabs>
          <w:tab w:val="left" w:pos="7920"/>
        </w:tabs>
        <w:suppressAutoHyphens/>
        <w:autoSpaceDE w:val="0"/>
        <w:autoSpaceDN w:val="0"/>
        <w:adjustRightInd w:val="0"/>
        <w:spacing w:after="0" w:line="256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D351C9">
        <w:rPr>
          <w:rFonts w:ascii="Times New Roman" w:eastAsia="Times New Roman" w:hAnsi="Times New Roman" w:cs="Arial Unicode MS"/>
          <w:b/>
          <w:bCs/>
          <w:color w:val="000000"/>
          <w:kern w:val="1"/>
          <w:sz w:val="28"/>
          <w:szCs w:val="28"/>
          <w:lang w:eastAsia="zh-CN" w:bidi="hi-IN"/>
        </w:rPr>
        <w:t xml:space="preserve">3. int  </w:t>
      </w:r>
      <w:r w:rsidRPr="00D351C9">
        <w:rPr>
          <w:rFonts w:ascii="Times New Roman" w:eastAsia="Times New Roman" w:hAnsi="Times New Roman" w:cs="Arial Unicode MS"/>
          <w:color w:val="000000"/>
          <w:kern w:val="1"/>
          <w:sz w:val="28"/>
          <w:szCs w:val="28"/>
          <w:lang w:eastAsia="zh-CN" w:bidi="hi-IN"/>
        </w:rPr>
        <w:t xml:space="preserve">      32      -2147483648..2147483647</w:t>
      </w:r>
    </w:p>
    <w:p w:rsidR="00D351C9" w:rsidRPr="00D351C9" w:rsidRDefault="00D351C9" w:rsidP="00D351C9">
      <w:pPr>
        <w:tabs>
          <w:tab w:val="left" w:pos="7920"/>
        </w:tabs>
        <w:autoSpaceDE w:val="0"/>
        <w:autoSpaceDN w:val="0"/>
        <w:adjustRightInd w:val="0"/>
        <w:spacing w:after="140" w:line="256" w:lineRule="auto"/>
        <w:rPr>
          <w:rFonts w:ascii="Liberation Serif" w:hAnsi="Liberation Serif"/>
          <w:sz w:val="28"/>
          <w:szCs w:val="28"/>
        </w:rPr>
      </w:pPr>
      <w:r w:rsidRPr="00D351C9">
        <w:rPr>
          <w:rFonts w:ascii="Times New Roman" w:hAnsi="Times New Roman"/>
          <w:color w:val="000000"/>
          <w:sz w:val="28"/>
          <w:szCs w:val="28"/>
        </w:rPr>
        <w:t xml:space="preserve">             Размер: 4 байта (32 бита).</w:t>
      </w:r>
    </w:p>
    <w:p w:rsidR="00D351C9" w:rsidRPr="00D351C9" w:rsidRDefault="00D351C9" w:rsidP="00D351C9">
      <w:pPr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D351C9">
        <w:rPr>
          <w:rFonts w:ascii="Times New Roman" w:hAnsi="Times New Roman"/>
          <w:sz w:val="28"/>
          <w:szCs w:val="28"/>
        </w:rPr>
        <w:t>Диапазон: от -2,147,483,648 до 2,147,483,647.</w:t>
      </w:r>
    </w:p>
    <w:p w:rsidR="00D351C9" w:rsidRPr="00D351C9" w:rsidRDefault="00D351C9" w:rsidP="00D351C9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D351C9">
        <w:rPr>
          <w:rFonts w:ascii="Times New Roman" w:hAnsi="Times New Roman"/>
          <w:sz w:val="28"/>
          <w:szCs w:val="28"/>
        </w:rPr>
        <w:t>Стандартный тип для хранения целых чисел.</w:t>
      </w:r>
    </w:p>
    <w:p w:rsidR="00D351C9" w:rsidRPr="00D351C9" w:rsidRDefault="00D351C9" w:rsidP="00D351C9">
      <w:pPr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D351C9">
        <w:rPr>
          <w:rFonts w:ascii="Times New Roman" w:hAnsi="Times New Roman"/>
          <w:sz w:val="28"/>
          <w:szCs w:val="28"/>
        </w:rPr>
        <w:t xml:space="preserve">Пример: </w:t>
      </w:r>
      <w:r w:rsidRPr="00D351C9">
        <w:rPr>
          <w:rFonts w:ascii="Times New Roman" w:hAnsi="Times New Roman" w:cs="Liberation Mono"/>
          <w:sz w:val="28"/>
          <w:szCs w:val="28"/>
        </w:rPr>
        <w:t>int c = 100000;</w:t>
      </w:r>
    </w:p>
    <w:p w:rsidR="00D351C9" w:rsidRPr="00D351C9" w:rsidRDefault="00D351C9" w:rsidP="00D351C9">
      <w:pPr>
        <w:tabs>
          <w:tab w:val="left" w:pos="7920"/>
        </w:tabs>
        <w:suppressAutoHyphens/>
        <w:autoSpaceDE w:val="0"/>
        <w:autoSpaceDN w:val="0"/>
        <w:adjustRightInd w:val="0"/>
        <w:spacing w:after="0" w:line="256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D351C9">
        <w:rPr>
          <w:rFonts w:ascii="Times New Roman" w:eastAsia="Times New Roman" w:hAnsi="Times New Roman" w:cs="Arial Unicode MS"/>
          <w:b/>
          <w:bCs/>
          <w:color w:val="000000"/>
          <w:kern w:val="1"/>
          <w:sz w:val="28"/>
          <w:szCs w:val="28"/>
          <w:lang w:eastAsia="zh-CN" w:bidi="hi-IN"/>
        </w:rPr>
        <w:t xml:space="preserve"> 4.long  </w:t>
      </w:r>
      <w:r w:rsidRPr="00D351C9">
        <w:rPr>
          <w:rFonts w:ascii="Times New Roman" w:eastAsia="Times New Roman" w:hAnsi="Times New Roman" w:cs="Arial Unicode MS"/>
          <w:color w:val="000000"/>
          <w:kern w:val="1"/>
          <w:sz w:val="28"/>
          <w:szCs w:val="28"/>
          <w:lang w:eastAsia="zh-CN" w:bidi="hi-IN"/>
        </w:rPr>
        <w:t xml:space="preserve">   64      -9223372036854775808..9223372036854775807</w:t>
      </w:r>
    </w:p>
    <w:p w:rsidR="00D351C9" w:rsidRPr="00D351C9" w:rsidRDefault="00D351C9" w:rsidP="00D351C9">
      <w:pPr>
        <w:tabs>
          <w:tab w:val="left" w:pos="7920"/>
        </w:tabs>
        <w:autoSpaceDE w:val="0"/>
        <w:autoSpaceDN w:val="0"/>
        <w:adjustRightInd w:val="0"/>
        <w:spacing w:after="140" w:line="256" w:lineRule="auto"/>
        <w:rPr>
          <w:rFonts w:ascii="Liberation Serif" w:hAnsi="Liberation Serif"/>
          <w:sz w:val="28"/>
          <w:szCs w:val="28"/>
        </w:rPr>
      </w:pPr>
      <w:r w:rsidRPr="00D351C9">
        <w:rPr>
          <w:rFonts w:ascii="Times New Roman" w:hAnsi="Times New Roman"/>
          <w:color w:val="000000"/>
          <w:sz w:val="28"/>
          <w:szCs w:val="28"/>
        </w:rPr>
        <w:t xml:space="preserve">              Размер: 8 байт (64 бита).</w:t>
      </w:r>
    </w:p>
    <w:p w:rsidR="00D351C9" w:rsidRPr="00D351C9" w:rsidRDefault="00D351C9" w:rsidP="00D351C9">
      <w:pPr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D351C9">
        <w:rPr>
          <w:rFonts w:ascii="Times New Roman" w:hAnsi="Times New Roman"/>
          <w:sz w:val="28"/>
          <w:szCs w:val="28"/>
        </w:rPr>
        <w:t>Диапазон: от -9,223,372,036,854,775,808 до 9,223,372,036,854,775,807.</w:t>
      </w:r>
    </w:p>
    <w:p w:rsidR="00D351C9" w:rsidRPr="00D351C9" w:rsidRDefault="00D351C9" w:rsidP="00D351C9">
      <w:pPr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D351C9">
        <w:rPr>
          <w:rFonts w:ascii="Times New Roman" w:hAnsi="Times New Roman"/>
          <w:sz w:val="28"/>
          <w:szCs w:val="28"/>
        </w:rPr>
        <w:t>Используется для хранения больших целых чисел.</w:t>
      </w:r>
    </w:p>
    <w:p w:rsidR="00D351C9" w:rsidRPr="00D351C9" w:rsidRDefault="00D351C9" w:rsidP="00D351C9">
      <w:pPr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D351C9">
        <w:rPr>
          <w:rFonts w:ascii="Times New Roman" w:hAnsi="Times New Roman"/>
          <w:sz w:val="28"/>
          <w:szCs w:val="28"/>
        </w:rPr>
        <w:t xml:space="preserve">Пример: </w:t>
      </w:r>
      <w:r w:rsidRPr="00D351C9">
        <w:rPr>
          <w:rFonts w:ascii="Times New Roman" w:hAnsi="Times New Roman" w:cs="Liberation Mono"/>
          <w:sz w:val="28"/>
          <w:szCs w:val="28"/>
        </w:rPr>
        <w:t>long d = 10000000000L;</w:t>
      </w:r>
      <w:r w:rsidRPr="00D351C9">
        <w:rPr>
          <w:rFonts w:ascii="Times New Roman" w:hAnsi="Times New Roman"/>
          <w:sz w:val="28"/>
          <w:szCs w:val="28"/>
        </w:rPr>
        <w:t xml:space="preserve"> (буква </w:t>
      </w:r>
      <w:r w:rsidRPr="00D351C9">
        <w:rPr>
          <w:rFonts w:ascii="Times New Roman" w:hAnsi="Times New Roman" w:cs="Liberation Mono"/>
          <w:sz w:val="28"/>
          <w:szCs w:val="28"/>
        </w:rPr>
        <w:t>L</w:t>
      </w:r>
      <w:r w:rsidRPr="00D351C9">
        <w:rPr>
          <w:rFonts w:ascii="Times New Roman" w:hAnsi="Times New Roman"/>
          <w:sz w:val="28"/>
          <w:szCs w:val="28"/>
        </w:rPr>
        <w:t xml:space="preserve"> в конце указывает на то, что это значение типа </w:t>
      </w:r>
      <w:r w:rsidRPr="00D351C9">
        <w:rPr>
          <w:rFonts w:ascii="Times New Roman" w:hAnsi="Times New Roman" w:cs="Liberation Mono"/>
          <w:sz w:val="28"/>
          <w:szCs w:val="28"/>
        </w:rPr>
        <w:t>long</w:t>
      </w:r>
      <w:r w:rsidRPr="00D351C9">
        <w:rPr>
          <w:rFonts w:ascii="Times New Roman" w:hAnsi="Times New Roman"/>
          <w:sz w:val="28"/>
          <w:szCs w:val="28"/>
        </w:rPr>
        <w:t>).</w:t>
      </w:r>
    </w:p>
    <w:p w:rsidR="00D351C9" w:rsidRPr="00D351C9" w:rsidRDefault="00D351C9" w:rsidP="00D351C9">
      <w:pPr>
        <w:tabs>
          <w:tab w:val="left" w:pos="7920"/>
        </w:tabs>
        <w:suppressAutoHyphens/>
        <w:autoSpaceDE w:val="0"/>
        <w:autoSpaceDN w:val="0"/>
        <w:adjustRightInd w:val="0"/>
        <w:spacing w:after="0" w:line="256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D351C9">
        <w:rPr>
          <w:rFonts w:ascii="Times New Roman" w:eastAsia="Times New Roman" w:hAnsi="Times New Roman" w:cs="Arial Unicode MS"/>
          <w:b/>
          <w:bCs/>
          <w:color w:val="000000"/>
          <w:kern w:val="1"/>
          <w:sz w:val="28"/>
          <w:szCs w:val="28"/>
          <w:lang w:eastAsia="zh-CN" w:bidi="hi-IN"/>
        </w:rPr>
        <w:t xml:space="preserve"> 5.float  </w:t>
      </w:r>
      <w:r w:rsidRPr="00D351C9">
        <w:rPr>
          <w:rFonts w:ascii="Times New Roman" w:eastAsia="Times New Roman" w:hAnsi="Times New Roman" w:cs="Arial Unicode MS"/>
          <w:color w:val="000000"/>
          <w:kern w:val="1"/>
          <w:sz w:val="28"/>
          <w:szCs w:val="28"/>
          <w:lang w:eastAsia="zh-CN" w:bidi="hi-IN"/>
        </w:rPr>
        <w:t xml:space="preserve">    32      3.4E-38..3.4E+38</w:t>
      </w:r>
    </w:p>
    <w:p w:rsidR="00D351C9" w:rsidRPr="00D351C9" w:rsidRDefault="00D351C9" w:rsidP="00D351C9">
      <w:pPr>
        <w:tabs>
          <w:tab w:val="left" w:pos="7920"/>
        </w:tabs>
        <w:autoSpaceDE w:val="0"/>
        <w:autoSpaceDN w:val="0"/>
        <w:adjustRightInd w:val="0"/>
        <w:spacing w:after="140" w:line="256" w:lineRule="auto"/>
        <w:rPr>
          <w:rFonts w:ascii="Liberation Serif" w:hAnsi="Liberation Serif"/>
          <w:sz w:val="28"/>
          <w:szCs w:val="28"/>
        </w:rPr>
      </w:pPr>
      <w:r w:rsidRPr="00D351C9">
        <w:rPr>
          <w:rFonts w:ascii="Times New Roman" w:hAnsi="Times New Roman"/>
          <w:color w:val="000000"/>
          <w:sz w:val="28"/>
          <w:szCs w:val="28"/>
        </w:rPr>
        <w:t xml:space="preserve">             Размер: 4 байта (32 бита).</w:t>
      </w:r>
    </w:p>
    <w:p w:rsidR="00D351C9" w:rsidRPr="00D351C9" w:rsidRDefault="00D351C9" w:rsidP="00D351C9">
      <w:pPr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D351C9">
        <w:rPr>
          <w:rFonts w:ascii="Times New Roman" w:hAnsi="Times New Roman"/>
          <w:sz w:val="28"/>
          <w:szCs w:val="28"/>
        </w:rPr>
        <w:t>Диапазон: от ±1.4 * 10^−45 до ±3.4 * 10^38.</w:t>
      </w:r>
    </w:p>
    <w:p w:rsidR="00D351C9" w:rsidRPr="00D351C9" w:rsidRDefault="00D351C9" w:rsidP="00D351C9">
      <w:pPr>
        <w:numPr>
          <w:ilvl w:val="0"/>
          <w:numId w:val="14"/>
        </w:numPr>
        <w:tabs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D351C9">
        <w:rPr>
          <w:rFonts w:ascii="Times New Roman" w:hAnsi="Times New Roman"/>
          <w:sz w:val="28"/>
          <w:szCs w:val="28"/>
        </w:rPr>
        <w:t>Используется для хранения чисел с плавающей точкой одинарной точности (например, для измерений или математических вычислений с небольшими погрешностями).</w:t>
      </w:r>
    </w:p>
    <w:p w:rsidR="00D351C9" w:rsidRPr="00D351C9" w:rsidRDefault="00D351C9" w:rsidP="00D351C9">
      <w:pPr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D351C9">
        <w:rPr>
          <w:rFonts w:ascii="Times New Roman" w:hAnsi="Times New Roman"/>
          <w:sz w:val="28"/>
          <w:szCs w:val="28"/>
        </w:rPr>
        <w:t xml:space="preserve">Пример: </w:t>
      </w:r>
      <w:r w:rsidRPr="00D351C9">
        <w:rPr>
          <w:rFonts w:ascii="Times New Roman" w:hAnsi="Times New Roman" w:cs="Liberation Mono"/>
          <w:sz w:val="28"/>
          <w:szCs w:val="28"/>
        </w:rPr>
        <w:t>float e = 3.14f;</w:t>
      </w:r>
      <w:r w:rsidRPr="00D351C9">
        <w:rPr>
          <w:rFonts w:ascii="Times New Roman" w:hAnsi="Times New Roman"/>
          <w:sz w:val="28"/>
          <w:szCs w:val="28"/>
        </w:rPr>
        <w:t xml:space="preserve"> (буква </w:t>
      </w:r>
      <w:r w:rsidRPr="00D351C9">
        <w:rPr>
          <w:rFonts w:ascii="Times New Roman" w:hAnsi="Times New Roman" w:cs="Liberation Mono"/>
          <w:sz w:val="28"/>
          <w:szCs w:val="28"/>
        </w:rPr>
        <w:t>f</w:t>
      </w:r>
      <w:r w:rsidRPr="00D351C9">
        <w:rPr>
          <w:rFonts w:ascii="Times New Roman" w:hAnsi="Times New Roman"/>
          <w:sz w:val="28"/>
          <w:szCs w:val="28"/>
        </w:rPr>
        <w:t xml:space="preserve"> указывает на то, что это значение типа </w:t>
      </w:r>
      <w:r w:rsidRPr="00D351C9">
        <w:rPr>
          <w:rFonts w:ascii="Times New Roman" w:hAnsi="Times New Roman" w:cs="Liberation Mono"/>
          <w:sz w:val="28"/>
          <w:szCs w:val="28"/>
        </w:rPr>
        <w:t>float</w:t>
      </w:r>
      <w:r w:rsidRPr="00D351C9">
        <w:rPr>
          <w:rFonts w:ascii="Times New Roman" w:hAnsi="Times New Roman"/>
          <w:sz w:val="28"/>
          <w:szCs w:val="28"/>
        </w:rPr>
        <w:t>).</w:t>
      </w:r>
    </w:p>
    <w:p w:rsidR="00D351C9" w:rsidRPr="00D351C9" w:rsidRDefault="00D351C9" w:rsidP="00D351C9">
      <w:pPr>
        <w:tabs>
          <w:tab w:val="left" w:pos="7920"/>
        </w:tabs>
        <w:suppressAutoHyphens/>
        <w:autoSpaceDE w:val="0"/>
        <w:autoSpaceDN w:val="0"/>
        <w:adjustRightInd w:val="0"/>
        <w:spacing w:after="0" w:line="256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D351C9">
        <w:rPr>
          <w:rFonts w:ascii="Times New Roman" w:eastAsia="Times New Roman" w:hAnsi="Times New Roman" w:cs="Arial Unicode MS"/>
          <w:b/>
          <w:bCs/>
          <w:color w:val="000000"/>
          <w:kern w:val="1"/>
          <w:sz w:val="28"/>
          <w:szCs w:val="28"/>
          <w:lang w:eastAsia="zh-CN" w:bidi="hi-IN"/>
        </w:rPr>
        <w:lastRenderedPageBreak/>
        <w:t xml:space="preserve">6. double </w:t>
      </w:r>
      <w:r w:rsidRPr="00D351C9">
        <w:rPr>
          <w:rFonts w:ascii="Times New Roman" w:eastAsia="Times New Roman" w:hAnsi="Times New Roman" w:cs="Arial Unicode MS"/>
          <w:color w:val="000000"/>
          <w:kern w:val="1"/>
          <w:sz w:val="28"/>
          <w:szCs w:val="28"/>
          <w:lang w:eastAsia="zh-CN" w:bidi="hi-IN"/>
        </w:rPr>
        <w:t xml:space="preserve"> 64      1.7E-308..1.7E+308</w:t>
      </w:r>
    </w:p>
    <w:p w:rsidR="00D351C9" w:rsidRPr="00D351C9" w:rsidRDefault="00D351C9" w:rsidP="00D351C9">
      <w:pPr>
        <w:tabs>
          <w:tab w:val="left" w:pos="7920"/>
        </w:tabs>
        <w:autoSpaceDE w:val="0"/>
        <w:autoSpaceDN w:val="0"/>
        <w:adjustRightInd w:val="0"/>
        <w:spacing w:after="140" w:line="256" w:lineRule="auto"/>
        <w:rPr>
          <w:rFonts w:ascii="Liberation Serif" w:hAnsi="Liberation Serif"/>
          <w:sz w:val="28"/>
          <w:szCs w:val="28"/>
        </w:rPr>
      </w:pPr>
      <w:r w:rsidRPr="00D351C9">
        <w:rPr>
          <w:rFonts w:ascii="Times New Roman" w:hAnsi="Times New Roman"/>
          <w:color w:val="000000"/>
          <w:sz w:val="28"/>
          <w:szCs w:val="28"/>
        </w:rPr>
        <w:t xml:space="preserve">             Размер: 8 байт (64 бита).</w:t>
      </w:r>
    </w:p>
    <w:p w:rsidR="00D351C9" w:rsidRPr="00D351C9" w:rsidRDefault="00D351C9" w:rsidP="00D351C9">
      <w:pPr>
        <w:numPr>
          <w:ilvl w:val="0"/>
          <w:numId w:val="16"/>
        </w:numPr>
        <w:tabs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D351C9">
        <w:rPr>
          <w:rFonts w:ascii="Times New Roman" w:hAnsi="Times New Roman"/>
          <w:sz w:val="28"/>
          <w:szCs w:val="28"/>
        </w:rPr>
        <w:t>Диапазон: от ±4.9 * 10^−324 до ±1.8 * 10^308.</w:t>
      </w:r>
    </w:p>
    <w:p w:rsidR="00D351C9" w:rsidRPr="00D351C9" w:rsidRDefault="00D351C9" w:rsidP="00D351C9">
      <w:pPr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D351C9">
        <w:rPr>
          <w:rFonts w:ascii="Times New Roman" w:hAnsi="Times New Roman"/>
          <w:sz w:val="28"/>
          <w:szCs w:val="28"/>
        </w:rPr>
        <w:t>Используется для хранения чисел с плавающей точкой двойной точности. Чаще всего используется для вычислений с вещественными числами.</w:t>
      </w:r>
    </w:p>
    <w:p w:rsidR="00D351C9" w:rsidRPr="00D351C9" w:rsidRDefault="00D351C9" w:rsidP="00D351C9">
      <w:pPr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D351C9">
        <w:rPr>
          <w:rFonts w:ascii="Times New Roman" w:hAnsi="Times New Roman"/>
          <w:sz w:val="28"/>
          <w:szCs w:val="28"/>
        </w:rPr>
        <w:t xml:space="preserve">Пример: </w:t>
      </w:r>
      <w:r w:rsidRPr="00D351C9">
        <w:rPr>
          <w:rFonts w:ascii="Times New Roman" w:hAnsi="Times New Roman" w:cs="Liberation Mono"/>
          <w:sz w:val="28"/>
          <w:szCs w:val="28"/>
        </w:rPr>
        <w:t>double f = 3.14159265358979;</w:t>
      </w:r>
    </w:p>
    <w:p w:rsidR="00D351C9" w:rsidRPr="00D351C9" w:rsidRDefault="00D351C9" w:rsidP="00D351C9">
      <w:pPr>
        <w:autoSpaceDE w:val="0"/>
        <w:autoSpaceDN w:val="0"/>
        <w:adjustRightInd w:val="0"/>
        <w:spacing w:after="140" w:line="276" w:lineRule="auto"/>
        <w:ind w:left="720"/>
        <w:rPr>
          <w:rFonts w:ascii="Liberation Serif" w:hAnsi="Liberation Serif"/>
          <w:sz w:val="28"/>
          <w:szCs w:val="28"/>
        </w:rPr>
      </w:pPr>
    </w:p>
    <w:p w:rsidR="00D351C9" w:rsidRPr="00D351C9" w:rsidRDefault="00D351C9" w:rsidP="00D351C9">
      <w:pPr>
        <w:tabs>
          <w:tab w:val="left" w:pos="7920"/>
        </w:tabs>
        <w:suppressAutoHyphens/>
        <w:autoSpaceDE w:val="0"/>
        <w:autoSpaceDN w:val="0"/>
        <w:adjustRightInd w:val="0"/>
        <w:spacing w:after="159" w:line="256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D351C9">
        <w:rPr>
          <w:rFonts w:ascii="Times New Roman" w:eastAsia="Times New Roman" w:hAnsi="Times New Roman" w:cs="Arial Unicode MS"/>
          <w:b/>
          <w:bCs/>
          <w:color w:val="000000"/>
          <w:kern w:val="1"/>
          <w:sz w:val="28"/>
          <w:szCs w:val="28"/>
          <w:lang w:eastAsia="zh-CN" w:bidi="hi-IN"/>
        </w:rPr>
        <w:t xml:space="preserve"> 7.char </w:t>
      </w:r>
      <w:r w:rsidRPr="00D351C9">
        <w:rPr>
          <w:rFonts w:ascii="Times New Roman" w:eastAsia="Times New Roman" w:hAnsi="Times New Roman" w:cs="Arial Unicode MS"/>
          <w:color w:val="000000"/>
          <w:kern w:val="1"/>
          <w:sz w:val="28"/>
          <w:szCs w:val="28"/>
          <w:lang w:eastAsia="zh-CN" w:bidi="hi-IN"/>
        </w:rPr>
        <w:t xml:space="preserve">      16      0..65536</w:t>
      </w:r>
    </w:p>
    <w:p w:rsidR="00D351C9" w:rsidRPr="00D351C9" w:rsidRDefault="00D351C9" w:rsidP="00D351C9">
      <w:pPr>
        <w:tabs>
          <w:tab w:val="left" w:pos="7920"/>
        </w:tabs>
        <w:autoSpaceDE w:val="0"/>
        <w:autoSpaceDN w:val="0"/>
        <w:adjustRightInd w:val="0"/>
        <w:spacing w:after="159" w:line="256" w:lineRule="auto"/>
        <w:rPr>
          <w:rFonts w:ascii="Liberation Serif" w:hAnsi="Liberation Serif"/>
          <w:sz w:val="28"/>
          <w:szCs w:val="28"/>
        </w:rPr>
      </w:pPr>
      <w:r w:rsidRPr="00D351C9">
        <w:rPr>
          <w:rFonts w:ascii="Times New Roman" w:hAnsi="Times New Roman"/>
          <w:color w:val="000000"/>
          <w:sz w:val="28"/>
          <w:szCs w:val="28"/>
        </w:rPr>
        <w:t xml:space="preserve">             Размер: 2 байта (16 бит).</w:t>
      </w:r>
    </w:p>
    <w:p w:rsidR="00D351C9" w:rsidRPr="00D351C9" w:rsidRDefault="00D351C9" w:rsidP="00D351C9">
      <w:pPr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D351C9">
        <w:rPr>
          <w:rFonts w:ascii="Times New Roman" w:hAnsi="Times New Roman"/>
          <w:sz w:val="28"/>
          <w:szCs w:val="28"/>
        </w:rPr>
        <w:t>Диапазон: от '\u0000' (0) до '\uFFFF' (65,535).</w:t>
      </w:r>
    </w:p>
    <w:p w:rsidR="00D351C9" w:rsidRPr="00D351C9" w:rsidRDefault="00D351C9" w:rsidP="00D351C9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D351C9">
        <w:rPr>
          <w:rFonts w:ascii="Times New Roman" w:hAnsi="Times New Roman"/>
          <w:sz w:val="28"/>
          <w:szCs w:val="28"/>
        </w:rPr>
        <w:t>Используется для хранения одного символа в кодировке Unicode.</w:t>
      </w:r>
    </w:p>
    <w:p w:rsidR="00D351C9" w:rsidRPr="00D351C9" w:rsidRDefault="00D351C9" w:rsidP="00D351C9">
      <w:pPr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D351C9">
        <w:rPr>
          <w:rFonts w:ascii="Times New Roman" w:hAnsi="Times New Roman"/>
          <w:sz w:val="28"/>
          <w:szCs w:val="28"/>
        </w:rPr>
        <w:t xml:space="preserve">Пример: </w:t>
      </w:r>
      <w:r w:rsidRPr="00D351C9">
        <w:rPr>
          <w:rFonts w:ascii="Times New Roman" w:hAnsi="Times New Roman" w:cs="Liberation Mono"/>
          <w:sz w:val="28"/>
          <w:szCs w:val="28"/>
        </w:rPr>
        <w:t>char g = 'A';</w:t>
      </w:r>
    </w:p>
    <w:p w:rsidR="00D351C9" w:rsidRPr="00D351C9" w:rsidRDefault="00D351C9" w:rsidP="00D351C9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D351C9">
        <w:rPr>
          <w:rFonts w:ascii="Times New Roman" w:hAnsi="Times New Roman" w:cs="Liberation Mono"/>
          <w:b/>
          <w:bCs/>
          <w:color w:val="000000"/>
          <w:sz w:val="28"/>
          <w:szCs w:val="28"/>
        </w:rPr>
        <w:t>8.</w:t>
      </w:r>
      <w:r w:rsidRPr="00D351C9">
        <w:rPr>
          <w:rFonts w:ascii="Times New Roman" w:hAnsi="Times New Roman"/>
          <w:b/>
          <w:bCs/>
          <w:color w:val="000000"/>
          <w:sz w:val="28"/>
          <w:szCs w:val="28"/>
        </w:rPr>
        <w:t>boolean</w:t>
      </w:r>
      <w:r w:rsidRPr="00D351C9">
        <w:rPr>
          <w:rFonts w:ascii="Times New Roman" w:hAnsi="Times New Roman" w:cs="Liberation Mono"/>
          <w:color w:val="000000"/>
          <w:sz w:val="28"/>
          <w:szCs w:val="28"/>
        </w:rPr>
        <w:t>:</w:t>
      </w:r>
    </w:p>
    <w:p w:rsidR="00D351C9" w:rsidRPr="00D351C9" w:rsidRDefault="00D351C9" w:rsidP="00D351C9">
      <w:pPr>
        <w:numPr>
          <w:ilvl w:val="1"/>
          <w:numId w:val="22"/>
        </w:numPr>
        <w:tabs>
          <w:tab w:val="left" w:pos="1418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D351C9">
        <w:rPr>
          <w:rFonts w:ascii="Times New Roman" w:hAnsi="Times New Roman"/>
          <w:sz w:val="28"/>
          <w:szCs w:val="28"/>
        </w:rPr>
        <w:t>Размер: 1 бит (хотя на практике это часто 1 байт).</w:t>
      </w:r>
    </w:p>
    <w:p w:rsidR="00D351C9" w:rsidRPr="00D351C9" w:rsidRDefault="00D351C9" w:rsidP="00D351C9">
      <w:pPr>
        <w:numPr>
          <w:ilvl w:val="1"/>
          <w:numId w:val="22"/>
        </w:numPr>
        <w:tabs>
          <w:tab w:val="left" w:pos="1418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D351C9">
        <w:rPr>
          <w:rFonts w:ascii="Times New Roman" w:hAnsi="Times New Roman"/>
          <w:sz w:val="28"/>
          <w:szCs w:val="28"/>
        </w:rPr>
        <w:t xml:space="preserve">Значения: </w:t>
      </w:r>
      <w:r w:rsidRPr="00D351C9">
        <w:rPr>
          <w:rFonts w:ascii="Times New Roman" w:hAnsi="Times New Roman" w:cs="Liberation Mono"/>
          <w:sz w:val="28"/>
          <w:szCs w:val="28"/>
        </w:rPr>
        <w:t>true</w:t>
      </w:r>
      <w:r w:rsidRPr="00D351C9">
        <w:rPr>
          <w:rFonts w:ascii="Times New Roman" w:hAnsi="Times New Roman"/>
          <w:sz w:val="28"/>
          <w:szCs w:val="28"/>
        </w:rPr>
        <w:t xml:space="preserve"> или </w:t>
      </w:r>
      <w:r w:rsidRPr="00D351C9">
        <w:rPr>
          <w:rFonts w:ascii="Times New Roman" w:hAnsi="Times New Roman" w:cs="Liberation Mono"/>
          <w:sz w:val="28"/>
          <w:szCs w:val="28"/>
        </w:rPr>
        <w:t>false</w:t>
      </w:r>
      <w:r w:rsidRPr="00D351C9">
        <w:rPr>
          <w:rFonts w:ascii="Times New Roman" w:hAnsi="Times New Roman"/>
          <w:sz w:val="28"/>
          <w:szCs w:val="28"/>
        </w:rPr>
        <w:t>.</w:t>
      </w:r>
    </w:p>
    <w:p w:rsidR="00D351C9" w:rsidRPr="00D351C9" w:rsidRDefault="00D351C9" w:rsidP="00D351C9">
      <w:pPr>
        <w:numPr>
          <w:ilvl w:val="1"/>
          <w:numId w:val="22"/>
        </w:numPr>
        <w:tabs>
          <w:tab w:val="left" w:pos="1418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D351C9">
        <w:rPr>
          <w:rFonts w:ascii="Times New Roman" w:hAnsi="Times New Roman"/>
          <w:sz w:val="28"/>
          <w:szCs w:val="28"/>
        </w:rPr>
        <w:t>Используется для хранения логических значений.</w:t>
      </w:r>
    </w:p>
    <w:p w:rsidR="00D351C9" w:rsidRPr="00D351C9" w:rsidRDefault="00D351C9" w:rsidP="00D351C9">
      <w:pPr>
        <w:numPr>
          <w:ilvl w:val="1"/>
          <w:numId w:val="22"/>
        </w:numPr>
        <w:tabs>
          <w:tab w:val="left" w:pos="1418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D351C9">
        <w:rPr>
          <w:rFonts w:ascii="Times New Roman" w:hAnsi="Times New Roman"/>
          <w:sz w:val="28"/>
          <w:szCs w:val="28"/>
        </w:rPr>
        <w:t xml:space="preserve">Пример: </w:t>
      </w:r>
      <w:r w:rsidRPr="00D351C9">
        <w:rPr>
          <w:rFonts w:ascii="Times New Roman" w:hAnsi="Times New Roman" w:cs="Liberation Mono"/>
          <w:sz w:val="28"/>
          <w:szCs w:val="28"/>
        </w:rPr>
        <w:t>boolean h = true;</w:t>
      </w:r>
    </w:p>
    <w:p w:rsidR="00D351C9" w:rsidRPr="00D351C9" w:rsidRDefault="00D351C9" w:rsidP="00D351C9">
      <w:pPr>
        <w:tabs>
          <w:tab w:val="left" w:pos="7920"/>
        </w:tabs>
        <w:suppressAutoHyphens/>
        <w:autoSpaceDE w:val="0"/>
        <w:autoSpaceDN w:val="0"/>
        <w:adjustRightInd w:val="0"/>
        <w:spacing w:after="159" w:line="256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D351C9">
        <w:rPr>
          <w:rFonts w:ascii="Times New Roman" w:eastAsia="Times New Roman" w:hAnsi="Times New Roman" w:cs="Arial Unicode MS"/>
          <w:color w:val="000000"/>
          <w:kern w:val="1"/>
          <w:sz w:val="28"/>
          <w:szCs w:val="28"/>
          <w:lang w:eastAsia="zh-CN" w:bidi="hi-IN"/>
        </w:rPr>
        <w:t xml:space="preserve"> BigInteger</w:t>
      </w:r>
    </w:p>
    <w:p w:rsidR="00D351C9" w:rsidRPr="00D351C9" w:rsidRDefault="00D351C9" w:rsidP="00D351C9">
      <w:pPr>
        <w:tabs>
          <w:tab w:val="left" w:pos="7920"/>
        </w:tabs>
        <w:suppressAutoHyphens/>
        <w:autoSpaceDE w:val="0"/>
        <w:autoSpaceDN w:val="0"/>
        <w:adjustRightInd w:val="0"/>
        <w:spacing w:after="159" w:line="256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D351C9">
        <w:rPr>
          <w:rFonts w:ascii="Times New Roman" w:eastAsia="Times New Roman" w:hAnsi="Times New Roman" w:cs="Arial Unicode MS"/>
          <w:color w:val="000000"/>
          <w:kern w:val="1"/>
          <w:sz w:val="28"/>
          <w:szCs w:val="28"/>
          <w:lang w:eastAsia="zh-CN" w:bidi="hi-IN"/>
        </w:rPr>
        <w:t xml:space="preserve"> BigDecimel   динамические типы, нестандартные </w:t>
      </w:r>
    </w:p>
    <w:p w:rsidR="00291E9F" w:rsidRPr="00D351C9" w:rsidRDefault="00291E9F">
      <w:pPr>
        <w:rPr>
          <w:sz w:val="28"/>
          <w:szCs w:val="28"/>
        </w:rPr>
      </w:pPr>
    </w:p>
    <w:sectPr w:rsidR="00291E9F" w:rsidRPr="00D351C9" w:rsidSect="00D351C9"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panose1 w:val="00000000000000000000"/>
    <w:charset w:val="02"/>
    <w:family w:val="auto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20" w:hanging="283"/>
      </w:pPr>
      <w:rPr>
        <w:rFonts w:ascii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20" w:hanging="283"/>
      </w:pPr>
      <w:rPr>
        <w:rFonts w:asci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•"/>
      <w:lvlJc w:val="left"/>
      <w:pPr>
        <w:ind w:left="720" w:hanging="283"/>
      </w:pPr>
      <w:rPr>
        <w:rFonts w:asci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•"/>
      <w:lvlJc w:val="left"/>
      <w:pPr>
        <w:ind w:left="720" w:hanging="283"/>
      </w:pPr>
      <w:rPr>
        <w:rFonts w:asci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•"/>
      <w:lvlJc w:val="left"/>
      <w:pPr>
        <w:ind w:left="720" w:hanging="283"/>
      </w:pPr>
      <w:rPr>
        <w:rFonts w:asci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bullet"/>
      <w:lvlText w:val="•"/>
      <w:lvlJc w:val="left"/>
      <w:pPr>
        <w:ind w:left="720" w:hanging="283"/>
      </w:pPr>
      <w:rPr>
        <w:rFonts w:asci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bullet"/>
      <w:lvlText w:val="•"/>
      <w:lvlJc w:val="left"/>
      <w:pPr>
        <w:ind w:left="720" w:hanging="283"/>
      </w:pPr>
      <w:rPr>
        <w:rFonts w:asci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bullet"/>
      <w:lvlText w:val="•"/>
      <w:lvlJc w:val="left"/>
      <w:pPr>
        <w:ind w:left="720" w:hanging="283"/>
      </w:pPr>
      <w:rPr>
        <w:rFonts w:asci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bullet"/>
      <w:lvlText w:val="•"/>
      <w:lvlJc w:val="left"/>
      <w:pPr>
        <w:ind w:left="720" w:hanging="283"/>
      </w:pPr>
      <w:rPr>
        <w:rFonts w:asci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0000000B"/>
    <w:multiLevelType w:val="multilevel"/>
    <w:tmpl w:val="0000000B"/>
    <w:lvl w:ilvl="0">
      <w:start w:val="1"/>
      <w:numFmt w:val="bullet"/>
      <w:lvlText w:val="•"/>
      <w:lvlJc w:val="left"/>
      <w:pPr>
        <w:ind w:left="720" w:hanging="283"/>
      </w:pPr>
      <w:rPr>
        <w:rFonts w:asci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0000000C"/>
    <w:multiLevelType w:val="multilevel"/>
    <w:tmpl w:val="0000000C"/>
    <w:lvl w:ilvl="0">
      <w:start w:val="1"/>
      <w:numFmt w:val="bullet"/>
      <w:lvlText w:val="•"/>
      <w:lvlJc w:val="left"/>
      <w:pPr>
        <w:ind w:left="720" w:hanging="283"/>
      </w:pPr>
      <w:rPr>
        <w:rFonts w:asci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0000000D"/>
    <w:multiLevelType w:val="multilevel"/>
    <w:tmpl w:val="0000000D"/>
    <w:lvl w:ilvl="0">
      <w:start w:val="1"/>
      <w:numFmt w:val="bullet"/>
      <w:lvlText w:val="•"/>
      <w:lvlJc w:val="left"/>
      <w:pPr>
        <w:ind w:left="720" w:hanging="283"/>
      </w:pPr>
      <w:rPr>
        <w:rFonts w:asci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0000000E"/>
    <w:multiLevelType w:val="multilevel"/>
    <w:tmpl w:val="0000000E"/>
    <w:lvl w:ilvl="0">
      <w:start w:val="1"/>
      <w:numFmt w:val="bullet"/>
      <w:lvlText w:val="•"/>
      <w:lvlJc w:val="left"/>
      <w:pPr>
        <w:ind w:left="720" w:hanging="283"/>
      </w:pPr>
      <w:rPr>
        <w:rFonts w:asci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0000000F"/>
    <w:multiLevelType w:val="multilevel"/>
    <w:tmpl w:val="0000000F"/>
    <w:lvl w:ilvl="0">
      <w:start w:val="1"/>
      <w:numFmt w:val="bullet"/>
      <w:lvlText w:val="•"/>
      <w:lvlJc w:val="left"/>
      <w:pPr>
        <w:ind w:left="720" w:hanging="283"/>
      </w:pPr>
      <w:rPr>
        <w:rFonts w:asci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00000010"/>
    <w:multiLevelType w:val="multilevel"/>
    <w:tmpl w:val="00000010"/>
    <w:lvl w:ilvl="0">
      <w:start w:val="1"/>
      <w:numFmt w:val="bullet"/>
      <w:lvlText w:val="•"/>
      <w:lvlJc w:val="left"/>
      <w:pPr>
        <w:ind w:left="720" w:hanging="283"/>
      </w:pPr>
      <w:rPr>
        <w:rFonts w:asci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00000011"/>
    <w:multiLevelType w:val="multilevel"/>
    <w:tmpl w:val="00000011"/>
    <w:lvl w:ilvl="0">
      <w:start w:val="1"/>
      <w:numFmt w:val="bullet"/>
      <w:lvlText w:val="•"/>
      <w:lvlJc w:val="left"/>
      <w:pPr>
        <w:ind w:left="720" w:hanging="283"/>
      </w:pPr>
      <w:rPr>
        <w:rFonts w:asci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00000012"/>
    <w:multiLevelType w:val="multilevel"/>
    <w:tmpl w:val="00000012"/>
    <w:lvl w:ilvl="0">
      <w:start w:val="1"/>
      <w:numFmt w:val="bullet"/>
      <w:lvlText w:val="•"/>
      <w:lvlJc w:val="left"/>
      <w:pPr>
        <w:ind w:left="720" w:hanging="283"/>
      </w:pPr>
      <w:rPr>
        <w:rFonts w:asci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00000013"/>
    <w:multiLevelType w:val="multilevel"/>
    <w:tmpl w:val="00000013"/>
    <w:lvl w:ilvl="0">
      <w:start w:val="1"/>
      <w:numFmt w:val="bullet"/>
      <w:lvlText w:val="•"/>
      <w:lvlJc w:val="left"/>
      <w:pPr>
        <w:ind w:left="720" w:hanging="283"/>
      </w:pPr>
      <w:rPr>
        <w:rFonts w:asci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00000014"/>
    <w:multiLevelType w:val="multilevel"/>
    <w:tmpl w:val="00000014"/>
    <w:lvl w:ilvl="0">
      <w:start w:val="1"/>
      <w:numFmt w:val="bullet"/>
      <w:lvlText w:val="•"/>
      <w:lvlJc w:val="left"/>
      <w:pPr>
        <w:ind w:left="720" w:hanging="283"/>
      </w:pPr>
      <w:rPr>
        <w:rFonts w:asci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00000015"/>
    <w:multiLevelType w:val="multilevel"/>
    <w:tmpl w:val="00000015"/>
    <w:lvl w:ilvl="0">
      <w:start w:val="1"/>
      <w:numFmt w:val="bullet"/>
      <w:lvlText w:val="•"/>
      <w:lvlJc w:val="left"/>
      <w:pPr>
        <w:ind w:left="720" w:hanging="283"/>
      </w:pPr>
      <w:rPr>
        <w:rFonts w:asci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00000016"/>
    <w:multiLevelType w:val="multilevel"/>
    <w:tmpl w:val="00000016"/>
    <w:lvl w:ilvl="0">
      <w:start w:val="1"/>
      <w:numFmt w:val="bullet"/>
      <w:lvlText w:val="•"/>
      <w:lvlJc w:val="left"/>
      <w:pPr>
        <w:ind w:left="720" w:hanging="283"/>
      </w:pPr>
      <w:rPr>
        <w:rFonts w:asci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DA"/>
    <w:rsid w:val="00291E9F"/>
    <w:rsid w:val="00D035DA"/>
    <w:rsid w:val="00D3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6A942-A195-4666-AE96-62B01C79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D351C9"/>
    <w:rPr>
      <w:b/>
      <w:bCs/>
    </w:rPr>
  </w:style>
  <w:style w:type="character" w:customStyle="1" w:styleId="SourceText">
    <w:name w:val="Source Text"/>
    <w:uiPriority w:val="99"/>
    <w:rsid w:val="00D351C9"/>
    <w:rPr>
      <w:rFonts w:ascii="Liberation Mono" w:eastAsia="Times New Roman" w:hAnsi="Liberation Mono" w:cs="Liberation Mono"/>
    </w:rPr>
  </w:style>
  <w:style w:type="paragraph" w:styleId="a4">
    <w:name w:val="Body Text"/>
    <w:basedOn w:val="a"/>
    <w:link w:val="a5"/>
    <w:uiPriority w:val="99"/>
    <w:rsid w:val="00D351C9"/>
    <w:pPr>
      <w:autoSpaceDE w:val="0"/>
      <w:autoSpaceDN w:val="0"/>
      <w:adjustRightInd w:val="0"/>
      <w:spacing w:after="140" w:line="276" w:lineRule="auto"/>
    </w:pPr>
    <w:rPr>
      <w:rFonts w:ascii="Liberation Serif" w:hAnsi="Liberation Serif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99"/>
    <w:rsid w:val="00D351C9"/>
    <w:rPr>
      <w:rFonts w:ascii="Liberation Serif" w:hAnsi="Liberation 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2024-12-06T14:36:00Z</dcterms:created>
  <dcterms:modified xsi:type="dcterms:W3CDTF">2024-12-06T14:36:00Z</dcterms:modified>
</cp:coreProperties>
</file>