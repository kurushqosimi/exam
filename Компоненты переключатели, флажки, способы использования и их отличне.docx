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73ED" w:rsidRPr="003273ED" w:rsidRDefault="003273ED" w:rsidP="003273ED">
      <w:pPr>
        <w:autoSpaceDE w:val="0"/>
        <w:autoSpaceDN w:val="0"/>
        <w:adjustRightInd w:val="0"/>
        <w:spacing w:after="140" w:line="276" w:lineRule="auto"/>
        <w:rPr>
          <w:rFonts w:ascii="Liberation Serif" w:hAnsi="Liberation Serif"/>
          <w:sz w:val="28"/>
          <w:szCs w:val="28"/>
        </w:rPr>
      </w:pPr>
      <w:r w:rsidRPr="003273ED">
        <w:rPr>
          <w:rFonts w:ascii="Times New Roman" w:hAnsi="Times New Roman"/>
          <w:b/>
          <w:bCs/>
          <w:sz w:val="28"/>
          <w:szCs w:val="28"/>
        </w:rPr>
        <w:t>13. Компоненты: переключатели, флажки, способы использования и их отличне</w:t>
      </w:r>
    </w:p>
    <w:p w:rsidR="003273ED" w:rsidRPr="003273ED" w:rsidRDefault="003273ED" w:rsidP="003273ED">
      <w:pPr>
        <w:autoSpaceDE w:val="0"/>
        <w:autoSpaceDN w:val="0"/>
        <w:adjustRightInd w:val="0"/>
        <w:spacing w:after="140" w:line="276" w:lineRule="auto"/>
        <w:rPr>
          <w:rFonts w:ascii="Liberation Serif" w:hAnsi="Liberation Serif"/>
          <w:sz w:val="28"/>
          <w:szCs w:val="28"/>
        </w:rPr>
      </w:pPr>
      <w:r w:rsidRPr="003273ED">
        <w:rPr>
          <w:rFonts w:ascii="Times New Roman" w:hAnsi="Times New Roman"/>
          <w:sz w:val="28"/>
          <w:szCs w:val="28"/>
        </w:rPr>
        <w:t xml:space="preserve">В Java для создания различных типов переключателей и флажков в графическом пользовательском интерфейсе используются компоненты </w:t>
      </w:r>
      <w:r w:rsidRPr="003273ED">
        <w:rPr>
          <w:rFonts w:ascii="Times New Roman" w:hAnsi="Times New Roman"/>
          <w:bCs/>
          <w:sz w:val="28"/>
          <w:szCs w:val="28"/>
        </w:rPr>
        <w:t>JRadioButton</w:t>
      </w:r>
      <w:r w:rsidRPr="003273ED">
        <w:rPr>
          <w:rFonts w:ascii="Times New Roman" w:hAnsi="Times New Roman"/>
          <w:sz w:val="28"/>
          <w:szCs w:val="28"/>
        </w:rPr>
        <w:t xml:space="preserve"> (переключатели) и </w:t>
      </w:r>
      <w:r w:rsidRPr="003273ED">
        <w:rPr>
          <w:rFonts w:ascii="Times New Roman" w:hAnsi="Times New Roman"/>
          <w:bCs/>
          <w:sz w:val="28"/>
          <w:szCs w:val="28"/>
        </w:rPr>
        <w:t>JCheckBox</w:t>
      </w:r>
      <w:r w:rsidRPr="003273ED">
        <w:rPr>
          <w:rFonts w:ascii="Times New Roman" w:hAnsi="Times New Roman"/>
          <w:sz w:val="28"/>
          <w:szCs w:val="28"/>
        </w:rPr>
        <w:t xml:space="preserve"> (флажки). Эти компоненты предназначены для того, чтобы позволить пользователю выбирать или изменять значения, и они часто используются в формах или настройках.</w:t>
      </w:r>
    </w:p>
    <w:p w:rsidR="003273ED" w:rsidRPr="003273ED" w:rsidRDefault="003273ED" w:rsidP="003273ED">
      <w:pPr>
        <w:keepNext/>
        <w:autoSpaceDE w:val="0"/>
        <w:autoSpaceDN w:val="0"/>
        <w:adjustRightInd w:val="0"/>
        <w:spacing w:before="140" w:after="120" w:line="240" w:lineRule="auto"/>
        <w:outlineLvl w:val="2"/>
        <w:rPr>
          <w:rFonts w:ascii="Liberation Serif" w:eastAsia="Times New Roman" w:hAnsi="Liberation Serif" w:cs="Arial Unicode MS"/>
          <w:b/>
          <w:bCs/>
          <w:sz w:val="28"/>
          <w:szCs w:val="28"/>
        </w:rPr>
      </w:pPr>
      <w:r w:rsidRPr="003273ED">
        <w:rPr>
          <w:rFonts w:ascii="Times New Roman" w:eastAsia="Times New Roman" w:hAnsi="Times New Roman" w:cs="Arial Unicode MS"/>
          <w:b/>
          <w:bCs/>
          <w:sz w:val="28"/>
          <w:szCs w:val="28"/>
        </w:rPr>
        <w:t>1. JRadioButton — Переключатели</w:t>
      </w:r>
    </w:p>
    <w:p w:rsidR="003273ED" w:rsidRPr="003273ED" w:rsidRDefault="003273ED" w:rsidP="003273ED">
      <w:pPr>
        <w:autoSpaceDE w:val="0"/>
        <w:autoSpaceDN w:val="0"/>
        <w:adjustRightInd w:val="0"/>
        <w:spacing w:after="140" w:line="276" w:lineRule="auto"/>
        <w:rPr>
          <w:rFonts w:ascii="Liberation Serif" w:hAnsi="Liberation Serif"/>
          <w:sz w:val="28"/>
          <w:szCs w:val="28"/>
        </w:rPr>
      </w:pPr>
      <w:r w:rsidRPr="003273ED">
        <w:rPr>
          <w:rFonts w:ascii="Times New Roman" w:hAnsi="Times New Roman"/>
          <w:bCs/>
          <w:sz w:val="28"/>
          <w:szCs w:val="28"/>
        </w:rPr>
        <w:t>JRadioButton</w:t>
      </w:r>
      <w:r w:rsidRPr="003273ED">
        <w:rPr>
          <w:rFonts w:ascii="Times New Roman" w:hAnsi="Times New Roman"/>
          <w:sz w:val="28"/>
          <w:szCs w:val="28"/>
        </w:rPr>
        <w:t xml:space="preserve"> используется для создания радиокнопок (переключателей). Обычно радиокнопки используются в группах, где из нескольких вариантов можно выбрать только один. Они полезны для выбора одного из нескольких вариантов, таких как "Да/Нет", "Мужской/Женский" и другие пары вариантов.</w:t>
      </w:r>
    </w:p>
    <w:p w:rsidR="003273ED" w:rsidRPr="003273ED" w:rsidRDefault="003273ED" w:rsidP="003273ED">
      <w:pPr>
        <w:keepNext/>
        <w:autoSpaceDE w:val="0"/>
        <w:autoSpaceDN w:val="0"/>
        <w:adjustRightInd w:val="0"/>
        <w:spacing w:before="120" w:after="120" w:line="240" w:lineRule="auto"/>
        <w:outlineLvl w:val="3"/>
        <w:rPr>
          <w:rFonts w:ascii="Liberation Serif" w:eastAsia="Times New Roman" w:hAnsi="Liberation Serif" w:cs="Arial Unicode MS"/>
          <w:b/>
          <w:bCs/>
          <w:sz w:val="28"/>
          <w:szCs w:val="28"/>
        </w:rPr>
      </w:pPr>
      <w:r w:rsidRPr="003273ED">
        <w:rPr>
          <w:rFonts w:ascii="Times New Roman" w:eastAsia="Times New Roman" w:hAnsi="Times New Roman" w:cs="Arial Unicode MS"/>
          <w:sz w:val="28"/>
          <w:szCs w:val="28"/>
        </w:rPr>
        <w:t>Основные методы:</w:t>
      </w:r>
    </w:p>
    <w:p w:rsidR="003273ED" w:rsidRPr="003273ED" w:rsidRDefault="003273ED" w:rsidP="003273ED">
      <w:pPr>
        <w:numPr>
          <w:ilvl w:val="0"/>
          <w:numId w:val="1"/>
        </w:numPr>
        <w:tabs>
          <w:tab w:val="left" w:pos="709"/>
        </w:tabs>
        <w:autoSpaceDE w:val="0"/>
        <w:autoSpaceDN w:val="0"/>
        <w:adjustRightInd w:val="0"/>
        <w:spacing w:after="0" w:line="276" w:lineRule="auto"/>
        <w:rPr>
          <w:rFonts w:ascii="Liberation Serif" w:hAnsi="Liberation Serif"/>
          <w:sz w:val="28"/>
          <w:szCs w:val="28"/>
        </w:rPr>
      </w:pPr>
      <w:r w:rsidRPr="003273ED">
        <w:rPr>
          <w:rFonts w:ascii="Times New Roman" w:hAnsi="Times New Roman"/>
          <w:bCs/>
          <w:sz w:val="28"/>
          <w:szCs w:val="28"/>
        </w:rPr>
        <w:t>setText(String text)</w:t>
      </w:r>
      <w:r w:rsidRPr="003273ED">
        <w:rPr>
          <w:rFonts w:ascii="Times New Roman" w:hAnsi="Times New Roman"/>
          <w:sz w:val="28"/>
          <w:szCs w:val="28"/>
        </w:rPr>
        <w:t>: Устанавливает текст для радиокнопки.</w:t>
      </w:r>
    </w:p>
    <w:p w:rsidR="003273ED" w:rsidRPr="003273ED" w:rsidRDefault="003273ED" w:rsidP="003273ED">
      <w:pPr>
        <w:numPr>
          <w:ilvl w:val="0"/>
          <w:numId w:val="1"/>
        </w:numPr>
        <w:tabs>
          <w:tab w:val="left" w:pos="709"/>
        </w:tabs>
        <w:autoSpaceDE w:val="0"/>
        <w:autoSpaceDN w:val="0"/>
        <w:adjustRightInd w:val="0"/>
        <w:spacing w:after="0" w:line="276" w:lineRule="auto"/>
        <w:rPr>
          <w:rFonts w:ascii="Liberation Serif" w:hAnsi="Liberation Serif"/>
          <w:sz w:val="28"/>
          <w:szCs w:val="28"/>
        </w:rPr>
      </w:pPr>
      <w:r w:rsidRPr="003273ED">
        <w:rPr>
          <w:rFonts w:ascii="Times New Roman" w:hAnsi="Times New Roman"/>
          <w:bCs/>
          <w:sz w:val="28"/>
          <w:szCs w:val="28"/>
        </w:rPr>
        <w:t>setSelected(boolean selected)</w:t>
      </w:r>
      <w:r w:rsidRPr="003273ED">
        <w:rPr>
          <w:rFonts w:ascii="Times New Roman" w:hAnsi="Times New Roman"/>
          <w:sz w:val="28"/>
          <w:szCs w:val="28"/>
        </w:rPr>
        <w:t>: Устанавливает, выбрана ли радиокнопка.</w:t>
      </w:r>
    </w:p>
    <w:p w:rsidR="003273ED" w:rsidRPr="003273ED" w:rsidRDefault="003273ED" w:rsidP="003273ED">
      <w:pPr>
        <w:numPr>
          <w:ilvl w:val="0"/>
          <w:numId w:val="1"/>
        </w:numPr>
        <w:tabs>
          <w:tab w:val="left" w:pos="709"/>
        </w:tabs>
        <w:autoSpaceDE w:val="0"/>
        <w:autoSpaceDN w:val="0"/>
        <w:adjustRightInd w:val="0"/>
        <w:spacing w:after="0" w:line="276" w:lineRule="auto"/>
        <w:rPr>
          <w:rFonts w:ascii="Liberation Serif" w:hAnsi="Liberation Serif"/>
          <w:sz w:val="28"/>
          <w:szCs w:val="28"/>
        </w:rPr>
      </w:pPr>
      <w:r w:rsidRPr="003273ED">
        <w:rPr>
          <w:rFonts w:ascii="Times New Roman" w:hAnsi="Times New Roman"/>
          <w:bCs/>
          <w:sz w:val="28"/>
          <w:szCs w:val="28"/>
        </w:rPr>
        <w:t>addActionListener(ActionListener listener)</w:t>
      </w:r>
      <w:r w:rsidRPr="003273ED">
        <w:rPr>
          <w:rFonts w:ascii="Times New Roman" w:hAnsi="Times New Roman"/>
          <w:sz w:val="28"/>
          <w:szCs w:val="28"/>
        </w:rPr>
        <w:t>: Добавляет обработчик событий для радиокнопки.</w:t>
      </w:r>
    </w:p>
    <w:p w:rsidR="003273ED" w:rsidRPr="003273ED" w:rsidRDefault="003273ED" w:rsidP="003273ED">
      <w:pPr>
        <w:numPr>
          <w:ilvl w:val="0"/>
          <w:numId w:val="1"/>
        </w:numPr>
        <w:tabs>
          <w:tab w:val="left" w:pos="709"/>
        </w:tabs>
        <w:autoSpaceDE w:val="0"/>
        <w:autoSpaceDN w:val="0"/>
        <w:adjustRightInd w:val="0"/>
        <w:spacing w:after="140" w:line="276" w:lineRule="auto"/>
        <w:rPr>
          <w:rFonts w:ascii="Liberation Serif" w:hAnsi="Liberation Serif"/>
          <w:sz w:val="28"/>
          <w:szCs w:val="28"/>
        </w:rPr>
      </w:pPr>
      <w:r w:rsidRPr="003273ED">
        <w:rPr>
          <w:rFonts w:ascii="Times New Roman" w:hAnsi="Times New Roman"/>
          <w:bCs/>
          <w:sz w:val="28"/>
          <w:szCs w:val="28"/>
        </w:rPr>
        <w:t>setEnabled(boolean enabled)</w:t>
      </w:r>
      <w:r w:rsidRPr="003273ED">
        <w:rPr>
          <w:rFonts w:ascii="Times New Roman" w:hAnsi="Times New Roman"/>
          <w:sz w:val="28"/>
          <w:szCs w:val="28"/>
        </w:rPr>
        <w:t>: Включает или отключает радиокнопку.</w:t>
      </w:r>
    </w:p>
    <w:p w:rsidR="003273ED" w:rsidRPr="003273ED" w:rsidRDefault="003273ED" w:rsidP="003273ED">
      <w:pPr>
        <w:keepNext/>
        <w:autoSpaceDE w:val="0"/>
        <w:autoSpaceDN w:val="0"/>
        <w:adjustRightInd w:val="0"/>
        <w:spacing w:before="120" w:after="120" w:line="240" w:lineRule="auto"/>
        <w:outlineLvl w:val="3"/>
        <w:rPr>
          <w:rFonts w:ascii="Liberation Serif" w:eastAsia="Times New Roman" w:hAnsi="Liberation Serif" w:cs="Arial Unicode MS"/>
          <w:b/>
          <w:bCs/>
          <w:sz w:val="28"/>
          <w:szCs w:val="28"/>
        </w:rPr>
      </w:pPr>
      <w:r w:rsidRPr="003273ED">
        <w:rPr>
          <w:rFonts w:ascii="Times New Roman" w:eastAsia="Times New Roman" w:hAnsi="Times New Roman" w:cs="Arial Unicode MS"/>
          <w:sz w:val="28"/>
          <w:szCs w:val="28"/>
        </w:rPr>
        <w:t xml:space="preserve">Пример использования </w:t>
      </w:r>
      <w:r w:rsidRPr="003273ED">
        <w:rPr>
          <w:rFonts w:ascii="Times New Roman" w:eastAsia="Times New Roman" w:hAnsi="Times New Roman" w:cs="Liberation Mono"/>
          <w:sz w:val="28"/>
          <w:szCs w:val="28"/>
        </w:rPr>
        <w:t>JRadioButton</w:t>
      </w:r>
      <w:r w:rsidRPr="003273ED">
        <w:rPr>
          <w:rFonts w:ascii="Times New Roman" w:eastAsia="Times New Roman" w:hAnsi="Times New Roman" w:cs="Arial Unicode MS"/>
          <w:sz w:val="28"/>
          <w:szCs w:val="28"/>
        </w:rPr>
        <w:t>:</w:t>
      </w:r>
    </w:p>
    <w:p w:rsidR="003273ED" w:rsidRPr="003273ED" w:rsidRDefault="003273ED" w:rsidP="003273ED">
      <w:pPr>
        <w:autoSpaceDE w:val="0"/>
        <w:autoSpaceDN w:val="0"/>
        <w:adjustRightInd w:val="0"/>
        <w:spacing w:after="0" w:line="240" w:lineRule="auto"/>
        <w:rPr>
          <w:rFonts w:ascii="Liberation Mono" w:eastAsia="Times New Roman" w:hAnsi="Liberation Mono" w:cs="Liberation Mono"/>
          <w:sz w:val="28"/>
          <w:szCs w:val="28"/>
        </w:rPr>
      </w:pPr>
      <w:r w:rsidRPr="003273ED">
        <w:rPr>
          <w:rFonts w:ascii="Liberation Serif" w:eastAsia="Times New Roman" w:hAnsi="Liberation Serif" w:cs="Liberation Mono"/>
          <w:sz w:val="28"/>
          <w:szCs w:val="28"/>
        </w:rPr>
        <w:t>import javax.swing.*;</w:t>
      </w:r>
    </w:p>
    <w:p w:rsidR="003273ED" w:rsidRPr="003273ED" w:rsidRDefault="003273ED" w:rsidP="003273ED">
      <w:pPr>
        <w:autoSpaceDE w:val="0"/>
        <w:autoSpaceDN w:val="0"/>
        <w:adjustRightInd w:val="0"/>
        <w:spacing w:after="0" w:line="240" w:lineRule="auto"/>
        <w:rPr>
          <w:rFonts w:ascii="Liberation Mono" w:eastAsia="Times New Roman" w:hAnsi="Liberation Mono" w:cs="Liberation Mono"/>
          <w:sz w:val="28"/>
          <w:szCs w:val="28"/>
          <w:lang w:val="en-US"/>
        </w:rPr>
      </w:pPr>
      <w:r w:rsidRPr="003273ED">
        <w:rPr>
          <w:rFonts w:ascii="Liberation Serif" w:eastAsia="Times New Roman" w:hAnsi="Liberation Serif" w:cs="Liberation Mono"/>
          <w:sz w:val="28"/>
          <w:szCs w:val="28"/>
          <w:lang w:val="en-US"/>
        </w:rPr>
        <w:t>import java.awt.*;</w:t>
      </w:r>
    </w:p>
    <w:p w:rsidR="003273ED" w:rsidRPr="003273ED" w:rsidRDefault="003273ED" w:rsidP="003273ED">
      <w:pPr>
        <w:autoSpaceDE w:val="0"/>
        <w:autoSpaceDN w:val="0"/>
        <w:adjustRightInd w:val="0"/>
        <w:spacing w:after="0" w:line="240" w:lineRule="auto"/>
        <w:rPr>
          <w:rFonts w:ascii="Liberation Mono" w:eastAsia="Times New Roman" w:hAnsi="Liberation Mono" w:cs="Liberation Mono"/>
          <w:sz w:val="28"/>
          <w:szCs w:val="28"/>
          <w:lang w:val="en-US"/>
        </w:rPr>
      </w:pPr>
      <w:r w:rsidRPr="003273ED">
        <w:rPr>
          <w:rFonts w:ascii="Liberation Serif" w:eastAsia="Times New Roman" w:hAnsi="Liberation Serif" w:cs="Liberation Mono"/>
          <w:sz w:val="28"/>
          <w:szCs w:val="28"/>
          <w:lang w:val="en-US"/>
        </w:rPr>
        <w:t>import java.awt.event.ActionEvent;</w:t>
      </w:r>
    </w:p>
    <w:p w:rsidR="003273ED" w:rsidRPr="003273ED" w:rsidRDefault="003273ED" w:rsidP="003273ED">
      <w:pPr>
        <w:autoSpaceDE w:val="0"/>
        <w:autoSpaceDN w:val="0"/>
        <w:adjustRightInd w:val="0"/>
        <w:spacing w:after="0" w:line="240" w:lineRule="auto"/>
        <w:rPr>
          <w:rFonts w:ascii="Liberation Mono" w:eastAsia="Times New Roman" w:hAnsi="Liberation Mono" w:cs="Liberation Mono"/>
          <w:sz w:val="28"/>
          <w:szCs w:val="28"/>
          <w:lang w:val="en-US"/>
        </w:rPr>
      </w:pPr>
      <w:r w:rsidRPr="003273ED">
        <w:rPr>
          <w:rFonts w:ascii="Liberation Serif" w:eastAsia="Times New Roman" w:hAnsi="Liberation Serif" w:cs="Liberation Mono"/>
          <w:sz w:val="28"/>
          <w:szCs w:val="28"/>
          <w:lang w:val="en-US"/>
        </w:rPr>
        <w:t>import java.awt.event.ActionListener;</w:t>
      </w:r>
    </w:p>
    <w:p w:rsidR="003273ED" w:rsidRPr="003273ED" w:rsidRDefault="003273ED" w:rsidP="003273ED">
      <w:pPr>
        <w:autoSpaceDE w:val="0"/>
        <w:autoSpaceDN w:val="0"/>
        <w:adjustRightInd w:val="0"/>
        <w:spacing w:after="0" w:line="240" w:lineRule="auto"/>
        <w:rPr>
          <w:rFonts w:ascii="Liberation Mono" w:eastAsia="Times New Roman" w:hAnsi="Liberation Mono" w:cs="Liberation Mono"/>
          <w:sz w:val="28"/>
          <w:szCs w:val="28"/>
          <w:lang w:val="en-US"/>
        </w:rPr>
      </w:pPr>
      <w:r w:rsidRPr="003273ED">
        <w:rPr>
          <w:rFonts w:ascii="Liberation Serif" w:eastAsia="Times New Roman" w:hAnsi="Liberation Serif" w:cs="Liberation Mono"/>
          <w:sz w:val="28"/>
          <w:szCs w:val="28"/>
          <w:lang w:val="en-US"/>
        </w:rPr>
        <w:t>public class JRadioButtonExample {</w:t>
      </w:r>
    </w:p>
    <w:p w:rsidR="003273ED" w:rsidRPr="003273ED" w:rsidRDefault="003273ED" w:rsidP="003273ED">
      <w:pPr>
        <w:autoSpaceDE w:val="0"/>
        <w:autoSpaceDN w:val="0"/>
        <w:adjustRightInd w:val="0"/>
        <w:spacing w:after="0" w:line="240" w:lineRule="auto"/>
        <w:rPr>
          <w:rFonts w:ascii="Liberation Mono" w:eastAsia="Times New Roman" w:hAnsi="Liberation Mono" w:cs="Liberation Mono"/>
          <w:sz w:val="28"/>
          <w:szCs w:val="28"/>
          <w:lang w:val="en-US"/>
        </w:rPr>
      </w:pPr>
      <w:r w:rsidRPr="003273ED">
        <w:rPr>
          <w:rFonts w:ascii="Liberation Serif" w:eastAsia="Times New Roman" w:hAnsi="Liberation Serif" w:cs="Liberation Mono"/>
          <w:sz w:val="28"/>
          <w:szCs w:val="28"/>
          <w:lang w:val="en-US"/>
        </w:rPr>
        <w:t xml:space="preserve">    public static void main(String[] args) {</w:t>
      </w:r>
    </w:p>
    <w:p w:rsidR="003273ED" w:rsidRPr="003273ED" w:rsidRDefault="003273ED" w:rsidP="003273ED">
      <w:pPr>
        <w:autoSpaceDE w:val="0"/>
        <w:autoSpaceDN w:val="0"/>
        <w:adjustRightInd w:val="0"/>
        <w:spacing w:after="0" w:line="240" w:lineRule="auto"/>
        <w:rPr>
          <w:rFonts w:ascii="Liberation Mono" w:eastAsia="Times New Roman" w:hAnsi="Liberation Mono" w:cs="Liberation Mono"/>
          <w:sz w:val="28"/>
          <w:szCs w:val="28"/>
          <w:lang w:val="en-US"/>
        </w:rPr>
      </w:pPr>
      <w:r w:rsidRPr="003273ED">
        <w:rPr>
          <w:rFonts w:ascii="Liberation Serif" w:eastAsia="Times New Roman" w:hAnsi="Liberation Serif" w:cs="Liberation Mono"/>
          <w:sz w:val="28"/>
          <w:szCs w:val="28"/>
          <w:lang w:val="en-US"/>
        </w:rPr>
        <w:t xml:space="preserve">        // </w:t>
      </w:r>
      <w:r w:rsidRPr="003273ED">
        <w:rPr>
          <w:rFonts w:ascii="Liberation Serif" w:eastAsia="Times New Roman" w:hAnsi="Liberation Serif" w:cs="Liberation Mono"/>
          <w:sz w:val="28"/>
          <w:szCs w:val="28"/>
        </w:rPr>
        <w:t>Создаем</w:t>
      </w:r>
      <w:r w:rsidRPr="003273ED">
        <w:rPr>
          <w:rFonts w:ascii="Liberation Serif" w:eastAsia="Times New Roman" w:hAnsi="Liberation Serif" w:cs="Liberation Mono"/>
          <w:sz w:val="28"/>
          <w:szCs w:val="28"/>
          <w:lang w:val="en-US"/>
        </w:rPr>
        <w:t xml:space="preserve"> </w:t>
      </w:r>
      <w:r w:rsidRPr="003273ED">
        <w:rPr>
          <w:rFonts w:ascii="Liberation Serif" w:eastAsia="Times New Roman" w:hAnsi="Liberation Serif" w:cs="Liberation Mono"/>
          <w:sz w:val="28"/>
          <w:szCs w:val="28"/>
        </w:rPr>
        <w:t>окно</w:t>
      </w:r>
    </w:p>
    <w:p w:rsidR="003273ED" w:rsidRPr="003273ED" w:rsidRDefault="003273ED" w:rsidP="003273ED">
      <w:pPr>
        <w:autoSpaceDE w:val="0"/>
        <w:autoSpaceDN w:val="0"/>
        <w:adjustRightInd w:val="0"/>
        <w:spacing w:after="0" w:line="240" w:lineRule="auto"/>
        <w:rPr>
          <w:rFonts w:ascii="Liberation Mono" w:eastAsia="Times New Roman" w:hAnsi="Liberation Mono" w:cs="Liberation Mono"/>
          <w:sz w:val="28"/>
          <w:szCs w:val="28"/>
          <w:lang w:val="en-US"/>
        </w:rPr>
      </w:pPr>
      <w:r w:rsidRPr="003273ED">
        <w:rPr>
          <w:rFonts w:ascii="Liberation Serif" w:eastAsia="Times New Roman" w:hAnsi="Liberation Serif" w:cs="Liberation Mono"/>
          <w:sz w:val="28"/>
          <w:szCs w:val="28"/>
          <w:lang w:val="en-US"/>
        </w:rPr>
        <w:t xml:space="preserve">        JFrame frame = new JFrame("</w:t>
      </w:r>
      <w:r w:rsidRPr="003273ED">
        <w:rPr>
          <w:rFonts w:ascii="Liberation Serif" w:eastAsia="Times New Roman" w:hAnsi="Liberation Serif" w:cs="Liberation Mono"/>
          <w:sz w:val="28"/>
          <w:szCs w:val="28"/>
        </w:rPr>
        <w:t>Пример</w:t>
      </w:r>
      <w:r w:rsidRPr="003273ED">
        <w:rPr>
          <w:rFonts w:ascii="Liberation Serif" w:eastAsia="Times New Roman" w:hAnsi="Liberation Serif" w:cs="Liberation Mono"/>
          <w:sz w:val="28"/>
          <w:szCs w:val="28"/>
          <w:lang w:val="en-US"/>
        </w:rPr>
        <w:t xml:space="preserve"> JRadioButton");</w:t>
      </w:r>
    </w:p>
    <w:p w:rsidR="003273ED" w:rsidRPr="003273ED" w:rsidRDefault="003273ED" w:rsidP="003273ED">
      <w:pPr>
        <w:autoSpaceDE w:val="0"/>
        <w:autoSpaceDN w:val="0"/>
        <w:adjustRightInd w:val="0"/>
        <w:spacing w:after="0" w:line="240" w:lineRule="auto"/>
        <w:rPr>
          <w:rFonts w:ascii="Liberation Mono" w:eastAsia="Times New Roman" w:hAnsi="Liberation Mono" w:cs="Liberation Mono"/>
          <w:sz w:val="28"/>
          <w:szCs w:val="28"/>
          <w:lang w:val="en-US"/>
        </w:rPr>
      </w:pPr>
      <w:r w:rsidRPr="003273ED">
        <w:rPr>
          <w:rFonts w:ascii="Liberation Serif" w:eastAsia="Times New Roman" w:hAnsi="Liberation Serif" w:cs="Liberation Mono"/>
          <w:sz w:val="28"/>
          <w:szCs w:val="28"/>
          <w:lang w:val="en-US"/>
        </w:rPr>
        <w:t xml:space="preserve">        frame.setDefaultCloseOperation(JFrame.EXIT_ON_CLOSE);</w:t>
      </w:r>
    </w:p>
    <w:p w:rsidR="003273ED" w:rsidRPr="003273ED" w:rsidRDefault="003273ED" w:rsidP="003273ED">
      <w:pPr>
        <w:autoSpaceDE w:val="0"/>
        <w:autoSpaceDN w:val="0"/>
        <w:adjustRightInd w:val="0"/>
        <w:spacing w:after="0" w:line="240" w:lineRule="auto"/>
        <w:rPr>
          <w:rFonts w:ascii="Liberation Mono" w:eastAsia="Times New Roman" w:hAnsi="Liberation Mono" w:cs="Liberation Mono"/>
          <w:sz w:val="28"/>
          <w:szCs w:val="28"/>
        </w:rPr>
      </w:pPr>
      <w:r w:rsidRPr="003273ED">
        <w:rPr>
          <w:rFonts w:ascii="Liberation Serif" w:eastAsia="Times New Roman" w:hAnsi="Liberation Serif" w:cs="Liberation Mono"/>
          <w:sz w:val="28"/>
          <w:szCs w:val="28"/>
          <w:lang w:val="en-US"/>
        </w:rPr>
        <w:t xml:space="preserve">        </w:t>
      </w:r>
      <w:r w:rsidRPr="003273ED">
        <w:rPr>
          <w:rFonts w:ascii="Liberation Serif" w:eastAsia="Times New Roman" w:hAnsi="Liberation Serif" w:cs="Liberation Mono"/>
          <w:sz w:val="28"/>
          <w:szCs w:val="28"/>
        </w:rPr>
        <w:t>frame.setSize(300, 200);</w:t>
      </w:r>
    </w:p>
    <w:p w:rsidR="003273ED" w:rsidRPr="003273ED" w:rsidRDefault="003273ED" w:rsidP="003273ED">
      <w:pPr>
        <w:autoSpaceDE w:val="0"/>
        <w:autoSpaceDN w:val="0"/>
        <w:adjustRightInd w:val="0"/>
        <w:spacing w:after="0" w:line="240" w:lineRule="auto"/>
        <w:rPr>
          <w:rFonts w:ascii="Liberation Mono" w:eastAsia="Times New Roman" w:hAnsi="Liberation Mono" w:cs="Liberation Mono"/>
          <w:sz w:val="28"/>
          <w:szCs w:val="28"/>
        </w:rPr>
      </w:pPr>
      <w:r w:rsidRPr="003273ED">
        <w:rPr>
          <w:rFonts w:ascii="Liberation Serif" w:eastAsia="Times New Roman" w:hAnsi="Liberation Serif" w:cs="Liberation Mono"/>
          <w:sz w:val="28"/>
          <w:szCs w:val="28"/>
        </w:rPr>
        <w:t xml:space="preserve">        // Создаем панель для размещения компонентов</w:t>
      </w:r>
    </w:p>
    <w:p w:rsidR="003273ED" w:rsidRPr="003273ED" w:rsidRDefault="003273ED" w:rsidP="003273ED">
      <w:pPr>
        <w:autoSpaceDE w:val="0"/>
        <w:autoSpaceDN w:val="0"/>
        <w:adjustRightInd w:val="0"/>
        <w:spacing w:after="0" w:line="240" w:lineRule="auto"/>
        <w:rPr>
          <w:rFonts w:ascii="Liberation Mono" w:eastAsia="Times New Roman" w:hAnsi="Liberation Mono" w:cs="Liberation Mono"/>
          <w:sz w:val="28"/>
          <w:szCs w:val="28"/>
          <w:lang w:val="en-US"/>
        </w:rPr>
      </w:pPr>
      <w:r w:rsidRPr="003273ED">
        <w:rPr>
          <w:rFonts w:ascii="Liberation Serif" w:eastAsia="Times New Roman" w:hAnsi="Liberation Serif" w:cs="Liberation Mono"/>
          <w:sz w:val="28"/>
          <w:szCs w:val="28"/>
        </w:rPr>
        <w:t xml:space="preserve">        </w:t>
      </w:r>
      <w:r w:rsidRPr="003273ED">
        <w:rPr>
          <w:rFonts w:ascii="Liberation Serif" w:eastAsia="Times New Roman" w:hAnsi="Liberation Serif" w:cs="Liberation Mono"/>
          <w:sz w:val="28"/>
          <w:szCs w:val="28"/>
          <w:lang w:val="en-US"/>
        </w:rPr>
        <w:t>JPanel panel = new JPanel();</w:t>
      </w:r>
    </w:p>
    <w:p w:rsidR="003273ED" w:rsidRPr="003273ED" w:rsidRDefault="003273ED" w:rsidP="003273ED">
      <w:pPr>
        <w:autoSpaceDE w:val="0"/>
        <w:autoSpaceDN w:val="0"/>
        <w:adjustRightInd w:val="0"/>
        <w:spacing w:after="0" w:line="240" w:lineRule="auto"/>
        <w:rPr>
          <w:rFonts w:ascii="Liberation Mono" w:eastAsia="Times New Roman" w:hAnsi="Liberation Mono" w:cs="Liberation Mono"/>
          <w:sz w:val="28"/>
          <w:szCs w:val="28"/>
          <w:lang w:val="en-US"/>
        </w:rPr>
      </w:pPr>
      <w:r w:rsidRPr="003273ED">
        <w:rPr>
          <w:rFonts w:ascii="Liberation Serif" w:eastAsia="Times New Roman" w:hAnsi="Liberation Serif" w:cs="Liberation Mono"/>
          <w:sz w:val="28"/>
          <w:szCs w:val="28"/>
          <w:lang w:val="en-US"/>
        </w:rPr>
        <w:t xml:space="preserve">        // </w:t>
      </w:r>
      <w:r w:rsidRPr="003273ED">
        <w:rPr>
          <w:rFonts w:ascii="Liberation Serif" w:eastAsia="Times New Roman" w:hAnsi="Liberation Serif" w:cs="Liberation Mono"/>
          <w:sz w:val="28"/>
          <w:szCs w:val="28"/>
        </w:rPr>
        <w:t>Создаем</w:t>
      </w:r>
      <w:r w:rsidRPr="003273ED">
        <w:rPr>
          <w:rFonts w:ascii="Liberation Serif" w:eastAsia="Times New Roman" w:hAnsi="Liberation Serif" w:cs="Liberation Mono"/>
          <w:sz w:val="28"/>
          <w:szCs w:val="28"/>
          <w:lang w:val="en-US"/>
        </w:rPr>
        <w:t xml:space="preserve"> </w:t>
      </w:r>
      <w:r w:rsidRPr="003273ED">
        <w:rPr>
          <w:rFonts w:ascii="Liberation Serif" w:eastAsia="Times New Roman" w:hAnsi="Liberation Serif" w:cs="Liberation Mono"/>
          <w:sz w:val="28"/>
          <w:szCs w:val="28"/>
        </w:rPr>
        <w:t>радиокнопки</w:t>
      </w:r>
    </w:p>
    <w:p w:rsidR="003273ED" w:rsidRPr="003273ED" w:rsidRDefault="003273ED" w:rsidP="003273ED">
      <w:pPr>
        <w:autoSpaceDE w:val="0"/>
        <w:autoSpaceDN w:val="0"/>
        <w:adjustRightInd w:val="0"/>
        <w:spacing w:after="0" w:line="240" w:lineRule="auto"/>
        <w:rPr>
          <w:rFonts w:ascii="Liberation Mono" w:eastAsia="Times New Roman" w:hAnsi="Liberation Mono" w:cs="Liberation Mono"/>
          <w:sz w:val="28"/>
          <w:szCs w:val="28"/>
          <w:lang w:val="en-US"/>
        </w:rPr>
      </w:pPr>
      <w:r w:rsidRPr="003273ED">
        <w:rPr>
          <w:rFonts w:ascii="Liberation Serif" w:eastAsia="Times New Roman" w:hAnsi="Liberation Serif" w:cs="Liberation Mono"/>
          <w:sz w:val="28"/>
          <w:szCs w:val="28"/>
          <w:lang w:val="en-US"/>
        </w:rPr>
        <w:t xml:space="preserve">        JRadioButton radioButton1 = new JRadioButton("</w:t>
      </w:r>
      <w:r w:rsidRPr="003273ED">
        <w:rPr>
          <w:rFonts w:ascii="Liberation Serif" w:eastAsia="Times New Roman" w:hAnsi="Liberation Serif" w:cs="Liberation Mono"/>
          <w:sz w:val="28"/>
          <w:szCs w:val="28"/>
        </w:rPr>
        <w:t>Опция</w:t>
      </w:r>
      <w:r w:rsidRPr="003273ED">
        <w:rPr>
          <w:rFonts w:ascii="Liberation Serif" w:eastAsia="Times New Roman" w:hAnsi="Liberation Serif" w:cs="Liberation Mono"/>
          <w:sz w:val="28"/>
          <w:szCs w:val="28"/>
          <w:lang w:val="en-US"/>
        </w:rPr>
        <w:t xml:space="preserve"> 1");</w:t>
      </w:r>
    </w:p>
    <w:p w:rsidR="003273ED" w:rsidRPr="003273ED" w:rsidRDefault="003273ED" w:rsidP="003273ED">
      <w:pPr>
        <w:autoSpaceDE w:val="0"/>
        <w:autoSpaceDN w:val="0"/>
        <w:adjustRightInd w:val="0"/>
        <w:spacing w:after="0" w:line="240" w:lineRule="auto"/>
        <w:rPr>
          <w:rFonts w:ascii="Liberation Mono" w:eastAsia="Times New Roman" w:hAnsi="Liberation Mono" w:cs="Liberation Mono"/>
          <w:sz w:val="28"/>
          <w:szCs w:val="28"/>
          <w:lang w:val="en-US"/>
        </w:rPr>
      </w:pPr>
      <w:r w:rsidRPr="003273ED">
        <w:rPr>
          <w:rFonts w:ascii="Liberation Serif" w:eastAsia="Times New Roman" w:hAnsi="Liberation Serif" w:cs="Liberation Mono"/>
          <w:sz w:val="28"/>
          <w:szCs w:val="28"/>
          <w:lang w:val="en-US"/>
        </w:rPr>
        <w:t xml:space="preserve">        JRadioButton radioButton2 = new JRadioButton("</w:t>
      </w:r>
      <w:r w:rsidRPr="003273ED">
        <w:rPr>
          <w:rFonts w:ascii="Liberation Serif" w:eastAsia="Times New Roman" w:hAnsi="Liberation Serif" w:cs="Liberation Mono"/>
          <w:sz w:val="28"/>
          <w:szCs w:val="28"/>
        </w:rPr>
        <w:t>Опция</w:t>
      </w:r>
      <w:r w:rsidRPr="003273ED">
        <w:rPr>
          <w:rFonts w:ascii="Liberation Serif" w:eastAsia="Times New Roman" w:hAnsi="Liberation Serif" w:cs="Liberation Mono"/>
          <w:sz w:val="28"/>
          <w:szCs w:val="28"/>
          <w:lang w:val="en-US"/>
        </w:rPr>
        <w:t xml:space="preserve"> 2");</w:t>
      </w:r>
    </w:p>
    <w:p w:rsidR="003273ED" w:rsidRPr="003273ED" w:rsidRDefault="003273ED" w:rsidP="003273ED">
      <w:pPr>
        <w:autoSpaceDE w:val="0"/>
        <w:autoSpaceDN w:val="0"/>
        <w:adjustRightInd w:val="0"/>
        <w:spacing w:after="0" w:line="240" w:lineRule="auto"/>
        <w:rPr>
          <w:rFonts w:ascii="Liberation Mono" w:eastAsia="Times New Roman" w:hAnsi="Liberation Mono" w:cs="Liberation Mono"/>
          <w:sz w:val="28"/>
          <w:szCs w:val="28"/>
        </w:rPr>
      </w:pPr>
      <w:r w:rsidRPr="003273ED">
        <w:rPr>
          <w:rFonts w:ascii="Liberation Serif" w:eastAsia="Times New Roman" w:hAnsi="Liberation Serif" w:cs="Liberation Mono"/>
          <w:sz w:val="28"/>
          <w:szCs w:val="28"/>
          <w:lang w:val="en-US"/>
        </w:rPr>
        <w:t xml:space="preserve">        </w:t>
      </w:r>
      <w:r w:rsidRPr="003273ED">
        <w:rPr>
          <w:rFonts w:ascii="Liberation Serif" w:eastAsia="Times New Roman" w:hAnsi="Liberation Serif" w:cs="Liberation Mono"/>
          <w:sz w:val="28"/>
          <w:szCs w:val="28"/>
        </w:rPr>
        <w:t>// Группа радиокнопок (так можно выбрать только одну из них)</w:t>
      </w:r>
    </w:p>
    <w:p w:rsidR="003273ED" w:rsidRPr="003273ED" w:rsidRDefault="003273ED" w:rsidP="003273ED">
      <w:pPr>
        <w:autoSpaceDE w:val="0"/>
        <w:autoSpaceDN w:val="0"/>
        <w:adjustRightInd w:val="0"/>
        <w:spacing w:after="0" w:line="240" w:lineRule="auto"/>
        <w:rPr>
          <w:rFonts w:ascii="Liberation Mono" w:eastAsia="Times New Roman" w:hAnsi="Liberation Mono" w:cs="Liberation Mono"/>
          <w:sz w:val="28"/>
          <w:szCs w:val="28"/>
          <w:lang w:val="en-US"/>
        </w:rPr>
      </w:pPr>
      <w:r w:rsidRPr="003273ED">
        <w:rPr>
          <w:rFonts w:ascii="Liberation Serif" w:eastAsia="Times New Roman" w:hAnsi="Liberation Serif" w:cs="Liberation Mono"/>
          <w:sz w:val="28"/>
          <w:szCs w:val="28"/>
        </w:rPr>
        <w:t xml:space="preserve">        </w:t>
      </w:r>
      <w:r w:rsidRPr="003273ED">
        <w:rPr>
          <w:rFonts w:ascii="Liberation Serif" w:eastAsia="Times New Roman" w:hAnsi="Liberation Serif" w:cs="Liberation Mono"/>
          <w:sz w:val="28"/>
          <w:szCs w:val="28"/>
          <w:lang w:val="en-US"/>
        </w:rPr>
        <w:t>ButtonGroup group = new ButtonGroup();</w:t>
      </w:r>
    </w:p>
    <w:p w:rsidR="003273ED" w:rsidRPr="003273ED" w:rsidRDefault="003273ED" w:rsidP="003273ED">
      <w:pPr>
        <w:autoSpaceDE w:val="0"/>
        <w:autoSpaceDN w:val="0"/>
        <w:adjustRightInd w:val="0"/>
        <w:spacing w:after="0" w:line="240" w:lineRule="auto"/>
        <w:rPr>
          <w:rFonts w:ascii="Liberation Mono" w:eastAsia="Times New Roman" w:hAnsi="Liberation Mono" w:cs="Liberation Mono"/>
          <w:sz w:val="28"/>
          <w:szCs w:val="28"/>
          <w:lang w:val="en-US"/>
        </w:rPr>
      </w:pPr>
      <w:r w:rsidRPr="003273ED">
        <w:rPr>
          <w:rFonts w:ascii="Liberation Serif" w:eastAsia="Times New Roman" w:hAnsi="Liberation Serif" w:cs="Liberation Mono"/>
          <w:sz w:val="28"/>
          <w:szCs w:val="28"/>
          <w:lang w:val="en-US"/>
        </w:rPr>
        <w:t xml:space="preserve">        group.add(radioButton1);</w:t>
      </w:r>
    </w:p>
    <w:p w:rsidR="003273ED" w:rsidRPr="003273ED" w:rsidRDefault="003273ED" w:rsidP="003273ED">
      <w:pPr>
        <w:autoSpaceDE w:val="0"/>
        <w:autoSpaceDN w:val="0"/>
        <w:adjustRightInd w:val="0"/>
        <w:spacing w:after="0" w:line="240" w:lineRule="auto"/>
        <w:rPr>
          <w:rFonts w:ascii="Liberation Mono" w:eastAsia="Times New Roman" w:hAnsi="Liberation Mono" w:cs="Liberation Mono"/>
          <w:sz w:val="28"/>
          <w:szCs w:val="28"/>
        </w:rPr>
      </w:pPr>
      <w:r w:rsidRPr="003273ED">
        <w:rPr>
          <w:rFonts w:ascii="Liberation Serif" w:eastAsia="Times New Roman" w:hAnsi="Liberation Serif" w:cs="Liberation Mono"/>
          <w:sz w:val="28"/>
          <w:szCs w:val="28"/>
          <w:lang w:val="en-US"/>
        </w:rPr>
        <w:t xml:space="preserve">        </w:t>
      </w:r>
      <w:r w:rsidRPr="003273ED">
        <w:rPr>
          <w:rFonts w:ascii="Liberation Serif" w:eastAsia="Times New Roman" w:hAnsi="Liberation Serif" w:cs="Liberation Mono"/>
          <w:sz w:val="28"/>
          <w:szCs w:val="28"/>
        </w:rPr>
        <w:t>group.add(radioButton2);</w:t>
      </w:r>
    </w:p>
    <w:p w:rsidR="003273ED" w:rsidRPr="003273ED" w:rsidRDefault="003273ED" w:rsidP="003273ED">
      <w:pPr>
        <w:autoSpaceDE w:val="0"/>
        <w:autoSpaceDN w:val="0"/>
        <w:adjustRightInd w:val="0"/>
        <w:spacing w:after="0" w:line="240" w:lineRule="auto"/>
        <w:rPr>
          <w:rFonts w:ascii="Liberation Mono" w:eastAsia="Times New Roman" w:hAnsi="Liberation Mono" w:cs="Liberation Mono"/>
          <w:sz w:val="28"/>
          <w:szCs w:val="28"/>
        </w:rPr>
      </w:pPr>
      <w:r w:rsidRPr="003273ED">
        <w:rPr>
          <w:rFonts w:ascii="Liberation Serif" w:eastAsia="Times New Roman" w:hAnsi="Liberation Serif" w:cs="Liberation Mono"/>
          <w:sz w:val="28"/>
          <w:szCs w:val="28"/>
        </w:rPr>
        <w:t xml:space="preserve">        // Добавляем радиокнопки на панель</w:t>
      </w:r>
    </w:p>
    <w:p w:rsidR="003273ED" w:rsidRPr="003273ED" w:rsidRDefault="003273ED" w:rsidP="003273ED">
      <w:pPr>
        <w:autoSpaceDE w:val="0"/>
        <w:autoSpaceDN w:val="0"/>
        <w:adjustRightInd w:val="0"/>
        <w:spacing w:after="0" w:line="240" w:lineRule="auto"/>
        <w:rPr>
          <w:rFonts w:ascii="Liberation Mono" w:eastAsia="Times New Roman" w:hAnsi="Liberation Mono" w:cs="Liberation Mono"/>
          <w:sz w:val="28"/>
          <w:szCs w:val="28"/>
          <w:lang w:val="en-US"/>
        </w:rPr>
      </w:pPr>
      <w:r w:rsidRPr="003273ED">
        <w:rPr>
          <w:rFonts w:ascii="Liberation Serif" w:eastAsia="Times New Roman" w:hAnsi="Liberation Serif" w:cs="Liberation Mono"/>
          <w:sz w:val="28"/>
          <w:szCs w:val="28"/>
        </w:rPr>
        <w:lastRenderedPageBreak/>
        <w:t xml:space="preserve">        </w:t>
      </w:r>
      <w:r w:rsidRPr="003273ED">
        <w:rPr>
          <w:rFonts w:ascii="Liberation Serif" w:eastAsia="Times New Roman" w:hAnsi="Liberation Serif" w:cs="Liberation Mono"/>
          <w:sz w:val="28"/>
          <w:szCs w:val="28"/>
          <w:lang w:val="en-US"/>
        </w:rPr>
        <w:t>panel.add(radioButton1);</w:t>
      </w:r>
    </w:p>
    <w:p w:rsidR="003273ED" w:rsidRPr="003273ED" w:rsidRDefault="003273ED" w:rsidP="003273ED">
      <w:pPr>
        <w:autoSpaceDE w:val="0"/>
        <w:autoSpaceDN w:val="0"/>
        <w:adjustRightInd w:val="0"/>
        <w:spacing w:after="0" w:line="240" w:lineRule="auto"/>
        <w:rPr>
          <w:rFonts w:ascii="Liberation Mono" w:eastAsia="Times New Roman" w:hAnsi="Liberation Mono" w:cs="Liberation Mono"/>
          <w:sz w:val="28"/>
          <w:szCs w:val="28"/>
          <w:lang w:val="en-US"/>
        </w:rPr>
      </w:pPr>
      <w:r w:rsidRPr="003273ED">
        <w:rPr>
          <w:rFonts w:ascii="Liberation Serif" w:eastAsia="Times New Roman" w:hAnsi="Liberation Serif" w:cs="Liberation Mono"/>
          <w:sz w:val="28"/>
          <w:szCs w:val="28"/>
          <w:lang w:val="en-US"/>
        </w:rPr>
        <w:t xml:space="preserve">        panel.add(radioButton2);</w:t>
      </w:r>
    </w:p>
    <w:p w:rsidR="003273ED" w:rsidRPr="003273ED" w:rsidRDefault="003273ED" w:rsidP="003273ED">
      <w:pPr>
        <w:autoSpaceDE w:val="0"/>
        <w:autoSpaceDN w:val="0"/>
        <w:adjustRightInd w:val="0"/>
        <w:spacing w:after="0" w:line="240" w:lineRule="auto"/>
        <w:rPr>
          <w:rFonts w:ascii="Liberation Mono" w:eastAsia="Times New Roman" w:hAnsi="Liberation Mono" w:cs="Liberation Mono"/>
          <w:sz w:val="28"/>
          <w:szCs w:val="28"/>
          <w:lang w:val="en-US"/>
        </w:rPr>
      </w:pPr>
      <w:r w:rsidRPr="003273ED">
        <w:rPr>
          <w:rFonts w:ascii="Liberation Serif" w:eastAsia="Times New Roman" w:hAnsi="Liberation Serif" w:cs="Liberation Mono"/>
          <w:sz w:val="28"/>
          <w:szCs w:val="28"/>
          <w:lang w:val="en-US"/>
        </w:rPr>
        <w:t xml:space="preserve">        // </w:t>
      </w:r>
      <w:r w:rsidRPr="003273ED">
        <w:rPr>
          <w:rFonts w:ascii="Liberation Serif" w:eastAsia="Times New Roman" w:hAnsi="Liberation Serif" w:cs="Liberation Mono"/>
          <w:sz w:val="28"/>
          <w:szCs w:val="28"/>
        </w:rPr>
        <w:t>Добавляем</w:t>
      </w:r>
      <w:r w:rsidRPr="003273ED">
        <w:rPr>
          <w:rFonts w:ascii="Liberation Serif" w:eastAsia="Times New Roman" w:hAnsi="Liberation Serif" w:cs="Liberation Mono"/>
          <w:sz w:val="28"/>
          <w:szCs w:val="28"/>
          <w:lang w:val="en-US"/>
        </w:rPr>
        <w:t xml:space="preserve"> </w:t>
      </w:r>
      <w:r w:rsidRPr="003273ED">
        <w:rPr>
          <w:rFonts w:ascii="Liberation Serif" w:eastAsia="Times New Roman" w:hAnsi="Liberation Serif" w:cs="Liberation Mono"/>
          <w:sz w:val="28"/>
          <w:szCs w:val="28"/>
        </w:rPr>
        <w:t>обработчик</w:t>
      </w:r>
      <w:r w:rsidRPr="003273ED">
        <w:rPr>
          <w:rFonts w:ascii="Liberation Serif" w:eastAsia="Times New Roman" w:hAnsi="Liberation Serif" w:cs="Liberation Mono"/>
          <w:sz w:val="28"/>
          <w:szCs w:val="28"/>
          <w:lang w:val="en-US"/>
        </w:rPr>
        <w:t xml:space="preserve"> </w:t>
      </w:r>
      <w:r w:rsidRPr="003273ED">
        <w:rPr>
          <w:rFonts w:ascii="Liberation Serif" w:eastAsia="Times New Roman" w:hAnsi="Liberation Serif" w:cs="Liberation Mono"/>
          <w:sz w:val="28"/>
          <w:szCs w:val="28"/>
        </w:rPr>
        <w:t>событий</w:t>
      </w:r>
      <w:r w:rsidRPr="003273ED">
        <w:rPr>
          <w:rFonts w:ascii="Liberation Serif" w:eastAsia="Times New Roman" w:hAnsi="Liberation Serif" w:cs="Liberation Mono"/>
          <w:sz w:val="28"/>
          <w:szCs w:val="28"/>
          <w:lang w:val="en-US"/>
        </w:rPr>
        <w:t xml:space="preserve"> </w:t>
      </w:r>
      <w:r w:rsidRPr="003273ED">
        <w:rPr>
          <w:rFonts w:ascii="Liberation Serif" w:eastAsia="Times New Roman" w:hAnsi="Liberation Serif" w:cs="Liberation Mono"/>
          <w:sz w:val="28"/>
          <w:szCs w:val="28"/>
        </w:rPr>
        <w:t>для</w:t>
      </w:r>
      <w:r w:rsidRPr="003273ED">
        <w:rPr>
          <w:rFonts w:ascii="Liberation Serif" w:eastAsia="Times New Roman" w:hAnsi="Liberation Serif" w:cs="Liberation Mono"/>
          <w:sz w:val="28"/>
          <w:szCs w:val="28"/>
          <w:lang w:val="en-US"/>
        </w:rPr>
        <w:t xml:space="preserve"> </w:t>
      </w:r>
      <w:r w:rsidRPr="003273ED">
        <w:rPr>
          <w:rFonts w:ascii="Liberation Serif" w:eastAsia="Times New Roman" w:hAnsi="Liberation Serif" w:cs="Liberation Mono"/>
          <w:sz w:val="28"/>
          <w:szCs w:val="28"/>
        </w:rPr>
        <w:t>радиокнопок</w:t>
      </w:r>
    </w:p>
    <w:p w:rsidR="003273ED" w:rsidRPr="003273ED" w:rsidRDefault="003273ED" w:rsidP="003273ED">
      <w:pPr>
        <w:autoSpaceDE w:val="0"/>
        <w:autoSpaceDN w:val="0"/>
        <w:adjustRightInd w:val="0"/>
        <w:spacing w:after="0" w:line="240" w:lineRule="auto"/>
        <w:rPr>
          <w:rFonts w:ascii="Liberation Mono" w:eastAsia="Times New Roman" w:hAnsi="Liberation Mono" w:cs="Liberation Mono"/>
          <w:sz w:val="28"/>
          <w:szCs w:val="28"/>
          <w:lang w:val="en-US"/>
        </w:rPr>
      </w:pPr>
      <w:r w:rsidRPr="003273ED">
        <w:rPr>
          <w:rFonts w:ascii="Liberation Serif" w:eastAsia="Times New Roman" w:hAnsi="Liberation Serif" w:cs="Liberation Mono"/>
          <w:sz w:val="28"/>
          <w:szCs w:val="28"/>
          <w:lang w:val="en-US"/>
        </w:rPr>
        <w:t xml:space="preserve">        radioButton1.addActionListener(new ActionListener() {</w:t>
      </w:r>
    </w:p>
    <w:p w:rsidR="003273ED" w:rsidRPr="003273ED" w:rsidRDefault="003273ED" w:rsidP="003273ED">
      <w:pPr>
        <w:autoSpaceDE w:val="0"/>
        <w:autoSpaceDN w:val="0"/>
        <w:adjustRightInd w:val="0"/>
        <w:spacing w:after="0" w:line="240" w:lineRule="auto"/>
        <w:rPr>
          <w:rFonts w:ascii="Liberation Mono" w:eastAsia="Times New Roman" w:hAnsi="Liberation Mono" w:cs="Liberation Mono"/>
          <w:sz w:val="28"/>
          <w:szCs w:val="28"/>
          <w:lang w:val="en-US"/>
        </w:rPr>
      </w:pPr>
      <w:r w:rsidRPr="003273ED">
        <w:rPr>
          <w:rFonts w:ascii="Liberation Serif" w:eastAsia="Times New Roman" w:hAnsi="Liberation Serif" w:cs="Liberation Mono"/>
          <w:sz w:val="28"/>
          <w:szCs w:val="28"/>
          <w:lang w:val="en-US"/>
        </w:rPr>
        <w:t xml:space="preserve">            @Override</w:t>
      </w:r>
    </w:p>
    <w:p w:rsidR="003273ED" w:rsidRPr="003273ED" w:rsidRDefault="003273ED" w:rsidP="003273ED">
      <w:pPr>
        <w:autoSpaceDE w:val="0"/>
        <w:autoSpaceDN w:val="0"/>
        <w:adjustRightInd w:val="0"/>
        <w:spacing w:after="0" w:line="240" w:lineRule="auto"/>
        <w:rPr>
          <w:rFonts w:ascii="Liberation Mono" w:eastAsia="Times New Roman" w:hAnsi="Liberation Mono" w:cs="Liberation Mono"/>
          <w:sz w:val="28"/>
          <w:szCs w:val="28"/>
          <w:lang w:val="en-US"/>
        </w:rPr>
      </w:pPr>
      <w:r w:rsidRPr="003273ED">
        <w:rPr>
          <w:rFonts w:ascii="Liberation Serif" w:eastAsia="Times New Roman" w:hAnsi="Liberation Serif" w:cs="Liberation Mono"/>
          <w:sz w:val="28"/>
          <w:szCs w:val="28"/>
          <w:lang w:val="en-US"/>
        </w:rPr>
        <w:t xml:space="preserve">            public void actionPerformed(ActionEvent e) {</w:t>
      </w:r>
    </w:p>
    <w:p w:rsidR="003273ED" w:rsidRPr="003273ED" w:rsidRDefault="003273ED" w:rsidP="003273ED">
      <w:pPr>
        <w:autoSpaceDE w:val="0"/>
        <w:autoSpaceDN w:val="0"/>
        <w:adjustRightInd w:val="0"/>
        <w:spacing w:after="0" w:line="240" w:lineRule="auto"/>
        <w:rPr>
          <w:rFonts w:ascii="Liberation Mono" w:eastAsia="Times New Roman" w:hAnsi="Liberation Mono" w:cs="Liberation Mono"/>
          <w:sz w:val="28"/>
          <w:szCs w:val="28"/>
          <w:lang w:val="en-US"/>
        </w:rPr>
      </w:pPr>
      <w:r w:rsidRPr="003273ED">
        <w:rPr>
          <w:rFonts w:ascii="Liberation Serif" w:eastAsia="Times New Roman" w:hAnsi="Liberation Serif" w:cs="Liberation Mono"/>
          <w:sz w:val="28"/>
          <w:szCs w:val="28"/>
          <w:lang w:val="en-US"/>
        </w:rPr>
        <w:t xml:space="preserve">                JOptionPane.showMessageDialog(frame, "</w:t>
      </w:r>
      <w:r w:rsidRPr="003273ED">
        <w:rPr>
          <w:rFonts w:ascii="Liberation Serif" w:eastAsia="Times New Roman" w:hAnsi="Liberation Serif" w:cs="Liberation Mono"/>
          <w:sz w:val="28"/>
          <w:szCs w:val="28"/>
        </w:rPr>
        <w:t>Вы</w:t>
      </w:r>
      <w:r w:rsidRPr="003273ED">
        <w:rPr>
          <w:rFonts w:ascii="Liberation Serif" w:eastAsia="Times New Roman" w:hAnsi="Liberation Serif" w:cs="Liberation Mono"/>
          <w:sz w:val="28"/>
          <w:szCs w:val="28"/>
          <w:lang w:val="en-US"/>
        </w:rPr>
        <w:t xml:space="preserve"> </w:t>
      </w:r>
      <w:r w:rsidRPr="003273ED">
        <w:rPr>
          <w:rFonts w:ascii="Liberation Serif" w:eastAsia="Times New Roman" w:hAnsi="Liberation Serif" w:cs="Liberation Mono"/>
          <w:sz w:val="28"/>
          <w:szCs w:val="28"/>
        </w:rPr>
        <w:t>выбрали</w:t>
      </w:r>
      <w:r w:rsidRPr="003273ED">
        <w:rPr>
          <w:rFonts w:ascii="Liberation Serif" w:eastAsia="Times New Roman" w:hAnsi="Liberation Serif" w:cs="Liberation Mono"/>
          <w:sz w:val="28"/>
          <w:szCs w:val="28"/>
          <w:lang w:val="en-US"/>
        </w:rPr>
        <w:t xml:space="preserve"> </w:t>
      </w:r>
      <w:r w:rsidRPr="003273ED">
        <w:rPr>
          <w:rFonts w:ascii="Liberation Serif" w:eastAsia="Times New Roman" w:hAnsi="Liberation Serif" w:cs="Liberation Mono"/>
          <w:sz w:val="28"/>
          <w:szCs w:val="28"/>
        </w:rPr>
        <w:t>опцию</w:t>
      </w:r>
      <w:r w:rsidRPr="003273ED">
        <w:rPr>
          <w:rFonts w:ascii="Liberation Serif" w:eastAsia="Times New Roman" w:hAnsi="Liberation Serif" w:cs="Liberation Mono"/>
          <w:sz w:val="28"/>
          <w:szCs w:val="28"/>
          <w:lang w:val="en-US"/>
        </w:rPr>
        <w:t xml:space="preserve"> 1");</w:t>
      </w:r>
    </w:p>
    <w:p w:rsidR="003273ED" w:rsidRPr="003273ED" w:rsidRDefault="003273ED" w:rsidP="003273ED">
      <w:pPr>
        <w:autoSpaceDE w:val="0"/>
        <w:autoSpaceDN w:val="0"/>
        <w:adjustRightInd w:val="0"/>
        <w:spacing w:after="0" w:line="240" w:lineRule="auto"/>
        <w:rPr>
          <w:rFonts w:ascii="Liberation Mono" w:eastAsia="Times New Roman" w:hAnsi="Liberation Mono" w:cs="Liberation Mono"/>
          <w:sz w:val="28"/>
          <w:szCs w:val="28"/>
          <w:lang w:val="en-US"/>
        </w:rPr>
      </w:pPr>
      <w:r w:rsidRPr="003273ED">
        <w:rPr>
          <w:rFonts w:ascii="Liberation Serif" w:eastAsia="Times New Roman" w:hAnsi="Liberation Serif" w:cs="Liberation Mono"/>
          <w:sz w:val="28"/>
          <w:szCs w:val="28"/>
          <w:lang w:val="en-US"/>
        </w:rPr>
        <w:t xml:space="preserve">            }</w:t>
      </w:r>
    </w:p>
    <w:p w:rsidR="003273ED" w:rsidRPr="003273ED" w:rsidRDefault="003273ED" w:rsidP="003273ED">
      <w:pPr>
        <w:autoSpaceDE w:val="0"/>
        <w:autoSpaceDN w:val="0"/>
        <w:adjustRightInd w:val="0"/>
        <w:spacing w:after="0" w:line="240" w:lineRule="auto"/>
        <w:rPr>
          <w:rFonts w:ascii="Liberation Mono" w:eastAsia="Times New Roman" w:hAnsi="Liberation Mono" w:cs="Liberation Mono"/>
          <w:sz w:val="28"/>
          <w:szCs w:val="28"/>
          <w:lang w:val="en-US"/>
        </w:rPr>
      </w:pPr>
      <w:r w:rsidRPr="003273ED">
        <w:rPr>
          <w:rFonts w:ascii="Liberation Serif" w:eastAsia="Times New Roman" w:hAnsi="Liberation Serif" w:cs="Liberation Mono"/>
          <w:sz w:val="28"/>
          <w:szCs w:val="28"/>
          <w:lang w:val="en-US"/>
        </w:rPr>
        <w:t xml:space="preserve">        });</w:t>
      </w:r>
    </w:p>
    <w:p w:rsidR="003273ED" w:rsidRPr="003273ED" w:rsidRDefault="003273ED" w:rsidP="003273ED">
      <w:pPr>
        <w:autoSpaceDE w:val="0"/>
        <w:autoSpaceDN w:val="0"/>
        <w:adjustRightInd w:val="0"/>
        <w:spacing w:after="0" w:line="240" w:lineRule="auto"/>
        <w:rPr>
          <w:rFonts w:ascii="Liberation Mono" w:eastAsia="Times New Roman" w:hAnsi="Liberation Mono" w:cs="Liberation Mono"/>
          <w:sz w:val="28"/>
          <w:szCs w:val="28"/>
          <w:lang w:val="en-US"/>
        </w:rPr>
      </w:pPr>
      <w:r w:rsidRPr="003273ED">
        <w:rPr>
          <w:rFonts w:ascii="Liberation Serif" w:eastAsia="Times New Roman" w:hAnsi="Liberation Serif" w:cs="Liberation Mono"/>
          <w:sz w:val="28"/>
          <w:szCs w:val="28"/>
          <w:lang w:val="en-US"/>
        </w:rPr>
        <w:t xml:space="preserve">        radioButton2.addActionListener(new ActionListener() {</w:t>
      </w:r>
    </w:p>
    <w:p w:rsidR="003273ED" w:rsidRPr="003273ED" w:rsidRDefault="003273ED" w:rsidP="003273ED">
      <w:pPr>
        <w:autoSpaceDE w:val="0"/>
        <w:autoSpaceDN w:val="0"/>
        <w:adjustRightInd w:val="0"/>
        <w:spacing w:after="0" w:line="240" w:lineRule="auto"/>
        <w:rPr>
          <w:rFonts w:ascii="Liberation Mono" w:eastAsia="Times New Roman" w:hAnsi="Liberation Mono" w:cs="Liberation Mono"/>
          <w:sz w:val="28"/>
          <w:szCs w:val="28"/>
          <w:lang w:val="en-US"/>
        </w:rPr>
      </w:pPr>
      <w:r w:rsidRPr="003273ED">
        <w:rPr>
          <w:rFonts w:ascii="Liberation Serif" w:eastAsia="Times New Roman" w:hAnsi="Liberation Serif" w:cs="Liberation Mono"/>
          <w:sz w:val="28"/>
          <w:szCs w:val="28"/>
          <w:lang w:val="en-US"/>
        </w:rPr>
        <w:t xml:space="preserve">            @Override</w:t>
      </w:r>
    </w:p>
    <w:p w:rsidR="003273ED" w:rsidRPr="003273ED" w:rsidRDefault="003273ED" w:rsidP="003273ED">
      <w:pPr>
        <w:autoSpaceDE w:val="0"/>
        <w:autoSpaceDN w:val="0"/>
        <w:adjustRightInd w:val="0"/>
        <w:spacing w:after="0" w:line="240" w:lineRule="auto"/>
        <w:rPr>
          <w:rFonts w:ascii="Liberation Mono" w:eastAsia="Times New Roman" w:hAnsi="Liberation Mono" w:cs="Liberation Mono"/>
          <w:sz w:val="28"/>
          <w:szCs w:val="28"/>
          <w:lang w:val="en-US"/>
        </w:rPr>
      </w:pPr>
      <w:r w:rsidRPr="003273ED">
        <w:rPr>
          <w:rFonts w:ascii="Liberation Serif" w:eastAsia="Times New Roman" w:hAnsi="Liberation Serif" w:cs="Liberation Mono"/>
          <w:sz w:val="28"/>
          <w:szCs w:val="28"/>
          <w:lang w:val="en-US"/>
        </w:rPr>
        <w:t xml:space="preserve">            public void actionPerformed(ActionEvent e) {</w:t>
      </w:r>
    </w:p>
    <w:p w:rsidR="003273ED" w:rsidRPr="003273ED" w:rsidRDefault="003273ED" w:rsidP="003273ED">
      <w:pPr>
        <w:autoSpaceDE w:val="0"/>
        <w:autoSpaceDN w:val="0"/>
        <w:adjustRightInd w:val="0"/>
        <w:spacing w:after="0" w:line="240" w:lineRule="auto"/>
        <w:rPr>
          <w:rFonts w:ascii="Liberation Mono" w:eastAsia="Times New Roman" w:hAnsi="Liberation Mono" w:cs="Liberation Mono"/>
          <w:sz w:val="28"/>
          <w:szCs w:val="28"/>
          <w:lang w:val="en-US"/>
        </w:rPr>
      </w:pPr>
      <w:r w:rsidRPr="003273ED">
        <w:rPr>
          <w:rFonts w:ascii="Liberation Serif" w:eastAsia="Times New Roman" w:hAnsi="Liberation Serif" w:cs="Liberation Mono"/>
          <w:sz w:val="28"/>
          <w:szCs w:val="28"/>
          <w:lang w:val="en-US"/>
        </w:rPr>
        <w:t xml:space="preserve">                JOptionPane.showMessageDialog(frame, "</w:t>
      </w:r>
      <w:r w:rsidRPr="003273ED">
        <w:rPr>
          <w:rFonts w:ascii="Liberation Serif" w:eastAsia="Times New Roman" w:hAnsi="Liberation Serif" w:cs="Liberation Mono"/>
          <w:sz w:val="28"/>
          <w:szCs w:val="28"/>
        </w:rPr>
        <w:t>Вы</w:t>
      </w:r>
      <w:r w:rsidRPr="003273ED">
        <w:rPr>
          <w:rFonts w:ascii="Liberation Serif" w:eastAsia="Times New Roman" w:hAnsi="Liberation Serif" w:cs="Liberation Mono"/>
          <w:sz w:val="28"/>
          <w:szCs w:val="28"/>
          <w:lang w:val="en-US"/>
        </w:rPr>
        <w:t xml:space="preserve"> </w:t>
      </w:r>
      <w:r w:rsidRPr="003273ED">
        <w:rPr>
          <w:rFonts w:ascii="Liberation Serif" w:eastAsia="Times New Roman" w:hAnsi="Liberation Serif" w:cs="Liberation Mono"/>
          <w:sz w:val="28"/>
          <w:szCs w:val="28"/>
        </w:rPr>
        <w:t>выбрали</w:t>
      </w:r>
      <w:r w:rsidRPr="003273ED">
        <w:rPr>
          <w:rFonts w:ascii="Liberation Serif" w:eastAsia="Times New Roman" w:hAnsi="Liberation Serif" w:cs="Liberation Mono"/>
          <w:sz w:val="28"/>
          <w:szCs w:val="28"/>
          <w:lang w:val="en-US"/>
        </w:rPr>
        <w:t xml:space="preserve"> </w:t>
      </w:r>
      <w:r w:rsidRPr="003273ED">
        <w:rPr>
          <w:rFonts w:ascii="Liberation Serif" w:eastAsia="Times New Roman" w:hAnsi="Liberation Serif" w:cs="Liberation Mono"/>
          <w:sz w:val="28"/>
          <w:szCs w:val="28"/>
        </w:rPr>
        <w:t>опцию</w:t>
      </w:r>
      <w:r w:rsidRPr="003273ED">
        <w:rPr>
          <w:rFonts w:ascii="Liberation Serif" w:eastAsia="Times New Roman" w:hAnsi="Liberation Serif" w:cs="Liberation Mono"/>
          <w:sz w:val="28"/>
          <w:szCs w:val="28"/>
          <w:lang w:val="en-US"/>
        </w:rPr>
        <w:t xml:space="preserve"> 2");</w:t>
      </w:r>
    </w:p>
    <w:p w:rsidR="003273ED" w:rsidRPr="003273ED" w:rsidRDefault="003273ED" w:rsidP="003273ED">
      <w:pPr>
        <w:autoSpaceDE w:val="0"/>
        <w:autoSpaceDN w:val="0"/>
        <w:adjustRightInd w:val="0"/>
        <w:spacing w:after="0" w:line="240" w:lineRule="auto"/>
        <w:rPr>
          <w:rFonts w:ascii="Liberation Mono" w:eastAsia="Times New Roman" w:hAnsi="Liberation Mono" w:cs="Liberation Mono"/>
          <w:sz w:val="28"/>
          <w:szCs w:val="28"/>
          <w:lang w:val="en-US"/>
        </w:rPr>
      </w:pPr>
      <w:r w:rsidRPr="003273ED">
        <w:rPr>
          <w:rFonts w:ascii="Liberation Serif" w:eastAsia="Times New Roman" w:hAnsi="Liberation Serif" w:cs="Liberation Mono"/>
          <w:sz w:val="28"/>
          <w:szCs w:val="28"/>
          <w:lang w:val="en-US"/>
        </w:rPr>
        <w:t xml:space="preserve">            }</w:t>
      </w:r>
    </w:p>
    <w:p w:rsidR="003273ED" w:rsidRPr="003273ED" w:rsidRDefault="003273ED" w:rsidP="003273ED">
      <w:pPr>
        <w:autoSpaceDE w:val="0"/>
        <w:autoSpaceDN w:val="0"/>
        <w:adjustRightInd w:val="0"/>
        <w:spacing w:after="0" w:line="240" w:lineRule="auto"/>
        <w:rPr>
          <w:rFonts w:ascii="Liberation Mono" w:eastAsia="Times New Roman" w:hAnsi="Liberation Mono" w:cs="Liberation Mono"/>
          <w:sz w:val="28"/>
          <w:szCs w:val="28"/>
          <w:lang w:val="en-US"/>
        </w:rPr>
      </w:pPr>
      <w:r w:rsidRPr="003273ED">
        <w:rPr>
          <w:rFonts w:ascii="Liberation Serif" w:eastAsia="Times New Roman" w:hAnsi="Liberation Serif" w:cs="Liberation Mono"/>
          <w:sz w:val="28"/>
          <w:szCs w:val="28"/>
          <w:lang w:val="en-US"/>
        </w:rPr>
        <w:t xml:space="preserve">        });</w:t>
      </w:r>
    </w:p>
    <w:p w:rsidR="003273ED" w:rsidRPr="003273ED" w:rsidRDefault="003273ED" w:rsidP="003273ED">
      <w:pPr>
        <w:autoSpaceDE w:val="0"/>
        <w:autoSpaceDN w:val="0"/>
        <w:adjustRightInd w:val="0"/>
        <w:spacing w:after="0" w:line="240" w:lineRule="auto"/>
        <w:rPr>
          <w:rFonts w:ascii="Liberation Mono" w:eastAsia="Times New Roman" w:hAnsi="Liberation Mono" w:cs="Liberation Mono"/>
          <w:sz w:val="28"/>
          <w:szCs w:val="28"/>
          <w:lang w:val="en-US"/>
        </w:rPr>
      </w:pPr>
      <w:r w:rsidRPr="003273ED">
        <w:rPr>
          <w:rFonts w:ascii="Liberation Serif" w:eastAsia="Times New Roman" w:hAnsi="Liberation Serif" w:cs="Liberation Mono"/>
          <w:sz w:val="28"/>
          <w:szCs w:val="28"/>
          <w:lang w:val="en-US"/>
        </w:rPr>
        <w:t xml:space="preserve">        // </w:t>
      </w:r>
      <w:r w:rsidRPr="003273ED">
        <w:rPr>
          <w:rFonts w:ascii="Liberation Serif" w:eastAsia="Times New Roman" w:hAnsi="Liberation Serif" w:cs="Liberation Mono"/>
          <w:sz w:val="28"/>
          <w:szCs w:val="28"/>
        </w:rPr>
        <w:t>Добавляем</w:t>
      </w:r>
      <w:r w:rsidRPr="003273ED">
        <w:rPr>
          <w:rFonts w:ascii="Liberation Serif" w:eastAsia="Times New Roman" w:hAnsi="Liberation Serif" w:cs="Liberation Mono"/>
          <w:sz w:val="28"/>
          <w:szCs w:val="28"/>
          <w:lang w:val="en-US"/>
        </w:rPr>
        <w:t xml:space="preserve"> </w:t>
      </w:r>
      <w:r w:rsidRPr="003273ED">
        <w:rPr>
          <w:rFonts w:ascii="Liberation Serif" w:eastAsia="Times New Roman" w:hAnsi="Liberation Serif" w:cs="Liberation Mono"/>
          <w:sz w:val="28"/>
          <w:szCs w:val="28"/>
        </w:rPr>
        <w:t>панель</w:t>
      </w:r>
      <w:r w:rsidRPr="003273ED">
        <w:rPr>
          <w:rFonts w:ascii="Liberation Serif" w:eastAsia="Times New Roman" w:hAnsi="Liberation Serif" w:cs="Liberation Mono"/>
          <w:sz w:val="28"/>
          <w:szCs w:val="28"/>
          <w:lang w:val="en-US"/>
        </w:rPr>
        <w:t xml:space="preserve"> </w:t>
      </w:r>
      <w:r w:rsidRPr="003273ED">
        <w:rPr>
          <w:rFonts w:ascii="Liberation Serif" w:eastAsia="Times New Roman" w:hAnsi="Liberation Serif" w:cs="Liberation Mono"/>
          <w:sz w:val="28"/>
          <w:szCs w:val="28"/>
        </w:rPr>
        <w:t>в</w:t>
      </w:r>
      <w:r w:rsidRPr="003273ED">
        <w:rPr>
          <w:rFonts w:ascii="Liberation Serif" w:eastAsia="Times New Roman" w:hAnsi="Liberation Serif" w:cs="Liberation Mono"/>
          <w:sz w:val="28"/>
          <w:szCs w:val="28"/>
          <w:lang w:val="en-US"/>
        </w:rPr>
        <w:t xml:space="preserve"> </w:t>
      </w:r>
      <w:r w:rsidRPr="003273ED">
        <w:rPr>
          <w:rFonts w:ascii="Liberation Serif" w:eastAsia="Times New Roman" w:hAnsi="Liberation Serif" w:cs="Liberation Mono"/>
          <w:sz w:val="28"/>
          <w:szCs w:val="28"/>
        </w:rPr>
        <w:t>окно</w:t>
      </w:r>
    </w:p>
    <w:p w:rsidR="003273ED" w:rsidRPr="003273ED" w:rsidRDefault="003273ED" w:rsidP="003273ED">
      <w:pPr>
        <w:autoSpaceDE w:val="0"/>
        <w:autoSpaceDN w:val="0"/>
        <w:adjustRightInd w:val="0"/>
        <w:spacing w:after="0" w:line="240" w:lineRule="auto"/>
        <w:rPr>
          <w:rFonts w:ascii="Liberation Mono" w:eastAsia="Times New Roman" w:hAnsi="Liberation Mono" w:cs="Liberation Mono"/>
          <w:sz w:val="28"/>
          <w:szCs w:val="28"/>
          <w:lang w:val="en-US"/>
        </w:rPr>
      </w:pPr>
      <w:r w:rsidRPr="003273ED">
        <w:rPr>
          <w:rFonts w:ascii="Liberation Serif" w:eastAsia="Times New Roman" w:hAnsi="Liberation Serif" w:cs="Liberation Mono"/>
          <w:sz w:val="28"/>
          <w:szCs w:val="28"/>
          <w:lang w:val="en-US"/>
        </w:rPr>
        <w:t xml:space="preserve">        frame.add(panel);</w:t>
      </w:r>
    </w:p>
    <w:p w:rsidR="003273ED" w:rsidRPr="003273ED" w:rsidRDefault="003273ED" w:rsidP="003273ED">
      <w:pPr>
        <w:autoSpaceDE w:val="0"/>
        <w:autoSpaceDN w:val="0"/>
        <w:adjustRightInd w:val="0"/>
        <w:spacing w:after="0" w:line="240" w:lineRule="auto"/>
        <w:rPr>
          <w:rFonts w:ascii="Liberation Mono" w:eastAsia="Times New Roman" w:hAnsi="Liberation Mono" w:cs="Liberation Mono"/>
          <w:sz w:val="28"/>
          <w:szCs w:val="28"/>
          <w:lang w:val="en-US"/>
        </w:rPr>
      </w:pPr>
      <w:r w:rsidRPr="003273ED">
        <w:rPr>
          <w:rFonts w:ascii="Liberation Serif" w:eastAsia="Times New Roman" w:hAnsi="Liberation Serif" w:cs="Liberation Mono"/>
          <w:sz w:val="28"/>
          <w:szCs w:val="28"/>
          <w:lang w:val="en-US"/>
        </w:rPr>
        <w:t xml:space="preserve">        // </w:t>
      </w:r>
      <w:r w:rsidRPr="003273ED">
        <w:rPr>
          <w:rFonts w:ascii="Liberation Serif" w:eastAsia="Times New Roman" w:hAnsi="Liberation Serif" w:cs="Liberation Mono"/>
          <w:sz w:val="28"/>
          <w:szCs w:val="28"/>
        </w:rPr>
        <w:t>Делаем</w:t>
      </w:r>
      <w:r w:rsidRPr="003273ED">
        <w:rPr>
          <w:rFonts w:ascii="Liberation Serif" w:eastAsia="Times New Roman" w:hAnsi="Liberation Serif" w:cs="Liberation Mono"/>
          <w:sz w:val="28"/>
          <w:szCs w:val="28"/>
          <w:lang w:val="en-US"/>
        </w:rPr>
        <w:t xml:space="preserve"> </w:t>
      </w:r>
      <w:r w:rsidRPr="003273ED">
        <w:rPr>
          <w:rFonts w:ascii="Liberation Serif" w:eastAsia="Times New Roman" w:hAnsi="Liberation Serif" w:cs="Liberation Mono"/>
          <w:sz w:val="28"/>
          <w:szCs w:val="28"/>
        </w:rPr>
        <w:t>окно</w:t>
      </w:r>
      <w:r w:rsidRPr="003273ED">
        <w:rPr>
          <w:rFonts w:ascii="Liberation Serif" w:eastAsia="Times New Roman" w:hAnsi="Liberation Serif" w:cs="Liberation Mono"/>
          <w:sz w:val="28"/>
          <w:szCs w:val="28"/>
          <w:lang w:val="en-US"/>
        </w:rPr>
        <w:t xml:space="preserve"> </w:t>
      </w:r>
      <w:r w:rsidRPr="003273ED">
        <w:rPr>
          <w:rFonts w:ascii="Liberation Serif" w:eastAsia="Times New Roman" w:hAnsi="Liberation Serif" w:cs="Liberation Mono"/>
          <w:sz w:val="28"/>
          <w:szCs w:val="28"/>
        </w:rPr>
        <w:t>видимым</w:t>
      </w:r>
    </w:p>
    <w:p w:rsidR="003273ED" w:rsidRPr="003273ED" w:rsidRDefault="003273ED" w:rsidP="003273ED">
      <w:pPr>
        <w:autoSpaceDE w:val="0"/>
        <w:autoSpaceDN w:val="0"/>
        <w:adjustRightInd w:val="0"/>
        <w:spacing w:after="0" w:line="240" w:lineRule="auto"/>
        <w:rPr>
          <w:rFonts w:ascii="Liberation Mono" w:eastAsia="Times New Roman" w:hAnsi="Liberation Mono" w:cs="Liberation Mono"/>
          <w:sz w:val="28"/>
          <w:szCs w:val="28"/>
          <w:lang w:val="en-US"/>
        </w:rPr>
      </w:pPr>
      <w:r w:rsidRPr="003273ED">
        <w:rPr>
          <w:rFonts w:ascii="Liberation Serif" w:eastAsia="Times New Roman" w:hAnsi="Liberation Serif" w:cs="Liberation Mono"/>
          <w:sz w:val="28"/>
          <w:szCs w:val="28"/>
          <w:lang w:val="en-US"/>
        </w:rPr>
        <w:t xml:space="preserve">        frame.setVisible(true);</w:t>
      </w:r>
    </w:p>
    <w:p w:rsidR="003273ED" w:rsidRPr="003273ED" w:rsidRDefault="003273ED" w:rsidP="003273ED">
      <w:pPr>
        <w:autoSpaceDE w:val="0"/>
        <w:autoSpaceDN w:val="0"/>
        <w:adjustRightInd w:val="0"/>
        <w:spacing w:after="0" w:line="240" w:lineRule="auto"/>
        <w:rPr>
          <w:rFonts w:ascii="Liberation Mono" w:eastAsia="Times New Roman" w:hAnsi="Liberation Mono" w:cs="Liberation Mono"/>
          <w:sz w:val="28"/>
          <w:szCs w:val="28"/>
        </w:rPr>
      </w:pPr>
      <w:r w:rsidRPr="003273ED">
        <w:rPr>
          <w:rFonts w:ascii="Liberation Serif" w:eastAsia="Times New Roman" w:hAnsi="Liberation Serif" w:cs="Liberation Mono"/>
          <w:sz w:val="28"/>
          <w:szCs w:val="28"/>
          <w:lang w:val="en-US"/>
        </w:rPr>
        <w:t xml:space="preserve">    </w:t>
      </w:r>
      <w:r w:rsidRPr="003273ED">
        <w:rPr>
          <w:rFonts w:ascii="Liberation Serif" w:eastAsia="Times New Roman" w:hAnsi="Liberation Serif" w:cs="Liberation Mono"/>
          <w:sz w:val="28"/>
          <w:szCs w:val="28"/>
        </w:rPr>
        <w:t>}</w:t>
      </w:r>
    </w:p>
    <w:p w:rsidR="003273ED" w:rsidRPr="003273ED" w:rsidRDefault="003273ED" w:rsidP="003273ED">
      <w:pPr>
        <w:autoSpaceDE w:val="0"/>
        <w:autoSpaceDN w:val="0"/>
        <w:adjustRightInd w:val="0"/>
        <w:spacing w:after="283" w:line="240" w:lineRule="auto"/>
        <w:rPr>
          <w:rFonts w:ascii="Liberation Mono" w:eastAsia="Times New Roman" w:hAnsi="Liberation Mono" w:cs="Liberation Mono"/>
          <w:sz w:val="28"/>
          <w:szCs w:val="28"/>
        </w:rPr>
      </w:pPr>
      <w:r w:rsidRPr="003273ED">
        <w:rPr>
          <w:rFonts w:ascii="Liberation Serif" w:eastAsia="Times New Roman" w:hAnsi="Liberation Serif" w:cs="Liberation Mono"/>
          <w:sz w:val="28"/>
          <w:szCs w:val="28"/>
        </w:rPr>
        <w:t>}</w:t>
      </w:r>
    </w:p>
    <w:p w:rsidR="003273ED" w:rsidRPr="003273ED" w:rsidRDefault="003273ED" w:rsidP="003273ED">
      <w:pPr>
        <w:autoSpaceDE w:val="0"/>
        <w:autoSpaceDN w:val="0"/>
        <w:adjustRightInd w:val="0"/>
        <w:spacing w:after="140" w:line="276" w:lineRule="auto"/>
        <w:rPr>
          <w:rFonts w:ascii="Liberation Serif" w:hAnsi="Liberation Serif"/>
          <w:sz w:val="28"/>
          <w:szCs w:val="28"/>
        </w:rPr>
      </w:pPr>
      <w:r w:rsidRPr="003273ED">
        <w:rPr>
          <w:rFonts w:ascii="Times New Roman" w:hAnsi="Times New Roman"/>
          <w:sz w:val="28"/>
          <w:szCs w:val="28"/>
        </w:rPr>
        <w:t>В этом примере:</w:t>
      </w:r>
    </w:p>
    <w:p w:rsidR="003273ED" w:rsidRPr="003273ED" w:rsidRDefault="003273ED" w:rsidP="003273ED">
      <w:pPr>
        <w:numPr>
          <w:ilvl w:val="0"/>
          <w:numId w:val="2"/>
        </w:numPr>
        <w:tabs>
          <w:tab w:val="left" w:pos="709"/>
        </w:tabs>
        <w:autoSpaceDE w:val="0"/>
        <w:autoSpaceDN w:val="0"/>
        <w:adjustRightInd w:val="0"/>
        <w:spacing w:after="0" w:line="276" w:lineRule="auto"/>
        <w:rPr>
          <w:rFonts w:ascii="Liberation Serif" w:hAnsi="Liberation Serif"/>
          <w:sz w:val="28"/>
          <w:szCs w:val="28"/>
        </w:rPr>
      </w:pPr>
      <w:r w:rsidRPr="003273ED">
        <w:rPr>
          <w:rFonts w:ascii="Times New Roman" w:hAnsi="Times New Roman"/>
          <w:bCs/>
          <w:sz w:val="28"/>
          <w:szCs w:val="28"/>
        </w:rPr>
        <w:t>JRadioButton</w:t>
      </w:r>
      <w:r w:rsidRPr="003273ED">
        <w:rPr>
          <w:rFonts w:ascii="Times New Roman" w:hAnsi="Times New Roman"/>
          <w:sz w:val="28"/>
          <w:szCs w:val="28"/>
        </w:rPr>
        <w:t xml:space="preserve"> используется для создания двух радиокнопок.</w:t>
      </w:r>
    </w:p>
    <w:p w:rsidR="003273ED" w:rsidRPr="003273ED" w:rsidRDefault="003273ED" w:rsidP="003273ED">
      <w:pPr>
        <w:numPr>
          <w:ilvl w:val="0"/>
          <w:numId w:val="2"/>
        </w:numPr>
        <w:tabs>
          <w:tab w:val="left" w:pos="709"/>
        </w:tabs>
        <w:autoSpaceDE w:val="0"/>
        <w:autoSpaceDN w:val="0"/>
        <w:adjustRightInd w:val="0"/>
        <w:spacing w:after="0" w:line="276" w:lineRule="auto"/>
        <w:rPr>
          <w:rFonts w:ascii="Liberation Serif" w:hAnsi="Liberation Serif"/>
          <w:sz w:val="28"/>
          <w:szCs w:val="28"/>
        </w:rPr>
      </w:pPr>
      <w:r w:rsidRPr="003273ED">
        <w:rPr>
          <w:rFonts w:ascii="Times New Roman" w:hAnsi="Times New Roman"/>
          <w:bCs/>
          <w:sz w:val="28"/>
          <w:szCs w:val="28"/>
        </w:rPr>
        <w:t>ButtonGroup</w:t>
      </w:r>
      <w:r w:rsidRPr="003273ED">
        <w:rPr>
          <w:rFonts w:ascii="Times New Roman" w:hAnsi="Times New Roman"/>
          <w:sz w:val="28"/>
          <w:szCs w:val="28"/>
        </w:rPr>
        <w:t xml:space="preserve"> гарантирует, что из группы радиокнопок можно выбрать только одну.</w:t>
      </w:r>
    </w:p>
    <w:p w:rsidR="003273ED" w:rsidRPr="003273ED" w:rsidRDefault="003273ED" w:rsidP="003273ED">
      <w:pPr>
        <w:numPr>
          <w:ilvl w:val="0"/>
          <w:numId w:val="2"/>
        </w:numPr>
        <w:tabs>
          <w:tab w:val="left" w:pos="709"/>
        </w:tabs>
        <w:autoSpaceDE w:val="0"/>
        <w:autoSpaceDN w:val="0"/>
        <w:adjustRightInd w:val="0"/>
        <w:spacing w:after="140" w:line="276" w:lineRule="auto"/>
        <w:rPr>
          <w:rFonts w:ascii="Liberation Serif" w:hAnsi="Liberation Serif"/>
          <w:sz w:val="28"/>
          <w:szCs w:val="28"/>
        </w:rPr>
      </w:pPr>
      <w:r w:rsidRPr="003273ED">
        <w:rPr>
          <w:rFonts w:ascii="Times New Roman" w:hAnsi="Times New Roman"/>
          <w:sz w:val="28"/>
          <w:szCs w:val="28"/>
        </w:rPr>
        <w:t>При изменении выбора выводится сообщение с выбранной опцией.</w:t>
      </w:r>
    </w:p>
    <w:p w:rsidR="003273ED" w:rsidRPr="003273ED" w:rsidRDefault="003273ED" w:rsidP="003273ED">
      <w:pPr>
        <w:keepNext/>
        <w:autoSpaceDE w:val="0"/>
        <w:autoSpaceDN w:val="0"/>
        <w:adjustRightInd w:val="0"/>
        <w:spacing w:before="120" w:after="120" w:line="240" w:lineRule="auto"/>
        <w:outlineLvl w:val="3"/>
        <w:rPr>
          <w:rFonts w:ascii="Liberation Serif" w:eastAsia="Times New Roman" w:hAnsi="Liberation Serif" w:cs="Arial Unicode MS"/>
          <w:b/>
          <w:bCs/>
          <w:sz w:val="28"/>
          <w:szCs w:val="28"/>
        </w:rPr>
      </w:pPr>
      <w:r w:rsidRPr="003273ED">
        <w:rPr>
          <w:rFonts w:ascii="Times New Roman" w:eastAsia="Times New Roman" w:hAnsi="Times New Roman" w:cs="Arial Unicode MS"/>
          <w:sz w:val="28"/>
          <w:szCs w:val="28"/>
        </w:rPr>
        <w:t>Отличия:</w:t>
      </w:r>
    </w:p>
    <w:p w:rsidR="003273ED" w:rsidRPr="003273ED" w:rsidRDefault="003273ED" w:rsidP="003273ED">
      <w:pPr>
        <w:numPr>
          <w:ilvl w:val="0"/>
          <w:numId w:val="3"/>
        </w:numPr>
        <w:tabs>
          <w:tab w:val="left" w:pos="709"/>
        </w:tabs>
        <w:autoSpaceDE w:val="0"/>
        <w:autoSpaceDN w:val="0"/>
        <w:adjustRightInd w:val="0"/>
        <w:spacing w:after="0" w:line="276" w:lineRule="auto"/>
        <w:rPr>
          <w:rFonts w:ascii="Liberation Serif" w:hAnsi="Liberation Serif"/>
          <w:sz w:val="28"/>
          <w:szCs w:val="28"/>
        </w:rPr>
      </w:pPr>
      <w:r w:rsidRPr="003273ED">
        <w:rPr>
          <w:rFonts w:ascii="Times New Roman" w:hAnsi="Times New Roman"/>
          <w:bCs/>
          <w:sz w:val="28"/>
          <w:szCs w:val="28"/>
        </w:rPr>
        <w:t>JRadioButton</w:t>
      </w:r>
      <w:r w:rsidRPr="003273ED">
        <w:rPr>
          <w:rFonts w:ascii="Times New Roman" w:hAnsi="Times New Roman"/>
          <w:sz w:val="28"/>
          <w:szCs w:val="28"/>
        </w:rPr>
        <w:t xml:space="preserve"> используется для группировки радиокнопок, где можно выбрать только один вариант.</w:t>
      </w:r>
    </w:p>
    <w:p w:rsidR="003273ED" w:rsidRPr="003273ED" w:rsidRDefault="003273ED" w:rsidP="003273ED">
      <w:pPr>
        <w:numPr>
          <w:ilvl w:val="0"/>
          <w:numId w:val="3"/>
        </w:numPr>
        <w:tabs>
          <w:tab w:val="left" w:pos="709"/>
        </w:tabs>
        <w:autoSpaceDE w:val="0"/>
        <w:autoSpaceDN w:val="0"/>
        <w:adjustRightInd w:val="0"/>
        <w:spacing w:after="140" w:line="276" w:lineRule="auto"/>
        <w:rPr>
          <w:rFonts w:ascii="Liberation Serif" w:hAnsi="Liberation Serif"/>
          <w:sz w:val="28"/>
          <w:szCs w:val="28"/>
        </w:rPr>
      </w:pPr>
      <w:r w:rsidRPr="003273ED">
        <w:rPr>
          <w:rFonts w:ascii="Times New Roman" w:hAnsi="Times New Roman"/>
          <w:bCs/>
          <w:sz w:val="28"/>
          <w:szCs w:val="28"/>
        </w:rPr>
        <w:t>JCheckBox</w:t>
      </w:r>
      <w:r w:rsidRPr="003273ED">
        <w:rPr>
          <w:rFonts w:ascii="Times New Roman" w:hAnsi="Times New Roman"/>
          <w:sz w:val="28"/>
          <w:szCs w:val="28"/>
        </w:rPr>
        <w:t>, в отличие от радиокнопок, позволяет выбирать несколько опций одновременно.</w:t>
      </w:r>
      <w:bookmarkStart w:id="0" w:name="_GoBack"/>
      <w:bookmarkEnd w:id="0"/>
    </w:p>
    <w:p w:rsidR="003273ED" w:rsidRPr="003273ED" w:rsidRDefault="003273ED" w:rsidP="003273ED">
      <w:pPr>
        <w:keepNext/>
        <w:autoSpaceDE w:val="0"/>
        <w:autoSpaceDN w:val="0"/>
        <w:adjustRightInd w:val="0"/>
        <w:spacing w:before="140" w:after="120" w:line="240" w:lineRule="auto"/>
        <w:outlineLvl w:val="2"/>
        <w:rPr>
          <w:rFonts w:ascii="Liberation Serif" w:eastAsia="Times New Roman" w:hAnsi="Liberation Serif" w:cs="Arial Unicode MS"/>
          <w:b/>
          <w:bCs/>
          <w:sz w:val="28"/>
          <w:szCs w:val="28"/>
        </w:rPr>
      </w:pPr>
      <w:r w:rsidRPr="003273ED">
        <w:rPr>
          <w:rFonts w:ascii="Times New Roman" w:eastAsia="Times New Roman" w:hAnsi="Times New Roman" w:cs="Arial Unicode MS"/>
          <w:b/>
          <w:bCs/>
          <w:sz w:val="28"/>
          <w:szCs w:val="28"/>
        </w:rPr>
        <w:t>2. JCheckBox — Флажки</w:t>
      </w:r>
    </w:p>
    <w:p w:rsidR="003273ED" w:rsidRPr="003273ED" w:rsidRDefault="003273ED" w:rsidP="003273ED">
      <w:pPr>
        <w:autoSpaceDE w:val="0"/>
        <w:autoSpaceDN w:val="0"/>
        <w:adjustRightInd w:val="0"/>
        <w:spacing w:after="140" w:line="276" w:lineRule="auto"/>
        <w:rPr>
          <w:rFonts w:ascii="Liberation Serif" w:hAnsi="Liberation Serif"/>
          <w:sz w:val="28"/>
          <w:szCs w:val="28"/>
        </w:rPr>
      </w:pPr>
      <w:r w:rsidRPr="003273ED">
        <w:rPr>
          <w:rFonts w:ascii="Times New Roman" w:hAnsi="Times New Roman"/>
          <w:bCs/>
          <w:sz w:val="28"/>
          <w:szCs w:val="28"/>
        </w:rPr>
        <w:t>JCheckBox</w:t>
      </w:r>
      <w:r w:rsidRPr="003273ED">
        <w:rPr>
          <w:rFonts w:ascii="Times New Roman" w:hAnsi="Times New Roman"/>
          <w:sz w:val="28"/>
          <w:szCs w:val="28"/>
        </w:rPr>
        <w:t xml:space="preserve"> используется для создания флажков, которые могут быть отмечены или сняты. Флажки полезны, когда нужно разрешить пользователю выбрать несколько опций одновременно. Например, они могут быть использованы для соглашений, предпочтений, настроек или для выбора множества вариантов.</w:t>
      </w:r>
    </w:p>
    <w:p w:rsidR="003273ED" w:rsidRPr="003273ED" w:rsidRDefault="003273ED" w:rsidP="003273ED">
      <w:pPr>
        <w:keepNext/>
        <w:autoSpaceDE w:val="0"/>
        <w:autoSpaceDN w:val="0"/>
        <w:adjustRightInd w:val="0"/>
        <w:spacing w:before="120" w:after="120" w:line="240" w:lineRule="auto"/>
        <w:outlineLvl w:val="3"/>
        <w:rPr>
          <w:rFonts w:ascii="Liberation Serif" w:eastAsia="Times New Roman" w:hAnsi="Liberation Serif" w:cs="Arial Unicode MS"/>
          <w:b/>
          <w:bCs/>
          <w:sz w:val="28"/>
          <w:szCs w:val="28"/>
        </w:rPr>
      </w:pPr>
      <w:r w:rsidRPr="003273ED">
        <w:rPr>
          <w:rFonts w:ascii="Times New Roman" w:eastAsia="Times New Roman" w:hAnsi="Times New Roman" w:cs="Arial Unicode MS"/>
          <w:sz w:val="28"/>
          <w:szCs w:val="28"/>
        </w:rPr>
        <w:t>Основные методы:</w:t>
      </w:r>
    </w:p>
    <w:p w:rsidR="003273ED" w:rsidRPr="003273ED" w:rsidRDefault="003273ED" w:rsidP="003273ED">
      <w:pPr>
        <w:numPr>
          <w:ilvl w:val="0"/>
          <w:numId w:val="4"/>
        </w:numPr>
        <w:tabs>
          <w:tab w:val="left" w:pos="709"/>
        </w:tabs>
        <w:autoSpaceDE w:val="0"/>
        <w:autoSpaceDN w:val="0"/>
        <w:adjustRightInd w:val="0"/>
        <w:spacing w:after="0" w:line="276" w:lineRule="auto"/>
        <w:rPr>
          <w:rFonts w:ascii="Liberation Serif" w:hAnsi="Liberation Serif"/>
          <w:sz w:val="28"/>
          <w:szCs w:val="28"/>
        </w:rPr>
      </w:pPr>
      <w:r w:rsidRPr="003273ED">
        <w:rPr>
          <w:rFonts w:ascii="Times New Roman" w:hAnsi="Times New Roman"/>
          <w:bCs/>
          <w:sz w:val="28"/>
          <w:szCs w:val="28"/>
        </w:rPr>
        <w:t>setText(String text)</w:t>
      </w:r>
      <w:r w:rsidRPr="003273ED">
        <w:rPr>
          <w:rFonts w:ascii="Times New Roman" w:hAnsi="Times New Roman"/>
          <w:sz w:val="28"/>
          <w:szCs w:val="28"/>
        </w:rPr>
        <w:t>: Устанавливает текст для флажка.</w:t>
      </w:r>
    </w:p>
    <w:p w:rsidR="003273ED" w:rsidRPr="003273ED" w:rsidRDefault="003273ED" w:rsidP="003273ED">
      <w:pPr>
        <w:numPr>
          <w:ilvl w:val="0"/>
          <w:numId w:val="4"/>
        </w:numPr>
        <w:tabs>
          <w:tab w:val="left" w:pos="709"/>
        </w:tabs>
        <w:autoSpaceDE w:val="0"/>
        <w:autoSpaceDN w:val="0"/>
        <w:adjustRightInd w:val="0"/>
        <w:spacing w:after="0" w:line="276" w:lineRule="auto"/>
        <w:rPr>
          <w:rFonts w:ascii="Liberation Serif" w:hAnsi="Liberation Serif"/>
          <w:sz w:val="28"/>
          <w:szCs w:val="28"/>
        </w:rPr>
      </w:pPr>
      <w:r w:rsidRPr="003273ED">
        <w:rPr>
          <w:rFonts w:ascii="Times New Roman" w:hAnsi="Times New Roman"/>
          <w:bCs/>
          <w:sz w:val="28"/>
          <w:szCs w:val="28"/>
        </w:rPr>
        <w:t>setSelected(boolean selected)</w:t>
      </w:r>
      <w:r w:rsidRPr="003273ED">
        <w:rPr>
          <w:rFonts w:ascii="Times New Roman" w:hAnsi="Times New Roman"/>
          <w:sz w:val="28"/>
          <w:szCs w:val="28"/>
        </w:rPr>
        <w:t>: Устанавливает, выбран ли флажок.</w:t>
      </w:r>
    </w:p>
    <w:p w:rsidR="003273ED" w:rsidRPr="003273ED" w:rsidRDefault="003273ED" w:rsidP="003273ED">
      <w:pPr>
        <w:numPr>
          <w:ilvl w:val="0"/>
          <w:numId w:val="4"/>
        </w:numPr>
        <w:tabs>
          <w:tab w:val="left" w:pos="709"/>
        </w:tabs>
        <w:autoSpaceDE w:val="0"/>
        <w:autoSpaceDN w:val="0"/>
        <w:adjustRightInd w:val="0"/>
        <w:spacing w:after="0" w:line="276" w:lineRule="auto"/>
        <w:rPr>
          <w:rFonts w:ascii="Liberation Serif" w:hAnsi="Liberation Serif"/>
          <w:sz w:val="28"/>
          <w:szCs w:val="28"/>
          <w:lang w:val="en-US"/>
        </w:rPr>
      </w:pPr>
      <w:r w:rsidRPr="003273ED">
        <w:rPr>
          <w:rFonts w:ascii="Times New Roman" w:hAnsi="Times New Roman"/>
          <w:bCs/>
          <w:sz w:val="28"/>
          <w:szCs w:val="28"/>
          <w:lang w:val="en-US"/>
        </w:rPr>
        <w:lastRenderedPageBreak/>
        <w:t>addActionListener(ActionListener listener)</w:t>
      </w:r>
      <w:r w:rsidRPr="003273ED">
        <w:rPr>
          <w:rFonts w:ascii="Times New Roman" w:hAnsi="Times New Roman"/>
          <w:sz w:val="28"/>
          <w:szCs w:val="28"/>
          <w:lang w:val="en-US"/>
        </w:rPr>
        <w:t xml:space="preserve">: </w:t>
      </w:r>
      <w:r w:rsidRPr="003273ED">
        <w:rPr>
          <w:rFonts w:ascii="Times New Roman" w:hAnsi="Times New Roman"/>
          <w:sz w:val="28"/>
          <w:szCs w:val="28"/>
        </w:rPr>
        <w:t>Добавляет</w:t>
      </w:r>
      <w:r w:rsidRPr="003273ED">
        <w:rPr>
          <w:rFonts w:ascii="Times New Roman" w:hAnsi="Times New Roman"/>
          <w:sz w:val="28"/>
          <w:szCs w:val="28"/>
          <w:lang w:val="en-US"/>
        </w:rPr>
        <w:t xml:space="preserve"> </w:t>
      </w:r>
      <w:r w:rsidRPr="003273ED">
        <w:rPr>
          <w:rFonts w:ascii="Times New Roman" w:hAnsi="Times New Roman"/>
          <w:sz w:val="28"/>
          <w:szCs w:val="28"/>
        </w:rPr>
        <w:t>обработчик</w:t>
      </w:r>
      <w:r w:rsidRPr="003273ED">
        <w:rPr>
          <w:rFonts w:ascii="Times New Roman" w:hAnsi="Times New Roman"/>
          <w:sz w:val="28"/>
          <w:szCs w:val="28"/>
          <w:lang w:val="en-US"/>
        </w:rPr>
        <w:t xml:space="preserve"> </w:t>
      </w:r>
      <w:r w:rsidRPr="003273ED">
        <w:rPr>
          <w:rFonts w:ascii="Times New Roman" w:hAnsi="Times New Roman"/>
          <w:sz w:val="28"/>
          <w:szCs w:val="28"/>
        </w:rPr>
        <w:t>событий</w:t>
      </w:r>
      <w:r w:rsidRPr="003273ED">
        <w:rPr>
          <w:rFonts w:ascii="Times New Roman" w:hAnsi="Times New Roman"/>
          <w:sz w:val="28"/>
          <w:szCs w:val="28"/>
          <w:lang w:val="en-US"/>
        </w:rPr>
        <w:t xml:space="preserve"> </w:t>
      </w:r>
      <w:r w:rsidRPr="003273ED">
        <w:rPr>
          <w:rFonts w:ascii="Times New Roman" w:hAnsi="Times New Roman"/>
          <w:sz w:val="28"/>
          <w:szCs w:val="28"/>
        </w:rPr>
        <w:t>для</w:t>
      </w:r>
      <w:r w:rsidRPr="003273ED">
        <w:rPr>
          <w:rFonts w:ascii="Times New Roman" w:hAnsi="Times New Roman"/>
          <w:sz w:val="28"/>
          <w:szCs w:val="28"/>
          <w:lang w:val="en-US"/>
        </w:rPr>
        <w:t xml:space="preserve"> </w:t>
      </w:r>
      <w:r w:rsidRPr="003273ED">
        <w:rPr>
          <w:rFonts w:ascii="Times New Roman" w:hAnsi="Times New Roman"/>
          <w:sz w:val="28"/>
          <w:szCs w:val="28"/>
        </w:rPr>
        <w:t>флажка</w:t>
      </w:r>
      <w:r w:rsidRPr="003273ED">
        <w:rPr>
          <w:rFonts w:ascii="Times New Roman" w:hAnsi="Times New Roman"/>
          <w:sz w:val="28"/>
          <w:szCs w:val="28"/>
          <w:lang w:val="en-US"/>
        </w:rPr>
        <w:t>.</w:t>
      </w:r>
    </w:p>
    <w:p w:rsidR="003273ED" w:rsidRPr="003273ED" w:rsidRDefault="003273ED" w:rsidP="003273ED">
      <w:pPr>
        <w:numPr>
          <w:ilvl w:val="0"/>
          <w:numId w:val="4"/>
        </w:numPr>
        <w:tabs>
          <w:tab w:val="left" w:pos="709"/>
        </w:tabs>
        <w:autoSpaceDE w:val="0"/>
        <w:autoSpaceDN w:val="0"/>
        <w:adjustRightInd w:val="0"/>
        <w:spacing w:after="140" w:line="276" w:lineRule="auto"/>
        <w:rPr>
          <w:rFonts w:ascii="Liberation Serif" w:hAnsi="Liberation Serif"/>
          <w:sz w:val="28"/>
          <w:szCs w:val="28"/>
        </w:rPr>
      </w:pPr>
      <w:r w:rsidRPr="003273ED">
        <w:rPr>
          <w:rFonts w:ascii="Times New Roman" w:hAnsi="Times New Roman"/>
          <w:bCs/>
          <w:sz w:val="28"/>
          <w:szCs w:val="28"/>
        </w:rPr>
        <w:t>setEnabled(boolean enabled)</w:t>
      </w:r>
      <w:r w:rsidRPr="003273ED">
        <w:rPr>
          <w:rFonts w:ascii="Times New Roman" w:hAnsi="Times New Roman"/>
          <w:sz w:val="28"/>
          <w:szCs w:val="28"/>
        </w:rPr>
        <w:t>: Включает или отключает флажок.</w:t>
      </w:r>
    </w:p>
    <w:p w:rsidR="003273ED" w:rsidRPr="003273ED" w:rsidRDefault="003273ED" w:rsidP="003273ED">
      <w:pPr>
        <w:keepNext/>
        <w:autoSpaceDE w:val="0"/>
        <w:autoSpaceDN w:val="0"/>
        <w:adjustRightInd w:val="0"/>
        <w:spacing w:before="120" w:after="120" w:line="240" w:lineRule="auto"/>
        <w:outlineLvl w:val="3"/>
        <w:rPr>
          <w:rFonts w:ascii="Liberation Serif" w:eastAsia="Times New Roman" w:hAnsi="Liberation Serif" w:cs="Arial Unicode MS"/>
          <w:b/>
          <w:bCs/>
          <w:sz w:val="28"/>
          <w:szCs w:val="28"/>
        </w:rPr>
      </w:pPr>
      <w:r w:rsidRPr="003273ED">
        <w:rPr>
          <w:rFonts w:ascii="Times New Roman" w:eastAsia="Times New Roman" w:hAnsi="Times New Roman" w:cs="Arial Unicode MS"/>
          <w:sz w:val="28"/>
          <w:szCs w:val="28"/>
        </w:rPr>
        <w:t xml:space="preserve">Пример использования </w:t>
      </w:r>
      <w:r w:rsidRPr="003273ED">
        <w:rPr>
          <w:rFonts w:ascii="Times New Roman" w:eastAsia="Times New Roman" w:hAnsi="Times New Roman" w:cs="Liberation Mono"/>
          <w:sz w:val="28"/>
          <w:szCs w:val="28"/>
        </w:rPr>
        <w:t>JCheckBox</w:t>
      </w:r>
      <w:r w:rsidRPr="003273ED">
        <w:rPr>
          <w:rFonts w:ascii="Times New Roman" w:eastAsia="Times New Roman" w:hAnsi="Times New Roman" w:cs="Arial Unicode MS"/>
          <w:sz w:val="28"/>
          <w:szCs w:val="28"/>
        </w:rPr>
        <w:t>:</w:t>
      </w:r>
    </w:p>
    <w:p w:rsidR="003273ED" w:rsidRPr="003273ED" w:rsidRDefault="003273ED" w:rsidP="003273ED">
      <w:pPr>
        <w:autoSpaceDE w:val="0"/>
        <w:autoSpaceDN w:val="0"/>
        <w:adjustRightInd w:val="0"/>
        <w:spacing w:after="0" w:line="240" w:lineRule="auto"/>
        <w:rPr>
          <w:rFonts w:ascii="Liberation Mono" w:eastAsia="Times New Roman" w:hAnsi="Liberation Mono" w:cs="Liberation Mono"/>
          <w:sz w:val="28"/>
          <w:szCs w:val="28"/>
        </w:rPr>
      </w:pPr>
      <w:r w:rsidRPr="003273ED">
        <w:rPr>
          <w:rFonts w:ascii="Liberation Serif" w:eastAsia="Times New Roman" w:hAnsi="Liberation Serif" w:cs="Liberation Mono"/>
          <w:sz w:val="28"/>
          <w:szCs w:val="28"/>
        </w:rPr>
        <w:t>import javax.swing.*;</w:t>
      </w:r>
    </w:p>
    <w:p w:rsidR="003273ED" w:rsidRPr="003273ED" w:rsidRDefault="003273ED" w:rsidP="003273ED">
      <w:pPr>
        <w:autoSpaceDE w:val="0"/>
        <w:autoSpaceDN w:val="0"/>
        <w:adjustRightInd w:val="0"/>
        <w:spacing w:after="0" w:line="240" w:lineRule="auto"/>
        <w:rPr>
          <w:rFonts w:ascii="Liberation Mono" w:eastAsia="Times New Roman" w:hAnsi="Liberation Mono" w:cs="Liberation Mono"/>
          <w:sz w:val="28"/>
          <w:szCs w:val="28"/>
          <w:lang w:val="en-US"/>
        </w:rPr>
      </w:pPr>
      <w:r w:rsidRPr="003273ED">
        <w:rPr>
          <w:rFonts w:ascii="Liberation Serif" w:eastAsia="Times New Roman" w:hAnsi="Liberation Serif" w:cs="Liberation Mono"/>
          <w:sz w:val="28"/>
          <w:szCs w:val="28"/>
          <w:lang w:val="en-US"/>
        </w:rPr>
        <w:t>import java.awt.event.ActionEvent;</w:t>
      </w:r>
    </w:p>
    <w:p w:rsidR="003273ED" w:rsidRPr="003273ED" w:rsidRDefault="003273ED" w:rsidP="003273ED">
      <w:pPr>
        <w:autoSpaceDE w:val="0"/>
        <w:autoSpaceDN w:val="0"/>
        <w:adjustRightInd w:val="0"/>
        <w:spacing w:after="0" w:line="240" w:lineRule="auto"/>
        <w:rPr>
          <w:rFonts w:ascii="Liberation Mono" w:eastAsia="Times New Roman" w:hAnsi="Liberation Mono" w:cs="Liberation Mono"/>
          <w:sz w:val="28"/>
          <w:szCs w:val="28"/>
          <w:lang w:val="en-US"/>
        </w:rPr>
      </w:pPr>
      <w:r w:rsidRPr="003273ED">
        <w:rPr>
          <w:rFonts w:ascii="Liberation Serif" w:eastAsia="Times New Roman" w:hAnsi="Liberation Serif" w:cs="Liberation Mono"/>
          <w:sz w:val="28"/>
          <w:szCs w:val="28"/>
          <w:lang w:val="en-US"/>
        </w:rPr>
        <w:t>import java.awt.event.ActionListener;</w:t>
      </w:r>
    </w:p>
    <w:p w:rsidR="003273ED" w:rsidRPr="003273ED" w:rsidRDefault="003273ED" w:rsidP="003273ED">
      <w:pPr>
        <w:autoSpaceDE w:val="0"/>
        <w:autoSpaceDN w:val="0"/>
        <w:adjustRightInd w:val="0"/>
        <w:spacing w:after="0" w:line="240" w:lineRule="auto"/>
        <w:rPr>
          <w:rFonts w:ascii="Liberation Mono" w:eastAsia="Times New Roman" w:hAnsi="Liberation Mono" w:cs="Liberation Mono"/>
          <w:sz w:val="28"/>
          <w:szCs w:val="28"/>
          <w:lang w:val="en-US"/>
        </w:rPr>
      </w:pPr>
      <w:r w:rsidRPr="003273ED">
        <w:rPr>
          <w:rFonts w:ascii="Liberation Serif" w:eastAsia="Times New Roman" w:hAnsi="Liberation Serif" w:cs="Liberation Mono"/>
          <w:sz w:val="28"/>
          <w:szCs w:val="28"/>
          <w:lang w:val="en-US"/>
        </w:rPr>
        <w:t>public class JCheckBoxExample {</w:t>
      </w:r>
    </w:p>
    <w:p w:rsidR="003273ED" w:rsidRPr="003273ED" w:rsidRDefault="003273ED" w:rsidP="003273ED">
      <w:pPr>
        <w:autoSpaceDE w:val="0"/>
        <w:autoSpaceDN w:val="0"/>
        <w:adjustRightInd w:val="0"/>
        <w:spacing w:after="0" w:line="240" w:lineRule="auto"/>
        <w:rPr>
          <w:rFonts w:ascii="Liberation Mono" w:eastAsia="Times New Roman" w:hAnsi="Liberation Mono" w:cs="Liberation Mono"/>
          <w:sz w:val="28"/>
          <w:szCs w:val="28"/>
          <w:lang w:val="en-US"/>
        </w:rPr>
      </w:pPr>
      <w:r w:rsidRPr="003273ED">
        <w:rPr>
          <w:rFonts w:ascii="Liberation Serif" w:eastAsia="Times New Roman" w:hAnsi="Liberation Serif" w:cs="Liberation Mono"/>
          <w:sz w:val="28"/>
          <w:szCs w:val="28"/>
          <w:lang w:val="en-US"/>
        </w:rPr>
        <w:t xml:space="preserve">    public static void main(String[] args) {</w:t>
      </w:r>
    </w:p>
    <w:p w:rsidR="003273ED" w:rsidRPr="003273ED" w:rsidRDefault="003273ED" w:rsidP="003273ED">
      <w:pPr>
        <w:autoSpaceDE w:val="0"/>
        <w:autoSpaceDN w:val="0"/>
        <w:adjustRightInd w:val="0"/>
        <w:spacing w:after="0" w:line="240" w:lineRule="auto"/>
        <w:rPr>
          <w:rFonts w:ascii="Liberation Mono" w:eastAsia="Times New Roman" w:hAnsi="Liberation Mono" w:cs="Liberation Mono"/>
          <w:sz w:val="28"/>
          <w:szCs w:val="28"/>
          <w:lang w:val="en-US"/>
        </w:rPr>
      </w:pPr>
      <w:r w:rsidRPr="003273ED">
        <w:rPr>
          <w:rFonts w:ascii="Liberation Serif" w:eastAsia="Times New Roman" w:hAnsi="Liberation Serif" w:cs="Liberation Mono"/>
          <w:sz w:val="28"/>
          <w:szCs w:val="28"/>
          <w:lang w:val="en-US"/>
        </w:rPr>
        <w:t xml:space="preserve">        // </w:t>
      </w:r>
      <w:r w:rsidRPr="003273ED">
        <w:rPr>
          <w:rFonts w:ascii="Liberation Serif" w:eastAsia="Times New Roman" w:hAnsi="Liberation Serif" w:cs="Liberation Mono"/>
          <w:sz w:val="28"/>
          <w:szCs w:val="28"/>
        </w:rPr>
        <w:t>Создаем</w:t>
      </w:r>
      <w:r w:rsidRPr="003273ED">
        <w:rPr>
          <w:rFonts w:ascii="Liberation Serif" w:eastAsia="Times New Roman" w:hAnsi="Liberation Serif" w:cs="Liberation Mono"/>
          <w:sz w:val="28"/>
          <w:szCs w:val="28"/>
          <w:lang w:val="en-US"/>
        </w:rPr>
        <w:t xml:space="preserve"> </w:t>
      </w:r>
      <w:r w:rsidRPr="003273ED">
        <w:rPr>
          <w:rFonts w:ascii="Liberation Serif" w:eastAsia="Times New Roman" w:hAnsi="Liberation Serif" w:cs="Liberation Mono"/>
          <w:sz w:val="28"/>
          <w:szCs w:val="28"/>
        </w:rPr>
        <w:t>окно</w:t>
      </w:r>
    </w:p>
    <w:p w:rsidR="003273ED" w:rsidRPr="003273ED" w:rsidRDefault="003273ED" w:rsidP="003273ED">
      <w:pPr>
        <w:autoSpaceDE w:val="0"/>
        <w:autoSpaceDN w:val="0"/>
        <w:adjustRightInd w:val="0"/>
        <w:spacing w:after="0" w:line="240" w:lineRule="auto"/>
        <w:rPr>
          <w:rFonts w:ascii="Liberation Mono" w:eastAsia="Times New Roman" w:hAnsi="Liberation Mono" w:cs="Liberation Mono"/>
          <w:sz w:val="28"/>
          <w:szCs w:val="28"/>
          <w:lang w:val="en-US"/>
        </w:rPr>
      </w:pPr>
      <w:r w:rsidRPr="003273ED">
        <w:rPr>
          <w:rFonts w:ascii="Liberation Serif" w:eastAsia="Times New Roman" w:hAnsi="Liberation Serif" w:cs="Liberation Mono"/>
          <w:sz w:val="28"/>
          <w:szCs w:val="28"/>
          <w:lang w:val="en-US"/>
        </w:rPr>
        <w:t xml:space="preserve">        JFrame frame = new JFrame("</w:t>
      </w:r>
      <w:r w:rsidRPr="003273ED">
        <w:rPr>
          <w:rFonts w:ascii="Liberation Serif" w:eastAsia="Times New Roman" w:hAnsi="Liberation Serif" w:cs="Liberation Mono"/>
          <w:sz w:val="28"/>
          <w:szCs w:val="28"/>
        </w:rPr>
        <w:t>Пример</w:t>
      </w:r>
      <w:r w:rsidRPr="003273ED">
        <w:rPr>
          <w:rFonts w:ascii="Liberation Serif" w:eastAsia="Times New Roman" w:hAnsi="Liberation Serif" w:cs="Liberation Mono"/>
          <w:sz w:val="28"/>
          <w:szCs w:val="28"/>
          <w:lang w:val="en-US"/>
        </w:rPr>
        <w:t xml:space="preserve"> JCheckBox");</w:t>
      </w:r>
    </w:p>
    <w:p w:rsidR="003273ED" w:rsidRPr="003273ED" w:rsidRDefault="003273ED" w:rsidP="003273ED">
      <w:pPr>
        <w:autoSpaceDE w:val="0"/>
        <w:autoSpaceDN w:val="0"/>
        <w:adjustRightInd w:val="0"/>
        <w:spacing w:after="0" w:line="240" w:lineRule="auto"/>
        <w:rPr>
          <w:rFonts w:ascii="Liberation Mono" w:eastAsia="Times New Roman" w:hAnsi="Liberation Mono" w:cs="Liberation Mono"/>
          <w:sz w:val="28"/>
          <w:szCs w:val="28"/>
          <w:lang w:val="en-US"/>
        </w:rPr>
      </w:pPr>
      <w:r w:rsidRPr="003273ED">
        <w:rPr>
          <w:rFonts w:ascii="Liberation Serif" w:eastAsia="Times New Roman" w:hAnsi="Liberation Serif" w:cs="Liberation Mono"/>
          <w:sz w:val="28"/>
          <w:szCs w:val="28"/>
          <w:lang w:val="en-US"/>
        </w:rPr>
        <w:t xml:space="preserve">        frame.setDefaultCloseOperation(JFrame.EXIT_ON_CLOSE);</w:t>
      </w:r>
    </w:p>
    <w:p w:rsidR="003273ED" w:rsidRPr="003273ED" w:rsidRDefault="003273ED" w:rsidP="003273ED">
      <w:pPr>
        <w:autoSpaceDE w:val="0"/>
        <w:autoSpaceDN w:val="0"/>
        <w:adjustRightInd w:val="0"/>
        <w:spacing w:after="0" w:line="240" w:lineRule="auto"/>
        <w:rPr>
          <w:rFonts w:ascii="Liberation Mono" w:eastAsia="Times New Roman" w:hAnsi="Liberation Mono" w:cs="Liberation Mono"/>
          <w:sz w:val="28"/>
          <w:szCs w:val="28"/>
        </w:rPr>
      </w:pPr>
      <w:r w:rsidRPr="003273ED">
        <w:rPr>
          <w:rFonts w:ascii="Liberation Serif" w:eastAsia="Times New Roman" w:hAnsi="Liberation Serif" w:cs="Liberation Mono"/>
          <w:sz w:val="28"/>
          <w:szCs w:val="28"/>
          <w:lang w:val="en-US"/>
        </w:rPr>
        <w:t xml:space="preserve">        </w:t>
      </w:r>
      <w:r w:rsidRPr="003273ED">
        <w:rPr>
          <w:rFonts w:ascii="Liberation Serif" w:eastAsia="Times New Roman" w:hAnsi="Liberation Serif" w:cs="Liberation Mono"/>
          <w:sz w:val="28"/>
          <w:szCs w:val="28"/>
        </w:rPr>
        <w:t>frame.setSize(300, 150);</w:t>
      </w:r>
    </w:p>
    <w:p w:rsidR="003273ED" w:rsidRPr="003273ED" w:rsidRDefault="003273ED" w:rsidP="003273ED">
      <w:pPr>
        <w:autoSpaceDE w:val="0"/>
        <w:autoSpaceDN w:val="0"/>
        <w:adjustRightInd w:val="0"/>
        <w:spacing w:after="0" w:line="240" w:lineRule="auto"/>
        <w:rPr>
          <w:rFonts w:ascii="Liberation Mono" w:eastAsia="Times New Roman" w:hAnsi="Liberation Mono" w:cs="Liberation Mono"/>
          <w:sz w:val="28"/>
          <w:szCs w:val="28"/>
        </w:rPr>
      </w:pPr>
      <w:r w:rsidRPr="003273ED">
        <w:rPr>
          <w:rFonts w:ascii="Liberation Serif" w:eastAsia="Times New Roman" w:hAnsi="Liberation Serif" w:cs="Liberation Mono"/>
          <w:sz w:val="28"/>
          <w:szCs w:val="28"/>
        </w:rPr>
        <w:t xml:space="preserve">        // Создаем панель для размещения компонентов</w:t>
      </w:r>
    </w:p>
    <w:p w:rsidR="003273ED" w:rsidRPr="003273ED" w:rsidRDefault="003273ED" w:rsidP="003273ED">
      <w:pPr>
        <w:autoSpaceDE w:val="0"/>
        <w:autoSpaceDN w:val="0"/>
        <w:adjustRightInd w:val="0"/>
        <w:spacing w:after="0" w:line="240" w:lineRule="auto"/>
        <w:rPr>
          <w:rFonts w:ascii="Liberation Mono" w:eastAsia="Times New Roman" w:hAnsi="Liberation Mono" w:cs="Liberation Mono"/>
          <w:sz w:val="28"/>
          <w:szCs w:val="28"/>
          <w:lang w:val="en-US"/>
        </w:rPr>
      </w:pPr>
      <w:r w:rsidRPr="003273ED">
        <w:rPr>
          <w:rFonts w:ascii="Liberation Serif" w:eastAsia="Times New Roman" w:hAnsi="Liberation Serif" w:cs="Liberation Mono"/>
          <w:sz w:val="28"/>
          <w:szCs w:val="28"/>
        </w:rPr>
        <w:t xml:space="preserve">        </w:t>
      </w:r>
      <w:r w:rsidRPr="003273ED">
        <w:rPr>
          <w:rFonts w:ascii="Liberation Serif" w:eastAsia="Times New Roman" w:hAnsi="Liberation Serif" w:cs="Liberation Mono"/>
          <w:sz w:val="28"/>
          <w:szCs w:val="28"/>
          <w:lang w:val="en-US"/>
        </w:rPr>
        <w:t>JPanel panel = new JPanel();</w:t>
      </w:r>
    </w:p>
    <w:p w:rsidR="003273ED" w:rsidRPr="003273ED" w:rsidRDefault="003273ED" w:rsidP="003273ED">
      <w:pPr>
        <w:autoSpaceDE w:val="0"/>
        <w:autoSpaceDN w:val="0"/>
        <w:adjustRightInd w:val="0"/>
        <w:spacing w:after="0" w:line="240" w:lineRule="auto"/>
        <w:rPr>
          <w:rFonts w:ascii="Liberation Mono" w:eastAsia="Times New Roman" w:hAnsi="Liberation Mono" w:cs="Liberation Mono"/>
          <w:sz w:val="28"/>
          <w:szCs w:val="28"/>
          <w:lang w:val="en-US"/>
        </w:rPr>
      </w:pPr>
      <w:r w:rsidRPr="003273ED">
        <w:rPr>
          <w:rFonts w:ascii="Liberation Serif" w:eastAsia="Times New Roman" w:hAnsi="Liberation Serif" w:cs="Liberation Mono"/>
          <w:sz w:val="28"/>
          <w:szCs w:val="28"/>
          <w:lang w:val="en-US"/>
        </w:rPr>
        <w:t xml:space="preserve">        // </w:t>
      </w:r>
      <w:r w:rsidRPr="003273ED">
        <w:rPr>
          <w:rFonts w:ascii="Liberation Serif" w:eastAsia="Times New Roman" w:hAnsi="Liberation Serif" w:cs="Liberation Mono"/>
          <w:sz w:val="28"/>
          <w:szCs w:val="28"/>
        </w:rPr>
        <w:t>Создаем</w:t>
      </w:r>
      <w:r w:rsidRPr="003273ED">
        <w:rPr>
          <w:rFonts w:ascii="Liberation Serif" w:eastAsia="Times New Roman" w:hAnsi="Liberation Serif" w:cs="Liberation Mono"/>
          <w:sz w:val="28"/>
          <w:szCs w:val="28"/>
          <w:lang w:val="en-US"/>
        </w:rPr>
        <w:t xml:space="preserve"> </w:t>
      </w:r>
      <w:r w:rsidRPr="003273ED">
        <w:rPr>
          <w:rFonts w:ascii="Liberation Serif" w:eastAsia="Times New Roman" w:hAnsi="Liberation Serif" w:cs="Liberation Mono"/>
          <w:sz w:val="28"/>
          <w:szCs w:val="28"/>
        </w:rPr>
        <w:t>флажок</w:t>
      </w:r>
    </w:p>
    <w:p w:rsidR="003273ED" w:rsidRPr="003273ED" w:rsidRDefault="003273ED" w:rsidP="003273ED">
      <w:pPr>
        <w:autoSpaceDE w:val="0"/>
        <w:autoSpaceDN w:val="0"/>
        <w:adjustRightInd w:val="0"/>
        <w:spacing w:after="0" w:line="240" w:lineRule="auto"/>
        <w:rPr>
          <w:rFonts w:ascii="Liberation Mono" w:eastAsia="Times New Roman" w:hAnsi="Liberation Mono" w:cs="Liberation Mono"/>
          <w:sz w:val="28"/>
          <w:szCs w:val="28"/>
          <w:lang w:val="en-US"/>
        </w:rPr>
      </w:pPr>
      <w:r w:rsidRPr="003273ED">
        <w:rPr>
          <w:rFonts w:ascii="Liberation Serif" w:eastAsia="Times New Roman" w:hAnsi="Liberation Serif" w:cs="Liberation Mono"/>
          <w:sz w:val="28"/>
          <w:szCs w:val="28"/>
          <w:lang w:val="en-US"/>
        </w:rPr>
        <w:t xml:space="preserve">        JCheckBox checkBox1 = new JCheckBox("</w:t>
      </w:r>
      <w:r w:rsidRPr="003273ED">
        <w:rPr>
          <w:rFonts w:ascii="Liberation Serif" w:eastAsia="Times New Roman" w:hAnsi="Liberation Serif" w:cs="Liberation Mono"/>
          <w:sz w:val="28"/>
          <w:szCs w:val="28"/>
        </w:rPr>
        <w:t>Согласен</w:t>
      </w:r>
      <w:r w:rsidRPr="003273ED">
        <w:rPr>
          <w:rFonts w:ascii="Liberation Serif" w:eastAsia="Times New Roman" w:hAnsi="Liberation Serif" w:cs="Liberation Mono"/>
          <w:sz w:val="28"/>
          <w:szCs w:val="28"/>
          <w:lang w:val="en-US"/>
        </w:rPr>
        <w:t xml:space="preserve"> </w:t>
      </w:r>
      <w:r w:rsidRPr="003273ED">
        <w:rPr>
          <w:rFonts w:ascii="Liberation Serif" w:eastAsia="Times New Roman" w:hAnsi="Liberation Serif" w:cs="Liberation Mono"/>
          <w:sz w:val="28"/>
          <w:szCs w:val="28"/>
        </w:rPr>
        <w:t>с</w:t>
      </w:r>
      <w:r w:rsidRPr="003273ED">
        <w:rPr>
          <w:rFonts w:ascii="Liberation Serif" w:eastAsia="Times New Roman" w:hAnsi="Liberation Serif" w:cs="Liberation Mono"/>
          <w:sz w:val="28"/>
          <w:szCs w:val="28"/>
          <w:lang w:val="en-US"/>
        </w:rPr>
        <w:t xml:space="preserve"> </w:t>
      </w:r>
      <w:r w:rsidRPr="003273ED">
        <w:rPr>
          <w:rFonts w:ascii="Liberation Serif" w:eastAsia="Times New Roman" w:hAnsi="Liberation Serif" w:cs="Liberation Mono"/>
          <w:sz w:val="28"/>
          <w:szCs w:val="28"/>
        </w:rPr>
        <w:t>условиями</w:t>
      </w:r>
      <w:r w:rsidRPr="003273ED">
        <w:rPr>
          <w:rFonts w:ascii="Liberation Serif" w:eastAsia="Times New Roman" w:hAnsi="Liberation Serif" w:cs="Liberation Mono"/>
          <w:sz w:val="28"/>
          <w:szCs w:val="28"/>
          <w:lang w:val="en-US"/>
        </w:rPr>
        <w:t>");</w:t>
      </w:r>
    </w:p>
    <w:p w:rsidR="003273ED" w:rsidRPr="003273ED" w:rsidRDefault="003273ED" w:rsidP="003273ED">
      <w:pPr>
        <w:autoSpaceDE w:val="0"/>
        <w:autoSpaceDN w:val="0"/>
        <w:adjustRightInd w:val="0"/>
        <w:spacing w:after="0" w:line="240" w:lineRule="auto"/>
        <w:rPr>
          <w:rFonts w:ascii="Liberation Mono" w:eastAsia="Times New Roman" w:hAnsi="Liberation Mono" w:cs="Liberation Mono"/>
          <w:sz w:val="28"/>
          <w:szCs w:val="28"/>
          <w:lang w:val="en-US"/>
        </w:rPr>
      </w:pPr>
      <w:r w:rsidRPr="003273ED">
        <w:rPr>
          <w:rFonts w:ascii="Liberation Serif" w:eastAsia="Times New Roman" w:hAnsi="Liberation Serif" w:cs="Liberation Mono"/>
          <w:sz w:val="28"/>
          <w:szCs w:val="28"/>
          <w:lang w:val="en-US"/>
        </w:rPr>
        <w:t xml:space="preserve">        JCheckBox checkBox2 = new JCheckBox("</w:t>
      </w:r>
      <w:r w:rsidRPr="003273ED">
        <w:rPr>
          <w:rFonts w:ascii="Liberation Serif" w:eastAsia="Times New Roman" w:hAnsi="Liberation Serif" w:cs="Liberation Mono"/>
          <w:sz w:val="28"/>
          <w:szCs w:val="28"/>
        </w:rPr>
        <w:t>Подписаться</w:t>
      </w:r>
      <w:r w:rsidRPr="003273ED">
        <w:rPr>
          <w:rFonts w:ascii="Liberation Serif" w:eastAsia="Times New Roman" w:hAnsi="Liberation Serif" w:cs="Liberation Mono"/>
          <w:sz w:val="28"/>
          <w:szCs w:val="28"/>
          <w:lang w:val="en-US"/>
        </w:rPr>
        <w:t xml:space="preserve"> </w:t>
      </w:r>
      <w:r w:rsidRPr="003273ED">
        <w:rPr>
          <w:rFonts w:ascii="Liberation Serif" w:eastAsia="Times New Roman" w:hAnsi="Liberation Serif" w:cs="Liberation Mono"/>
          <w:sz w:val="28"/>
          <w:szCs w:val="28"/>
        </w:rPr>
        <w:t>на</w:t>
      </w:r>
      <w:r w:rsidRPr="003273ED">
        <w:rPr>
          <w:rFonts w:ascii="Liberation Serif" w:eastAsia="Times New Roman" w:hAnsi="Liberation Serif" w:cs="Liberation Mono"/>
          <w:sz w:val="28"/>
          <w:szCs w:val="28"/>
          <w:lang w:val="en-US"/>
        </w:rPr>
        <w:t xml:space="preserve"> </w:t>
      </w:r>
      <w:r w:rsidRPr="003273ED">
        <w:rPr>
          <w:rFonts w:ascii="Liberation Serif" w:eastAsia="Times New Roman" w:hAnsi="Liberation Serif" w:cs="Liberation Mono"/>
          <w:sz w:val="28"/>
          <w:szCs w:val="28"/>
        </w:rPr>
        <w:t>рассылку</w:t>
      </w:r>
      <w:r w:rsidRPr="003273ED">
        <w:rPr>
          <w:rFonts w:ascii="Liberation Serif" w:eastAsia="Times New Roman" w:hAnsi="Liberation Serif" w:cs="Liberation Mono"/>
          <w:sz w:val="28"/>
          <w:szCs w:val="28"/>
          <w:lang w:val="en-US"/>
        </w:rPr>
        <w:t>");</w:t>
      </w:r>
    </w:p>
    <w:p w:rsidR="003273ED" w:rsidRPr="003273ED" w:rsidRDefault="003273ED" w:rsidP="003273ED">
      <w:pPr>
        <w:autoSpaceDE w:val="0"/>
        <w:autoSpaceDN w:val="0"/>
        <w:adjustRightInd w:val="0"/>
        <w:spacing w:after="0" w:line="240" w:lineRule="auto"/>
        <w:rPr>
          <w:rFonts w:ascii="Liberation Mono" w:eastAsia="Times New Roman" w:hAnsi="Liberation Mono" w:cs="Liberation Mono"/>
          <w:sz w:val="28"/>
          <w:szCs w:val="28"/>
          <w:lang w:val="en-US"/>
        </w:rPr>
      </w:pPr>
      <w:r w:rsidRPr="003273ED">
        <w:rPr>
          <w:rFonts w:ascii="Liberation Serif" w:eastAsia="Times New Roman" w:hAnsi="Liberation Serif" w:cs="Liberation Mono"/>
          <w:sz w:val="28"/>
          <w:szCs w:val="28"/>
          <w:lang w:val="en-US"/>
        </w:rPr>
        <w:t xml:space="preserve">        // </w:t>
      </w:r>
      <w:r w:rsidRPr="003273ED">
        <w:rPr>
          <w:rFonts w:ascii="Liberation Serif" w:eastAsia="Times New Roman" w:hAnsi="Liberation Serif" w:cs="Liberation Mono"/>
          <w:sz w:val="28"/>
          <w:szCs w:val="28"/>
        </w:rPr>
        <w:t>Добавляем</w:t>
      </w:r>
      <w:r w:rsidRPr="003273ED">
        <w:rPr>
          <w:rFonts w:ascii="Liberation Serif" w:eastAsia="Times New Roman" w:hAnsi="Liberation Serif" w:cs="Liberation Mono"/>
          <w:sz w:val="28"/>
          <w:szCs w:val="28"/>
          <w:lang w:val="en-US"/>
        </w:rPr>
        <w:t xml:space="preserve"> </w:t>
      </w:r>
      <w:r w:rsidRPr="003273ED">
        <w:rPr>
          <w:rFonts w:ascii="Liberation Serif" w:eastAsia="Times New Roman" w:hAnsi="Liberation Serif" w:cs="Liberation Mono"/>
          <w:sz w:val="28"/>
          <w:szCs w:val="28"/>
        </w:rPr>
        <w:t>обработчик</w:t>
      </w:r>
      <w:r w:rsidRPr="003273ED">
        <w:rPr>
          <w:rFonts w:ascii="Liberation Serif" w:eastAsia="Times New Roman" w:hAnsi="Liberation Serif" w:cs="Liberation Mono"/>
          <w:sz w:val="28"/>
          <w:szCs w:val="28"/>
          <w:lang w:val="en-US"/>
        </w:rPr>
        <w:t xml:space="preserve"> </w:t>
      </w:r>
      <w:r w:rsidRPr="003273ED">
        <w:rPr>
          <w:rFonts w:ascii="Liberation Serif" w:eastAsia="Times New Roman" w:hAnsi="Liberation Serif" w:cs="Liberation Mono"/>
          <w:sz w:val="28"/>
          <w:szCs w:val="28"/>
        </w:rPr>
        <w:t>событий</w:t>
      </w:r>
      <w:r w:rsidRPr="003273ED">
        <w:rPr>
          <w:rFonts w:ascii="Liberation Serif" w:eastAsia="Times New Roman" w:hAnsi="Liberation Serif" w:cs="Liberation Mono"/>
          <w:sz w:val="28"/>
          <w:szCs w:val="28"/>
          <w:lang w:val="en-US"/>
        </w:rPr>
        <w:t xml:space="preserve"> </w:t>
      </w:r>
      <w:r w:rsidRPr="003273ED">
        <w:rPr>
          <w:rFonts w:ascii="Liberation Serif" w:eastAsia="Times New Roman" w:hAnsi="Liberation Serif" w:cs="Liberation Mono"/>
          <w:sz w:val="28"/>
          <w:szCs w:val="28"/>
        </w:rPr>
        <w:t>на</w:t>
      </w:r>
      <w:r w:rsidRPr="003273ED">
        <w:rPr>
          <w:rFonts w:ascii="Liberation Serif" w:eastAsia="Times New Roman" w:hAnsi="Liberation Serif" w:cs="Liberation Mono"/>
          <w:sz w:val="28"/>
          <w:szCs w:val="28"/>
          <w:lang w:val="en-US"/>
        </w:rPr>
        <w:t xml:space="preserve"> </w:t>
      </w:r>
      <w:r w:rsidRPr="003273ED">
        <w:rPr>
          <w:rFonts w:ascii="Liberation Serif" w:eastAsia="Times New Roman" w:hAnsi="Liberation Serif" w:cs="Liberation Mono"/>
          <w:sz w:val="28"/>
          <w:szCs w:val="28"/>
        </w:rPr>
        <w:t>флажок</w:t>
      </w:r>
    </w:p>
    <w:p w:rsidR="003273ED" w:rsidRPr="003273ED" w:rsidRDefault="003273ED" w:rsidP="003273ED">
      <w:pPr>
        <w:autoSpaceDE w:val="0"/>
        <w:autoSpaceDN w:val="0"/>
        <w:adjustRightInd w:val="0"/>
        <w:spacing w:after="0" w:line="240" w:lineRule="auto"/>
        <w:rPr>
          <w:rFonts w:ascii="Liberation Mono" w:eastAsia="Times New Roman" w:hAnsi="Liberation Mono" w:cs="Liberation Mono"/>
          <w:sz w:val="28"/>
          <w:szCs w:val="28"/>
          <w:lang w:val="en-US"/>
        </w:rPr>
      </w:pPr>
      <w:r w:rsidRPr="003273ED">
        <w:rPr>
          <w:rFonts w:ascii="Liberation Serif" w:eastAsia="Times New Roman" w:hAnsi="Liberation Serif" w:cs="Liberation Mono"/>
          <w:sz w:val="28"/>
          <w:szCs w:val="28"/>
          <w:lang w:val="en-US"/>
        </w:rPr>
        <w:t xml:space="preserve">        checkBox1.addActionListener(new ActionListener() {</w:t>
      </w:r>
    </w:p>
    <w:p w:rsidR="003273ED" w:rsidRPr="003273ED" w:rsidRDefault="003273ED" w:rsidP="003273ED">
      <w:pPr>
        <w:autoSpaceDE w:val="0"/>
        <w:autoSpaceDN w:val="0"/>
        <w:adjustRightInd w:val="0"/>
        <w:spacing w:after="0" w:line="240" w:lineRule="auto"/>
        <w:rPr>
          <w:rFonts w:ascii="Liberation Mono" w:eastAsia="Times New Roman" w:hAnsi="Liberation Mono" w:cs="Liberation Mono"/>
          <w:sz w:val="28"/>
          <w:szCs w:val="28"/>
          <w:lang w:val="en-US"/>
        </w:rPr>
      </w:pPr>
      <w:r w:rsidRPr="003273ED">
        <w:rPr>
          <w:rFonts w:ascii="Liberation Serif" w:eastAsia="Times New Roman" w:hAnsi="Liberation Serif" w:cs="Liberation Mono"/>
          <w:sz w:val="28"/>
          <w:szCs w:val="28"/>
          <w:lang w:val="en-US"/>
        </w:rPr>
        <w:t xml:space="preserve">            @Override</w:t>
      </w:r>
    </w:p>
    <w:p w:rsidR="003273ED" w:rsidRPr="003273ED" w:rsidRDefault="003273ED" w:rsidP="003273ED">
      <w:pPr>
        <w:autoSpaceDE w:val="0"/>
        <w:autoSpaceDN w:val="0"/>
        <w:adjustRightInd w:val="0"/>
        <w:spacing w:after="0" w:line="240" w:lineRule="auto"/>
        <w:rPr>
          <w:rFonts w:ascii="Liberation Mono" w:eastAsia="Times New Roman" w:hAnsi="Liberation Mono" w:cs="Liberation Mono"/>
          <w:sz w:val="28"/>
          <w:szCs w:val="28"/>
          <w:lang w:val="en-US"/>
        </w:rPr>
      </w:pPr>
      <w:r w:rsidRPr="003273ED">
        <w:rPr>
          <w:rFonts w:ascii="Liberation Serif" w:eastAsia="Times New Roman" w:hAnsi="Liberation Serif" w:cs="Liberation Mono"/>
          <w:sz w:val="28"/>
          <w:szCs w:val="28"/>
          <w:lang w:val="en-US"/>
        </w:rPr>
        <w:t xml:space="preserve">            public void actionPerformed(ActionEvent e) {</w:t>
      </w:r>
    </w:p>
    <w:p w:rsidR="003273ED" w:rsidRPr="003273ED" w:rsidRDefault="003273ED" w:rsidP="003273ED">
      <w:pPr>
        <w:autoSpaceDE w:val="0"/>
        <w:autoSpaceDN w:val="0"/>
        <w:adjustRightInd w:val="0"/>
        <w:spacing w:after="0" w:line="240" w:lineRule="auto"/>
        <w:rPr>
          <w:rFonts w:ascii="Liberation Mono" w:eastAsia="Times New Roman" w:hAnsi="Liberation Mono" w:cs="Liberation Mono"/>
          <w:sz w:val="28"/>
          <w:szCs w:val="28"/>
          <w:lang w:val="en-US"/>
        </w:rPr>
      </w:pPr>
      <w:r w:rsidRPr="003273ED">
        <w:rPr>
          <w:rFonts w:ascii="Liberation Serif" w:eastAsia="Times New Roman" w:hAnsi="Liberation Serif" w:cs="Liberation Mono"/>
          <w:sz w:val="28"/>
          <w:szCs w:val="28"/>
          <w:lang w:val="en-US"/>
        </w:rPr>
        <w:t xml:space="preserve">                if (checkBox1.isSelected()) {</w:t>
      </w:r>
    </w:p>
    <w:p w:rsidR="003273ED" w:rsidRPr="003273ED" w:rsidRDefault="003273ED" w:rsidP="003273ED">
      <w:pPr>
        <w:autoSpaceDE w:val="0"/>
        <w:autoSpaceDN w:val="0"/>
        <w:adjustRightInd w:val="0"/>
        <w:spacing w:after="0" w:line="240" w:lineRule="auto"/>
        <w:rPr>
          <w:rFonts w:ascii="Liberation Mono" w:eastAsia="Times New Roman" w:hAnsi="Liberation Mono" w:cs="Liberation Mono"/>
          <w:sz w:val="28"/>
          <w:szCs w:val="28"/>
          <w:lang w:val="en-US"/>
        </w:rPr>
      </w:pPr>
      <w:r w:rsidRPr="003273ED">
        <w:rPr>
          <w:rFonts w:ascii="Liberation Serif" w:eastAsia="Times New Roman" w:hAnsi="Liberation Serif" w:cs="Liberation Mono"/>
          <w:sz w:val="28"/>
          <w:szCs w:val="28"/>
          <w:lang w:val="en-US"/>
        </w:rPr>
        <w:t xml:space="preserve">                    JOptionPane.showMessageDialog(frame, "</w:t>
      </w:r>
      <w:r w:rsidRPr="003273ED">
        <w:rPr>
          <w:rFonts w:ascii="Liberation Serif" w:eastAsia="Times New Roman" w:hAnsi="Liberation Serif" w:cs="Liberation Mono"/>
          <w:sz w:val="28"/>
          <w:szCs w:val="28"/>
        </w:rPr>
        <w:t>Вы</w:t>
      </w:r>
      <w:r w:rsidRPr="003273ED">
        <w:rPr>
          <w:rFonts w:ascii="Liberation Serif" w:eastAsia="Times New Roman" w:hAnsi="Liberation Serif" w:cs="Liberation Mono"/>
          <w:sz w:val="28"/>
          <w:szCs w:val="28"/>
          <w:lang w:val="en-US"/>
        </w:rPr>
        <w:t xml:space="preserve"> </w:t>
      </w:r>
      <w:r w:rsidRPr="003273ED">
        <w:rPr>
          <w:rFonts w:ascii="Liberation Serif" w:eastAsia="Times New Roman" w:hAnsi="Liberation Serif" w:cs="Liberation Mono"/>
          <w:sz w:val="28"/>
          <w:szCs w:val="28"/>
        </w:rPr>
        <w:t>согласились</w:t>
      </w:r>
      <w:r w:rsidRPr="003273ED">
        <w:rPr>
          <w:rFonts w:ascii="Liberation Serif" w:eastAsia="Times New Roman" w:hAnsi="Liberation Serif" w:cs="Liberation Mono"/>
          <w:sz w:val="28"/>
          <w:szCs w:val="28"/>
          <w:lang w:val="en-US"/>
        </w:rPr>
        <w:t xml:space="preserve"> </w:t>
      </w:r>
      <w:r w:rsidRPr="003273ED">
        <w:rPr>
          <w:rFonts w:ascii="Liberation Serif" w:eastAsia="Times New Roman" w:hAnsi="Liberation Serif" w:cs="Liberation Mono"/>
          <w:sz w:val="28"/>
          <w:szCs w:val="28"/>
        </w:rPr>
        <w:t>с</w:t>
      </w:r>
      <w:r w:rsidRPr="003273ED">
        <w:rPr>
          <w:rFonts w:ascii="Liberation Serif" w:eastAsia="Times New Roman" w:hAnsi="Liberation Serif" w:cs="Liberation Mono"/>
          <w:sz w:val="28"/>
          <w:szCs w:val="28"/>
          <w:lang w:val="en-US"/>
        </w:rPr>
        <w:t xml:space="preserve"> </w:t>
      </w:r>
      <w:r w:rsidRPr="003273ED">
        <w:rPr>
          <w:rFonts w:ascii="Liberation Serif" w:eastAsia="Times New Roman" w:hAnsi="Liberation Serif" w:cs="Liberation Mono"/>
          <w:sz w:val="28"/>
          <w:szCs w:val="28"/>
        </w:rPr>
        <w:t>условиями</w:t>
      </w:r>
      <w:r w:rsidRPr="003273ED">
        <w:rPr>
          <w:rFonts w:ascii="Liberation Serif" w:eastAsia="Times New Roman" w:hAnsi="Liberation Serif" w:cs="Liberation Mono"/>
          <w:sz w:val="28"/>
          <w:szCs w:val="28"/>
          <w:lang w:val="en-US"/>
        </w:rPr>
        <w:t>");</w:t>
      </w:r>
    </w:p>
    <w:p w:rsidR="003273ED" w:rsidRPr="003273ED" w:rsidRDefault="003273ED" w:rsidP="003273ED">
      <w:pPr>
        <w:autoSpaceDE w:val="0"/>
        <w:autoSpaceDN w:val="0"/>
        <w:adjustRightInd w:val="0"/>
        <w:spacing w:after="0" w:line="240" w:lineRule="auto"/>
        <w:rPr>
          <w:rFonts w:ascii="Liberation Mono" w:eastAsia="Times New Roman" w:hAnsi="Liberation Mono" w:cs="Liberation Mono"/>
          <w:sz w:val="28"/>
          <w:szCs w:val="28"/>
        </w:rPr>
      </w:pPr>
      <w:r w:rsidRPr="003273ED">
        <w:rPr>
          <w:rFonts w:ascii="Liberation Serif" w:eastAsia="Times New Roman" w:hAnsi="Liberation Serif" w:cs="Liberation Mono"/>
          <w:sz w:val="28"/>
          <w:szCs w:val="28"/>
          <w:lang w:val="en-US"/>
        </w:rPr>
        <w:t xml:space="preserve">                </w:t>
      </w:r>
      <w:r w:rsidRPr="003273ED">
        <w:rPr>
          <w:rFonts w:ascii="Liberation Serif" w:eastAsia="Times New Roman" w:hAnsi="Liberation Serif" w:cs="Liberation Mono"/>
          <w:sz w:val="28"/>
          <w:szCs w:val="28"/>
        </w:rPr>
        <w:t>} else {</w:t>
      </w:r>
    </w:p>
    <w:p w:rsidR="003273ED" w:rsidRPr="003273ED" w:rsidRDefault="003273ED" w:rsidP="003273ED">
      <w:pPr>
        <w:autoSpaceDE w:val="0"/>
        <w:autoSpaceDN w:val="0"/>
        <w:adjustRightInd w:val="0"/>
        <w:spacing w:after="0" w:line="240" w:lineRule="auto"/>
        <w:rPr>
          <w:rFonts w:ascii="Liberation Mono" w:eastAsia="Times New Roman" w:hAnsi="Liberation Mono" w:cs="Liberation Mono"/>
          <w:sz w:val="28"/>
          <w:szCs w:val="28"/>
        </w:rPr>
      </w:pPr>
      <w:r w:rsidRPr="003273ED">
        <w:rPr>
          <w:rFonts w:ascii="Liberation Serif" w:eastAsia="Times New Roman" w:hAnsi="Liberation Serif" w:cs="Liberation Mono"/>
          <w:sz w:val="28"/>
          <w:szCs w:val="28"/>
        </w:rPr>
        <w:t xml:space="preserve">                    JOptionPane.showMessageDialog(frame, "Вы не согласились с условиями");</w:t>
      </w:r>
    </w:p>
    <w:p w:rsidR="003273ED" w:rsidRPr="003273ED" w:rsidRDefault="003273ED" w:rsidP="003273ED">
      <w:pPr>
        <w:autoSpaceDE w:val="0"/>
        <w:autoSpaceDN w:val="0"/>
        <w:adjustRightInd w:val="0"/>
        <w:spacing w:after="0" w:line="240" w:lineRule="auto"/>
        <w:rPr>
          <w:rFonts w:ascii="Liberation Mono" w:eastAsia="Times New Roman" w:hAnsi="Liberation Mono" w:cs="Liberation Mono"/>
          <w:sz w:val="28"/>
          <w:szCs w:val="28"/>
        </w:rPr>
      </w:pPr>
      <w:r w:rsidRPr="003273ED">
        <w:rPr>
          <w:rFonts w:ascii="Liberation Serif" w:eastAsia="Times New Roman" w:hAnsi="Liberation Serif" w:cs="Liberation Mono"/>
          <w:sz w:val="28"/>
          <w:szCs w:val="28"/>
        </w:rPr>
        <w:t xml:space="preserve">                }</w:t>
      </w:r>
    </w:p>
    <w:p w:rsidR="003273ED" w:rsidRPr="003273ED" w:rsidRDefault="003273ED" w:rsidP="003273ED">
      <w:pPr>
        <w:autoSpaceDE w:val="0"/>
        <w:autoSpaceDN w:val="0"/>
        <w:adjustRightInd w:val="0"/>
        <w:spacing w:after="0" w:line="240" w:lineRule="auto"/>
        <w:rPr>
          <w:rFonts w:ascii="Liberation Mono" w:eastAsia="Times New Roman" w:hAnsi="Liberation Mono" w:cs="Liberation Mono"/>
          <w:sz w:val="28"/>
          <w:szCs w:val="28"/>
        </w:rPr>
      </w:pPr>
      <w:r w:rsidRPr="003273ED">
        <w:rPr>
          <w:rFonts w:ascii="Liberation Serif" w:eastAsia="Times New Roman" w:hAnsi="Liberation Serif" w:cs="Liberation Mono"/>
          <w:sz w:val="28"/>
          <w:szCs w:val="28"/>
        </w:rPr>
        <w:t xml:space="preserve">            }</w:t>
      </w:r>
    </w:p>
    <w:p w:rsidR="003273ED" w:rsidRPr="003273ED" w:rsidRDefault="003273ED" w:rsidP="003273ED">
      <w:pPr>
        <w:autoSpaceDE w:val="0"/>
        <w:autoSpaceDN w:val="0"/>
        <w:adjustRightInd w:val="0"/>
        <w:spacing w:after="0" w:line="240" w:lineRule="auto"/>
        <w:rPr>
          <w:rFonts w:ascii="Liberation Mono" w:eastAsia="Times New Roman" w:hAnsi="Liberation Mono" w:cs="Liberation Mono"/>
          <w:sz w:val="28"/>
          <w:szCs w:val="28"/>
        </w:rPr>
      </w:pPr>
      <w:r w:rsidRPr="003273ED">
        <w:rPr>
          <w:rFonts w:ascii="Liberation Serif" w:eastAsia="Times New Roman" w:hAnsi="Liberation Serif" w:cs="Liberation Mono"/>
          <w:sz w:val="28"/>
          <w:szCs w:val="28"/>
        </w:rPr>
        <w:t xml:space="preserve">        });</w:t>
      </w:r>
    </w:p>
    <w:p w:rsidR="003273ED" w:rsidRPr="003273ED" w:rsidRDefault="003273ED" w:rsidP="003273ED">
      <w:pPr>
        <w:autoSpaceDE w:val="0"/>
        <w:autoSpaceDN w:val="0"/>
        <w:adjustRightInd w:val="0"/>
        <w:spacing w:after="0" w:line="240" w:lineRule="auto"/>
        <w:rPr>
          <w:rFonts w:ascii="Liberation Mono" w:eastAsia="Times New Roman" w:hAnsi="Liberation Mono" w:cs="Liberation Mono"/>
          <w:sz w:val="28"/>
          <w:szCs w:val="28"/>
        </w:rPr>
      </w:pPr>
      <w:r w:rsidRPr="003273ED">
        <w:rPr>
          <w:rFonts w:ascii="Liberation Serif" w:eastAsia="Times New Roman" w:hAnsi="Liberation Serif" w:cs="Liberation Mono"/>
          <w:sz w:val="28"/>
          <w:szCs w:val="28"/>
        </w:rPr>
        <w:t xml:space="preserve">        // Добавляем флажки на панель</w:t>
      </w:r>
    </w:p>
    <w:p w:rsidR="003273ED" w:rsidRPr="003273ED" w:rsidRDefault="003273ED" w:rsidP="003273ED">
      <w:pPr>
        <w:autoSpaceDE w:val="0"/>
        <w:autoSpaceDN w:val="0"/>
        <w:adjustRightInd w:val="0"/>
        <w:spacing w:after="0" w:line="240" w:lineRule="auto"/>
        <w:rPr>
          <w:rFonts w:ascii="Liberation Mono" w:eastAsia="Times New Roman" w:hAnsi="Liberation Mono" w:cs="Liberation Mono"/>
          <w:sz w:val="28"/>
          <w:szCs w:val="28"/>
        </w:rPr>
      </w:pPr>
      <w:r w:rsidRPr="003273ED">
        <w:rPr>
          <w:rFonts w:ascii="Liberation Serif" w:eastAsia="Times New Roman" w:hAnsi="Liberation Serif" w:cs="Liberation Mono"/>
          <w:sz w:val="28"/>
          <w:szCs w:val="28"/>
        </w:rPr>
        <w:t xml:space="preserve">        panel.add(checkBox1);</w:t>
      </w:r>
    </w:p>
    <w:p w:rsidR="003273ED" w:rsidRPr="003273ED" w:rsidRDefault="003273ED" w:rsidP="003273ED">
      <w:pPr>
        <w:autoSpaceDE w:val="0"/>
        <w:autoSpaceDN w:val="0"/>
        <w:adjustRightInd w:val="0"/>
        <w:spacing w:after="0" w:line="240" w:lineRule="auto"/>
        <w:rPr>
          <w:rFonts w:ascii="Liberation Mono" w:eastAsia="Times New Roman" w:hAnsi="Liberation Mono" w:cs="Liberation Mono"/>
          <w:sz w:val="28"/>
          <w:szCs w:val="28"/>
        </w:rPr>
      </w:pPr>
      <w:r w:rsidRPr="003273ED">
        <w:rPr>
          <w:rFonts w:ascii="Liberation Serif" w:eastAsia="Times New Roman" w:hAnsi="Liberation Serif" w:cs="Liberation Mono"/>
          <w:sz w:val="28"/>
          <w:szCs w:val="28"/>
        </w:rPr>
        <w:t xml:space="preserve">        panel.add(checkBox2);</w:t>
      </w:r>
    </w:p>
    <w:p w:rsidR="003273ED" w:rsidRPr="003273ED" w:rsidRDefault="003273ED" w:rsidP="003273ED">
      <w:pPr>
        <w:autoSpaceDE w:val="0"/>
        <w:autoSpaceDN w:val="0"/>
        <w:adjustRightInd w:val="0"/>
        <w:spacing w:after="0" w:line="240" w:lineRule="auto"/>
        <w:rPr>
          <w:rFonts w:ascii="Liberation Mono" w:eastAsia="Times New Roman" w:hAnsi="Liberation Mono" w:cs="Liberation Mono"/>
          <w:sz w:val="28"/>
          <w:szCs w:val="28"/>
        </w:rPr>
      </w:pPr>
      <w:r w:rsidRPr="003273ED">
        <w:rPr>
          <w:rFonts w:ascii="Liberation Serif" w:eastAsia="Times New Roman" w:hAnsi="Liberation Serif" w:cs="Liberation Mono"/>
          <w:sz w:val="28"/>
          <w:szCs w:val="28"/>
        </w:rPr>
        <w:t xml:space="preserve">        // Добавляем панель в окно</w:t>
      </w:r>
    </w:p>
    <w:p w:rsidR="003273ED" w:rsidRPr="003273ED" w:rsidRDefault="003273ED" w:rsidP="003273ED">
      <w:pPr>
        <w:autoSpaceDE w:val="0"/>
        <w:autoSpaceDN w:val="0"/>
        <w:adjustRightInd w:val="0"/>
        <w:spacing w:after="0" w:line="240" w:lineRule="auto"/>
        <w:rPr>
          <w:rFonts w:ascii="Liberation Mono" w:eastAsia="Times New Roman" w:hAnsi="Liberation Mono" w:cs="Liberation Mono"/>
          <w:sz w:val="28"/>
          <w:szCs w:val="28"/>
        </w:rPr>
      </w:pPr>
      <w:r w:rsidRPr="003273ED">
        <w:rPr>
          <w:rFonts w:ascii="Liberation Serif" w:eastAsia="Times New Roman" w:hAnsi="Liberation Serif" w:cs="Liberation Mono"/>
          <w:sz w:val="28"/>
          <w:szCs w:val="28"/>
        </w:rPr>
        <w:t xml:space="preserve">        frame.add(panel);</w:t>
      </w:r>
    </w:p>
    <w:p w:rsidR="003273ED" w:rsidRPr="003273ED" w:rsidRDefault="003273ED" w:rsidP="003273ED">
      <w:pPr>
        <w:autoSpaceDE w:val="0"/>
        <w:autoSpaceDN w:val="0"/>
        <w:adjustRightInd w:val="0"/>
        <w:spacing w:after="0" w:line="240" w:lineRule="auto"/>
        <w:rPr>
          <w:rFonts w:ascii="Liberation Mono" w:eastAsia="Times New Roman" w:hAnsi="Liberation Mono" w:cs="Liberation Mono"/>
          <w:sz w:val="28"/>
          <w:szCs w:val="28"/>
        </w:rPr>
      </w:pPr>
      <w:r w:rsidRPr="003273ED">
        <w:rPr>
          <w:rFonts w:ascii="Liberation Serif" w:eastAsia="Times New Roman" w:hAnsi="Liberation Serif" w:cs="Liberation Mono"/>
          <w:sz w:val="28"/>
          <w:szCs w:val="28"/>
        </w:rPr>
        <w:t xml:space="preserve">        // Делаем окно видимым</w:t>
      </w:r>
    </w:p>
    <w:p w:rsidR="003273ED" w:rsidRPr="003273ED" w:rsidRDefault="003273ED" w:rsidP="003273ED">
      <w:pPr>
        <w:autoSpaceDE w:val="0"/>
        <w:autoSpaceDN w:val="0"/>
        <w:adjustRightInd w:val="0"/>
        <w:spacing w:after="0" w:line="240" w:lineRule="auto"/>
        <w:rPr>
          <w:rFonts w:ascii="Liberation Mono" w:eastAsia="Times New Roman" w:hAnsi="Liberation Mono" w:cs="Liberation Mono"/>
          <w:sz w:val="28"/>
          <w:szCs w:val="28"/>
        </w:rPr>
      </w:pPr>
      <w:r w:rsidRPr="003273ED">
        <w:rPr>
          <w:rFonts w:ascii="Liberation Serif" w:eastAsia="Times New Roman" w:hAnsi="Liberation Serif" w:cs="Liberation Mono"/>
          <w:sz w:val="28"/>
          <w:szCs w:val="28"/>
        </w:rPr>
        <w:t xml:space="preserve">        frame.setVisible(true);</w:t>
      </w:r>
    </w:p>
    <w:p w:rsidR="003273ED" w:rsidRPr="003273ED" w:rsidRDefault="003273ED" w:rsidP="003273ED">
      <w:pPr>
        <w:autoSpaceDE w:val="0"/>
        <w:autoSpaceDN w:val="0"/>
        <w:adjustRightInd w:val="0"/>
        <w:spacing w:after="0" w:line="240" w:lineRule="auto"/>
        <w:rPr>
          <w:rFonts w:ascii="Liberation Mono" w:eastAsia="Times New Roman" w:hAnsi="Liberation Mono" w:cs="Liberation Mono"/>
          <w:sz w:val="28"/>
          <w:szCs w:val="28"/>
        </w:rPr>
      </w:pPr>
      <w:r w:rsidRPr="003273ED">
        <w:rPr>
          <w:rFonts w:ascii="Liberation Serif" w:eastAsia="Times New Roman" w:hAnsi="Liberation Serif" w:cs="Liberation Mono"/>
          <w:sz w:val="28"/>
          <w:szCs w:val="28"/>
        </w:rPr>
        <w:t xml:space="preserve">    }</w:t>
      </w:r>
    </w:p>
    <w:p w:rsidR="003273ED" w:rsidRPr="003273ED" w:rsidRDefault="003273ED" w:rsidP="003273ED">
      <w:pPr>
        <w:autoSpaceDE w:val="0"/>
        <w:autoSpaceDN w:val="0"/>
        <w:adjustRightInd w:val="0"/>
        <w:spacing w:after="283" w:line="240" w:lineRule="auto"/>
        <w:rPr>
          <w:rFonts w:ascii="Liberation Mono" w:eastAsia="Times New Roman" w:hAnsi="Liberation Mono" w:cs="Liberation Mono"/>
          <w:sz w:val="28"/>
          <w:szCs w:val="28"/>
        </w:rPr>
      </w:pPr>
      <w:r w:rsidRPr="003273ED">
        <w:rPr>
          <w:rFonts w:ascii="Liberation Serif" w:eastAsia="Times New Roman" w:hAnsi="Liberation Serif" w:cs="Liberation Mono"/>
          <w:sz w:val="28"/>
          <w:szCs w:val="28"/>
        </w:rPr>
        <w:t>}</w:t>
      </w:r>
    </w:p>
    <w:p w:rsidR="003273ED" w:rsidRPr="003273ED" w:rsidRDefault="003273ED" w:rsidP="003273ED">
      <w:pPr>
        <w:autoSpaceDE w:val="0"/>
        <w:autoSpaceDN w:val="0"/>
        <w:adjustRightInd w:val="0"/>
        <w:spacing w:after="140" w:line="276" w:lineRule="auto"/>
        <w:rPr>
          <w:rFonts w:ascii="Liberation Serif" w:hAnsi="Liberation Serif"/>
          <w:sz w:val="28"/>
          <w:szCs w:val="28"/>
        </w:rPr>
      </w:pPr>
      <w:r w:rsidRPr="003273ED">
        <w:rPr>
          <w:rFonts w:ascii="Times New Roman" w:hAnsi="Times New Roman"/>
          <w:sz w:val="28"/>
          <w:szCs w:val="28"/>
        </w:rPr>
        <w:t>В этом примере:</w:t>
      </w:r>
    </w:p>
    <w:p w:rsidR="003273ED" w:rsidRPr="003273ED" w:rsidRDefault="003273ED" w:rsidP="003273ED">
      <w:pPr>
        <w:numPr>
          <w:ilvl w:val="0"/>
          <w:numId w:val="5"/>
        </w:numPr>
        <w:tabs>
          <w:tab w:val="left" w:pos="709"/>
        </w:tabs>
        <w:autoSpaceDE w:val="0"/>
        <w:autoSpaceDN w:val="0"/>
        <w:adjustRightInd w:val="0"/>
        <w:spacing w:after="0" w:line="276" w:lineRule="auto"/>
        <w:rPr>
          <w:rFonts w:ascii="Liberation Serif" w:hAnsi="Liberation Serif"/>
          <w:sz w:val="28"/>
          <w:szCs w:val="28"/>
        </w:rPr>
      </w:pPr>
      <w:r w:rsidRPr="003273ED">
        <w:rPr>
          <w:rFonts w:ascii="Times New Roman" w:hAnsi="Times New Roman"/>
          <w:bCs/>
          <w:sz w:val="28"/>
          <w:szCs w:val="28"/>
        </w:rPr>
        <w:t>JCheckBox</w:t>
      </w:r>
      <w:r w:rsidRPr="003273ED">
        <w:rPr>
          <w:rFonts w:ascii="Times New Roman" w:hAnsi="Times New Roman"/>
          <w:sz w:val="28"/>
          <w:szCs w:val="28"/>
        </w:rPr>
        <w:t xml:space="preserve"> используется для создания двух флажков.</w:t>
      </w:r>
    </w:p>
    <w:p w:rsidR="003273ED" w:rsidRPr="003273ED" w:rsidRDefault="003273ED" w:rsidP="003273ED">
      <w:pPr>
        <w:numPr>
          <w:ilvl w:val="0"/>
          <w:numId w:val="5"/>
        </w:numPr>
        <w:tabs>
          <w:tab w:val="left" w:pos="709"/>
        </w:tabs>
        <w:autoSpaceDE w:val="0"/>
        <w:autoSpaceDN w:val="0"/>
        <w:adjustRightInd w:val="0"/>
        <w:spacing w:after="140" w:line="276" w:lineRule="auto"/>
        <w:rPr>
          <w:rFonts w:ascii="Liberation Serif" w:hAnsi="Liberation Serif"/>
          <w:sz w:val="28"/>
          <w:szCs w:val="28"/>
        </w:rPr>
      </w:pPr>
      <w:r w:rsidRPr="003273ED">
        <w:rPr>
          <w:rFonts w:ascii="Times New Roman" w:hAnsi="Times New Roman"/>
          <w:sz w:val="28"/>
          <w:szCs w:val="28"/>
        </w:rPr>
        <w:lastRenderedPageBreak/>
        <w:t>Обработчик событий выводит сообщение о том, выбран ли флажок.</w:t>
      </w:r>
    </w:p>
    <w:p w:rsidR="003273ED" w:rsidRPr="003273ED" w:rsidRDefault="003273ED" w:rsidP="003273ED">
      <w:pPr>
        <w:keepNext/>
        <w:autoSpaceDE w:val="0"/>
        <w:autoSpaceDN w:val="0"/>
        <w:adjustRightInd w:val="0"/>
        <w:spacing w:before="120" w:after="120" w:line="240" w:lineRule="auto"/>
        <w:outlineLvl w:val="3"/>
        <w:rPr>
          <w:rFonts w:ascii="Liberation Serif" w:eastAsia="Times New Roman" w:hAnsi="Liberation Serif" w:cs="Arial Unicode MS"/>
          <w:b/>
          <w:bCs/>
          <w:sz w:val="28"/>
          <w:szCs w:val="28"/>
        </w:rPr>
      </w:pPr>
      <w:r w:rsidRPr="003273ED">
        <w:rPr>
          <w:rFonts w:ascii="Times New Roman" w:eastAsia="Times New Roman" w:hAnsi="Times New Roman" w:cs="Arial Unicode MS"/>
          <w:sz w:val="28"/>
          <w:szCs w:val="28"/>
        </w:rPr>
        <w:t>Отличия:</w:t>
      </w:r>
    </w:p>
    <w:p w:rsidR="003273ED" w:rsidRPr="003273ED" w:rsidRDefault="003273ED" w:rsidP="003273ED">
      <w:pPr>
        <w:numPr>
          <w:ilvl w:val="0"/>
          <w:numId w:val="6"/>
        </w:numPr>
        <w:tabs>
          <w:tab w:val="left" w:pos="709"/>
        </w:tabs>
        <w:autoSpaceDE w:val="0"/>
        <w:autoSpaceDN w:val="0"/>
        <w:adjustRightInd w:val="0"/>
        <w:spacing w:after="0" w:line="276" w:lineRule="auto"/>
        <w:rPr>
          <w:rFonts w:ascii="Liberation Serif" w:hAnsi="Liberation Serif"/>
          <w:sz w:val="28"/>
          <w:szCs w:val="28"/>
        </w:rPr>
      </w:pPr>
      <w:r w:rsidRPr="003273ED">
        <w:rPr>
          <w:rFonts w:ascii="Times New Roman" w:hAnsi="Times New Roman"/>
          <w:bCs/>
          <w:sz w:val="28"/>
          <w:szCs w:val="28"/>
        </w:rPr>
        <w:t>JCheckBox</w:t>
      </w:r>
      <w:r w:rsidRPr="003273ED">
        <w:rPr>
          <w:rFonts w:ascii="Times New Roman" w:hAnsi="Times New Roman"/>
          <w:sz w:val="28"/>
          <w:szCs w:val="28"/>
        </w:rPr>
        <w:t xml:space="preserve"> используется для выбора нескольких вариантов, и пользователь может отметить или снять несколько флажков.</w:t>
      </w:r>
    </w:p>
    <w:p w:rsidR="003273ED" w:rsidRPr="003273ED" w:rsidRDefault="003273ED" w:rsidP="003273ED">
      <w:pPr>
        <w:numPr>
          <w:ilvl w:val="0"/>
          <w:numId w:val="6"/>
        </w:numPr>
        <w:tabs>
          <w:tab w:val="left" w:pos="709"/>
        </w:tabs>
        <w:autoSpaceDE w:val="0"/>
        <w:autoSpaceDN w:val="0"/>
        <w:adjustRightInd w:val="0"/>
        <w:spacing w:after="140" w:line="276" w:lineRule="auto"/>
        <w:rPr>
          <w:rFonts w:ascii="Liberation Serif" w:hAnsi="Liberation Serif"/>
          <w:sz w:val="28"/>
          <w:szCs w:val="28"/>
        </w:rPr>
      </w:pPr>
      <w:r w:rsidRPr="003273ED">
        <w:rPr>
          <w:rFonts w:ascii="Times New Roman" w:hAnsi="Times New Roman"/>
          <w:sz w:val="28"/>
          <w:szCs w:val="28"/>
        </w:rPr>
        <w:t xml:space="preserve">В отличие от </w:t>
      </w:r>
      <w:r w:rsidRPr="003273ED">
        <w:rPr>
          <w:rFonts w:ascii="Times New Roman" w:hAnsi="Times New Roman"/>
          <w:bCs/>
          <w:sz w:val="28"/>
          <w:szCs w:val="28"/>
        </w:rPr>
        <w:t>JRadioButton</w:t>
      </w:r>
      <w:r w:rsidRPr="003273ED">
        <w:rPr>
          <w:rFonts w:ascii="Times New Roman" w:hAnsi="Times New Roman"/>
          <w:sz w:val="28"/>
          <w:szCs w:val="28"/>
        </w:rPr>
        <w:t xml:space="preserve">, </w:t>
      </w:r>
      <w:r w:rsidRPr="003273ED">
        <w:rPr>
          <w:rFonts w:ascii="Times New Roman" w:hAnsi="Times New Roman"/>
          <w:bCs/>
          <w:sz w:val="28"/>
          <w:szCs w:val="28"/>
        </w:rPr>
        <w:t>JCheckBox</w:t>
      </w:r>
      <w:r w:rsidRPr="003273ED">
        <w:rPr>
          <w:rFonts w:ascii="Times New Roman" w:hAnsi="Times New Roman"/>
          <w:sz w:val="28"/>
          <w:szCs w:val="28"/>
        </w:rPr>
        <w:t xml:space="preserve"> позволяет выбирать больше одного варианта.</w:t>
      </w:r>
    </w:p>
    <w:p w:rsidR="003273ED" w:rsidRPr="003273ED" w:rsidRDefault="003273ED" w:rsidP="003273ED">
      <w:pPr>
        <w:keepNext/>
        <w:autoSpaceDE w:val="0"/>
        <w:autoSpaceDN w:val="0"/>
        <w:adjustRightInd w:val="0"/>
        <w:spacing w:before="140" w:after="120" w:line="240" w:lineRule="auto"/>
        <w:outlineLvl w:val="2"/>
        <w:rPr>
          <w:rFonts w:ascii="Liberation Serif" w:eastAsia="Times New Roman" w:hAnsi="Liberation Serif" w:cs="Arial Unicode MS"/>
          <w:b/>
          <w:bCs/>
          <w:sz w:val="28"/>
          <w:szCs w:val="28"/>
        </w:rPr>
      </w:pPr>
      <w:r w:rsidRPr="003273ED">
        <w:rPr>
          <w:rFonts w:ascii="Times New Roman" w:eastAsia="Times New Roman" w:hAnsi="Times New Roman" w:cs="Arial Unicode MS"/>
          <w:b/>
          <w:bCs/>
          <w:sz w:val="28"/>
          <w:szCs w:val="28"/>
        </w:rPr>
        <w:t>3. JRadioButton vs JCheckBox</w:t>
      </w:r>
    </w:p>
    <w:tbl>
      <w:tblPr>
        <w:tblW w:w="0" w:type="auto"/>
        <w:tblLayout w:type="fixed"/>
        <w:tblCellMar>
          <w:left w:w="0" w:type="dxa"/>
          <w:right w:w="0" w:type="dxa"/>
        </w:tblCellMar>
        <w:tblLook w:val="0000" w:firstRow="0" w:lastRow="0" w:firstColumn="0" w:lastColumn="0" w:noHBand="0" w:noVBand="0"/>
      </w:tblPr>
      <w:tblGrid>
        <w:gridCol w:w="2161"/>
        <w:gridCol w:w="4064"/>
        <w:gridCol w:w="3413"/>
      </w:tblGrid>
      <w:tr w:rsidR="003273ED" w:rsidRPr="003273ED">
        <w:tc>
          <w:tcPr>
            <w:tcW w:w="2161" w:type="dxa"/>
            <w:tcBorders>
              <w:top w:val="nil"/>
              <w:left w:val="nil"/>
              <w:bottom w:val="nil"/>
              <w:right w:val="nil"/>
            </w:tcBorders>
            <w:tcMar>
              <w:top w:w="28" w:type="dxa"/>
              <w:left w:w="28" w:type="dxa"/>
              <w:bottom w:w="28" w:type="dxa"/>
              <w:right w:w="28" w:type="dxa"/>
            </w:tcMar>
            <w:vAlign w:val="center"/>
          </w:tcPr>
          <w:p w:rsidR="003273ED" w:rsidRPr="003273ED" w:rsidRDefault="003273ED" w:rsidP="003273ED">
            <w:pPr>
              <w:widowControl w:val="0"/>
              <w:suppressLineNumbers/>
              <w:autoSpaceDE w:val="0"/>
              <w:autoSpaceDN w:val="0"/>
              <w:adjustRightInd w:val="0"/>
              <w:spacing w:after="0" w:line="240" w:lineRule="auto"/>
              <w:jc w:val="center"/>
              <w:rPr>
                <w:rFonts w:ascii="Liberation Serif" w:hAnsi="Liberation Serif"/>
                <w:b/>
                <w:bCs/>
                <w:sz w:val="28"/>
                <w:szCs w:val="28"/>
              </w:rPr>
            </w:pPr>
            <w:r w:rsidRPr="003273ED">
              <w:rPr>
                <w:rFonts w:ascii="Times New Roman" w:hAnsi="Times New Roman"/>
                <w:bCs/>
                <w:sz w:val="28"/>
                <w:szCs w:val="28"/>
              </w:rPr>
              <w:t>Характеристика</w:t>
            </w:r>
          </w:p>
        </w:tc>
        <w:tc>
          <w:tcPr>
            <w:tcW w:w="4064" w:type="dxa"/>
            <w:tcBorders>
              <w:top w:val="nil"/>
              <w:left w:val="nil"/>
              <w:bottom w:val="nil"/>
              <w:right w:val="nil"/>
            </w:tcBorders>
            <w:tcMar>
              <w:top w:w="28" w:type="dxa"/>
              <w:left w:w="28" w:type="dxa"/>
              <w:bottom w:w="28" w:type="dxa"/>
              <w:right w:w="28" w:type="dxa"/>
            </w:tcMar>
            <w:vAlign w:val="center"/>
          </w:tcPr>
          <w:p w:rsidR="003273ED" w:rsidRPr="003273ED" w:rsidRDefault="003273ED" w:rsidP="003273ED">
            <w:pPr>
              <w:widowControl w:val="0"/>
              <w:suppressLineNumbers/>
              <w:autoSpaceDE w:val="0"/>
              <w:autoSpaceDN w:val="0"/>
              <w:adjustRightInd w:val="0"/>
              <w:spacing w:after="0" w:line="240" w:lineRule="auto"/>
              <w:jc w:val="center"/>
              <w:rPr>
                <w:rFonts w:ascii="Liberation Serif" w:hAnsi="Liberation Serif"/>
                <w:b/>
                <w:bCs/>
                <w:sz w:val="28"/>
                <w:szCs w:val="28"/>
              </w:rPr>
            </w:pPr>
            <w:r w:rsidRPr="003273ED">
              <w:rPr>
                <w:rFonts w:ascii="Times New Roman" w:hAnsi="Times New Roman"/>
                <w:bCs/>
                <w:sz w:val="28"/>
                <w:szCs w:val="28"/>
              </w:rPr>
              <w:t>JRadioButton</w:t>
            </w:r>
          </w:p>
        </w:tc>
        <w:tc>
          <w:tcPr>
            <w:tcW w:w="3413" w:type="dxa"/>
            <w:tcBorders>
              <w:top w:val="nil"/>
              <w:left w:val="nil"/>
              <w:bottom w:val="nil"/>
              <w:right w:val="nil"/>
            </w:tcBorders>
            <w:tcMar>
              <w:top w:w="28" w:type="dxa"/>
              <w:left w:w="28" w:type="dxa"/>
              <w:bottom w:w="28" w:type="dxa"/>
              <w:right w:w="28" w:type="dxa"/>
            </w:tcMar>
            <w:vAlign w:val="center"/>
          </w:tcPr>
          <w:p w:rsidR="003273ED" w:rsidRPr="003273ED" w:rsidRDefault="003273ED" w:rsidP="003273ED">
            <w:pPr>
              <w:widowControl w:val="0"/>
              <w:suppressLineNumbers/>
              <w:autoSpaceDE w:val="0"/>
              <w:autoSpaceDN w:val="0"/>
              <w:adjustRightInd w:val="0"/>
              <w:spacing w:after="0" w:line="240" w:lineRule="auto"/>
              <w:jc w:val="center"/>
              <w:rPr>
                <w:rFonts w:ascii="Liberation Serif" w:hAnsi="Liberation Serif"/>
                <w:b/>
                <w:bCs/>
                <w:sz w:val="28"/>
                <w:szCs w:val="28"/>
              </w:rPr>
            </w:pPr>
            <w:r w:rsidRPr="003273ED">
              <w:rPr>
                <w:rFonts w:ascii="Times New Roman" w:hAnsi="Times New Roman"/>
                <w:bCs/>
                <w:sz w:val="28"/>
                <w:szCs w:val="28"/>
              </w:rPr>
              <w:t>JCheckBox</w:t>
            </w:r>
          </w:p>
        </w:tc>
      </w:tr>
      <w:tr w:rsidR="003273ED" w:rsidRPr="003273ED">
        <w:tc>
          <w:tcPr>
            <w:tcW w:w="2161" w:type="dxa"/>
            <w:tcBorders>
              <w:top w:val="nil"/>
              <w:left w:val="nil"/>
              <w:bottom w:val="nil"/>
              <w:right w:val="nil"/>
            </w:tcBorders>
            <w:tcMar>
              <w:top w:w="28" w:type="dxa"/>
              <w:left w:w="28" w:type="dxa"/>
              <w:bottom w:w="28" w:type="dxa"/>
              <w:right w:w="28" w:type="dxa"/>
            </w:tcMar>
            <w:vAlign w:val="center"/>
          </w:tcPr>
          <w:p w:rsidR="003273ED" w:rsidRPr="003273ED" w:rsidRDefault="003273ED" w:rsidP="003273ED">
            <w:pPr>
              <w:widowControl w:val="0"/>
              <w:suppressLineNumbers/>
              <w:autoSpaceDE w:val="0"/>
              <w:autoSpaceDN w:val="0"/>
              <w:adjustRightInd w:val="0"/>
              <w:spacing w:after="0" w:line="240" w:lineRule="auto"/>
              <w:rPr>
                <w:rFonts w:ascii="Liberation Serif" w:hAnsi="Liberation Serif"/>
                <w:sz w:val="28"/>
                <w:szCs w:val="28"/>
              </w:rPr>
            </w:pPr>
            <w:r w:rsidRPr="003273ED">
              <w:rPr>
                <w:rFonts w:ascii="Times New Roman" w:hAnsi="Times New Roman"/>
                <w:bCs/>
                <w:sz w:val="28"/>
                <w:szCs w:val="28"/>
              </w:rPr>
              <w:t>Тип выбора</w:t>
            </w:r>
          </w:p>
        </w:tc>
        <w:tc>
          <w:tcPr>
            <w:tcW w:w="4064" w:type="dxa"/>
            <w:tcBorders>
              <w:top w:val="nil"/>
              <w:left w:val="nil"/>
              <w:bottom w:val="nil"/>
              <w:right w:val="nil"/>
            </w:tcBorders>
            <w:tcMar>
              <w:top w:w="28" w:type="dxa"/>
              <w:left w:w="28" w:type="dxa"/>
              <w:bottom w:w="28" w:type="dxa"/>
              <w:right w:w="28" w:type="dxa"/>
            </w:tcMar>
            <w:vAlign w:val="center"/>
          </w:tcPr>
          <w:p w:rsidR="003273ED" w:rsidRPr="003273ED" w:rsidRDefault="003273ED" w:rsidP="003273ED">
            <w:pPr>
              <w:widowControl w:val="0"/>
              <w:suppressLineNumbers/>
              <w:autoSpaceDE w:val="0"/>
              <w:autoSpaceDN w:val="0"/>
              <w:adjustRightInd w:val="0"/>
              <w:spacing w:after="0" w:line="240" w:lineRule="auto"/>
              <w:rPr>
                <w:rFonts w:ascii="Liberation Serif" w:hAnsi="Liberation Serif"/>
                <w:sz w:val="28"/>
                <w:szCs w:val="28"/>
              </w:rPr>
            </w:pPr>
            <w:r w:rsidRPr="003273ED">
              <w:rPr>
                <w:rFonts w:ascii="Times New Roman" w:hAnsi="Times New Roman"/>
                <w:sz w:val="28"/>
                <w:szCs w:val="28"/>
              </w:rPr>
              <w:t>Только один вариант можно выбрать из группы</w:t>
            </w:r>
          </w:p>
        </w:tc>
        <w:tc>
          <w:tcPr>
            <w:tcW w:w="3413" w:type="dxa"/>
            <w:tcBorders>
              <w:top w:val="nil"/>
              <w:left w:val="nil"/>
              <w:bottom w:val="nil"/>
              <w:right w:val="nil"/>
            </w:tcBorders>
            <w:tcMar>
              <w:top w:w="28" w:type="dxa"/>
              <w:left w:w="28" w:type="dxa"/>
              <w:bottom w:w="28" w:type="dxa"/>
              <w:right w:w="28" w:type="dxa"/>
            </w:tcMar>
            <w:vAlign w:val="center"/>
          </w:tcPr>
          <w:p w:rsidR="003273ED" w:rsidRPr="003273ED" w:rsidRDefault="003273ED" w:rsidP="003273ED">
            <w:pPr>
              <w:widowControl w:val="0"/>
              <w:suppressLineNumbers/>
              <w:autoSpaceDE w:val="0"/>
              <w:autoSpaceDN w:val="0"/>
              <w:adjustRightInd w:val="0"/>
              <w:spacing w:after="0" w:line="240" w:lineRule="auto"/>
              <w:rPr>
                <w:rFonts w:ascii="Liberation Serif" w:hAnsi="Liberation Serif"/>
                <w:sz w:val="28"/>
                <w:szCs w:val="28"/>
              </w:rPr>
            </w:pPr>
            <w:r w:rsidRPr="003273ED">
              <w:rPr>
                <w:rFonts w:ascii="Times New Roman" w:hAnsi="Times New Roman"/>
                <w:sz w:val="28"/>
                <w:szCs w:val="28"/>
              </w:rPr>
              <w:t>Можно выбрать несколько вариантов одновременно</w:t>
            </w:r>
          </w:p>
        </w:tc>
      </w:tr>
      <w:tr w:rsidR="003273ED" w:rsidRPr="003273ED">
        <w:tc>
          <w:tcPr>
            <w:tcW w:w="2161" w:type="dxa"/>
            <w:tcBorders>
              <w:top w:val="nil"/>
              <w:left w:val="nil"/>
              <w:bottom w:val="nil"/>
              <w:right w:val="nil"/>
            </w:tcBorders>
            <w:tcMar>
              <w:top w:w="28" w:type="dxa"/>
              <w:left w:w="28" w:type="dxa"/>
              <w:bottom w:w="28" w:type="dxa"/>
              <w:right w:w="28" w:type="dxa"/>
            </w:tcMar>
            <w:vAlign w:val="center"/>
          </w:tcPr>
          <w:p w:rsidR="003273ED" w:rsidRPr="003273ED" w:rsidRDefault="003273ED" w:rsidP="003273ED">
            <w:pPr>
              <w:widowControl w:val="0"/>
              <w:suppressLineNumbers/>
              <w:autoSpaceDE w:val="0"/>
              <w:autoSpaceDN w:val="0"/>
              <w:adjustRightInd w:val="0"/>
              <w:spacing w:after="0" w:line="240" w:lineRule="auto"/>
              <w:rPr>
                <w:rFonts w:ascii="Liberation Serif" w:hAnsi="Liberation Serif"/>
                <w:sz w:val="28"/>
                <w:szCs w:val="28"/>
              </w:rPr>
            </w:pPr>
            <w:r w:rsidRPr="003273ED">
              <w:rPr>
                <w:rFonts w:ascii="Times New Roman" w:hAnsi="Times New Roman"/>
                <w:bCs/>
                <w:sz w:val="28"/>
                <w:szCs w:val="28"/>
              </w:rPr>
              <w:t>Основное использование</w:t>
            </w:r>
          </w:p>
        </w:tc>
        <w:tc>
          <w:tcPr>
            <w:tcW w:w="4064" w:type="dxa"/>
            <w:tcBorders>
              <w:top w:val="nil"/>
              <w:left w:val="nil"/>
              <w:bottom w:val="nil"/>
              <w:right w:val="nil"/>
            </w:tcBorders>
            <w:tcMar>
              <w:top w:w="28" w:type="dxa"/>
              <w:left w:w="28" w:type="dxa"/>
              <w:bottom w:w="28" w:type="dxa"/>
              <w:right w:w="28" w:type="dxa"/>
            </w:tcMar>
            <w:vAlign w:val="center"/>
          </w:tcPr>
          <w:p w:rsidR="003273ED" w:rsidRPr="003273ED" w:rsidRDefault="003273ED" w:rsidP="003273ED">
            <w:pPr>
              <w:widowControl w:val="0"/>
              <w:suppressLineNumbers/>
              <w:autoSpaceDE w:val="0"/>
              <w:autoSpaceDN w:val="0"/>
              <w:adjustRightInd w:val="0"/>
              <w:spacing w:after="0" w:line="240" w:lineRule="auto"/>
              <w:rPr>
                <w:rFonts w:ascii="Liberation Serif" w:hAnsi="Liberation Serif"/>
                <w:sz w:val="28"/>
                <w:szCs w:val="28"/>
              </w:rPr>
            </w:pPr>
            <w:r w:rsidRPr="003273ED">
              <w:rPr>
                <w:rFonts w:ascii="Times New Roman" w:hAnsi="Times New Roman"/>
                <w:sz w:val="28"/>
                <w:szCs w:val="28"/>
              </w:rPr>
              <w:t>Используется для выбора одного элемента из набора (например, "Да/Нет")</w:t>
            </w:r>
          </w:p>
        </w:tc>
        <w:tc>
          <w:tcPr>
            <w:tcW w:w="3413" w:type="dxa"/>
            <w:tcBorders>
              <w:top w:val="nil"/>
              <w:left w:val="nil"/>
              <w:bottom w:val="nil"/>
              <w:right w:val="nil"/>
            </w:tcBorders>
            <w:tcMar>
              <w:top w:w="28" w:type="dxa"/>
              <w:left w:w="28" w:type="dxa"/>
              <w:bottom w:w="28" w:type="dxa"/>
              <w:right w:w="28" w:type="dxa"/>
            </w:tcMar>
            <w:vAlign w:val="center"/>
          </w:tcPr>
          <w:p w:rsidR="003273ED" w:rsidRPr="003273ED" w:rsidRDefault="003273ED" w:rsidP="003273ED">
            <w:pPr>
              <w:widowControl w:val="0"/>
              <w:suppressLineNumbers/>
              <w:autoSpaceDE w:val="0"/>
              <w:autoSpaceDN w:val="0"/>
              <w:adjustRightInd w:val="0"/>
              <w:spacing w:after="0" w:line="240" w:lineRule="auto"/>
              <w:rPr>
                <w:rFonts w:ascii="Liberation Serif" w:hAnsi="Liberation Serif"/>
                <w:sz w:val="28"/>
                <w:szCs w:val="28"/>
              </w:rPr>
            </w:pPr>
            <w:r w:rsidRPr="003273ED">
              <w:rPr>
                <w:rFonts w:ascii="Times New Roman" w:hAnsi="Times New Roman"/>
                <w:sz w:val="28"/>
                <w:szCs w:val="28"/>
              </w:rPr>
              <w:t>Используется для выбора нескольких элементов (например, несколько опций)</w:t>
            </w:r>
          </w:p>
        </w:tc>
      </w:tr>
      <w:tr w:rsidR="003273ED" w:rsidRPr="003273ED">
        <w:tc>
          <w:tcPr>
            <w:tcW w:w="2161" w:type="dxa"/>
            <w:tcBorders>
              <w:top w:val="nil"/>
              <w:left w:val="nil"/>
              <w:bottom w:val="nil"/>
              <w:right w:val="nil"/>
            </w:tcBorders>
            <w:tcMar>
              <w:top w:w="28" w:type="dxa"/>
              <w:left w:w="28" w:type="dxa"/>
              <w:bottom w:w="28" w:type="dxa"/>
              <w:right w:w="28" w:type="dxa"/>
            </w:tcMar>
            <w:vAlign w:val="center"/>
          </w:tcPr>
          <w:p w:rsidR="003273ED" w:rsidRPr="003273ED" w:rsidRDefault="003273ED" w:rsidP="003273ED">
            <w:pPr>
              <w:widowControl w:val="0"/>
              <w:suppressLineNumbers/>
              <w:autoSpaceDE w:val="0"/>
              <w:autoSpaceDN w:val="0"/>
              <w:adjustRightInd w:val="0"/>
              <w:spacing w:after="0" w:line="240" w:lineRule="auto"/>
              <w:rPr>
                <w:rFonts w:ascii="Liberation Serif" w:hAnsi="Liberation Serif"/>
                <w:sz w:val="28"/>
                <w:szCs w:val="28"/>
              </w:rPr>
            </w:pPr>
            <w:r w:rsidRPr="003273ED">
              <w:rPr>
                <w:rFonts w:ascii="Times New Roman" w:hAnsi="Times New Roman"/>
                <w:bCs/>
                <w:sz w:val="28"/>
                <w:szCs w:val="28"/>
              </w:rPr>
              <w:t>Группировка</w:t>
            </w:r>
          </w:p>
        </w:tc>
        <w:tc>
          <w:tcPr>
            <w:tcW w:w="4064" w:type="dxa"/>
            <w:tcBorders>
              <w:top w:val="nil"/>
              <w:left w:val="nil"/>
              <w:bottom w:val="nil"/>
              <w:right w:val="nil"/>
            </w:tcBorders>
            <w:tcMar>
              <w:top w:w="28" w:type="dxa"/>
              <w:left w:w="28" w:type="dxa"/>
              <w:bottom w:w="28" w:type="dxa"/>
              <w:right w:w="28" w:type="dxa"/>
            </w:tcMar>
            <w:vAlign w:val="center"/>
          </w:tcPr>
          <w:p w:rsidR="003273ED" w:rsidRPr="003273ED" w:rsidRDefault="003273ED" w:rsidP="003273ED">
            <w:pPr>
              <w:widowControl w:val="0"/>
              <w:suppressLineNumbers/>
              <w:autoSpaceDE w:val="0"/>
              <w:autoSpaceDN w:val="0"/>
              <w:adjustRightInd w:val="0"/>
              <w:spacing w:after="0" w:line="240" w:lineRule="auto"/>
              <w:rPr>
                <w:rFonts w:ascii="Liberation Serif" w:hAnsi="Liberation Serif"/>
                <w:sz w:val="28"/>
                <w:szCs w:val="28"/>
              </w:rPr>
            </w:pPr>
            <w:r w:rsidRPr="003273ED">
              <w:rPr>
                <w:rFonts w:ascii="Times New Roman" w:hAnsi="Times New Roman"/>
                <w:sz w:val="28"/>
                <w:szCs w:val="28"/>
              </w:rPr>
              <w:t xml:space="preserve">Радиокнопки обычно группируются в </w:t>
            </w:r>
            <w:r w:rsidRPr="003273ED">
              <w:rPr>
                <w:rFonts w:ascii="Times New Roman" w:hAnsi="Times New Roman"/>
                <w:bCs/>
                <w:sz w:val="28"/>
                <w:szCs w:val="28"/>
              </w:rPr>
              <w:t>ButtonGroup</w:t>
            </w:r>
            <w:r w:rsidRPr="003273ED">
              <w:rPr>
                <w:rFonts w:ascii="Times New Roman" w:hAnsi="Times New Roman"/>
                <w:sz w:val="28"/>
                <w:szCs w:val="28"/>
              </w:rPr>
              <w:t>, чтобы можно было выбрать только один элемент</w:t>
            </w:r>
          </w:p>
        </w:tc>
        <w:tc>
          <w:tcPr>
            <w:tcW w:w="3413" w:type="dxa"/>
            <w:tcBorders>
              <w:top w:val="nil"/>
              <w:left w:val="nil"/>
              <w:bottom w:val="nil"/>
              <w:right w:val="nil"/>
            </w:tcBorders>
            <w:tcMar>
              <w:top w:w="28" w:type="dxa"/>
              <w:left w:w="28" w:type="dxa"/>
              <w:bottom w:w="28" w:type="dxa"/>
              <w:right w:w="28" w:type="dxa"/>
            </w:tcMar>
            <w:vAlign w:val="center"/>
          </w:tcPr>
          <w:p w:rsidR="003273ED" w:rsidRPr="003273ED" w:rsidRDefault="003273ED" w:rsidP="003273ED">
            <w:pPr>
              <w:widowControl w:val="0"/>
              <w:suppressLineNumbers/>
              <w:autoSpaceDE w:val="0"/>
              <w:autoSpaceDN w:val="0"/>
              <w:adjustRightInd w:val="0"/>
              <w:spacing w:after="0" w:line="240" w:lineRule="auto"/>
              <w:rPr>
                <w:rFonts w:ascii="Liberation Serif" w:hAnsi="Liberation Serif"/>
                <w:sz w:val="28"/>
                <w:szCs w:val="28"/>
              </w:rPr>
            </w:pPr>
            <w:r w:rsidRPr="003273ED">
              <w:rPr>
                <w:rFonts w:ascii="Times New Roman" w:hAnsi="Times New Roman"/>
                <w:sz w:val="28"/>
                <w:szCs w:val="28"/>
              </w:rPr>
              <w:t>Флажки независимы друг от друга, можно выбрать несколько одновременно</w:t>
            </w:r>
          </w:p>
        </w:tc>
      </w:tr>
      <w:tr w:rsidR="003273ED" w:rsidRPr="003273ED">
        <w:tc>
          <w:tcPr>
            <w:tcW w:w="2161" w:type="dxa"/>
            <w:tcBorders>
              <w:top w:val="nil"/>
              <w:left w:val="nil"/>
              <w:bottom w:val="nil"/>
              <w:right w:val="nil"/>
            </w:tcBorders>
            <w:tcMar>
              <w:top w:w="28" w:type="dxa"/>
              <w:left w:w="28" w:type="dxa"/>
              <w:bottom w:w="28" w:type="dxa"/>
              <w:right w:w="28" w:type="dxa"/>
            </w:tcMar>
            <w:vAlign w:val="center"/>
          </w:tcPr>
          <w:p w:rsidR="003273ED" w:rsidRPr="003273ED" w:rsidRDefault="003273ED" w:rsidP="003273ED">
            <w:pPr>
              <w:widowControl w:val="0"/>
              <w:suppressLineNumbers/>
              <w:autoSpaceDE w:val="0"/>
              <w:autoSpaceDN w:val="0"/>
              <w:adjustRightInd w:val="0"/>
              <w:spacing w:after="0" w:line="240" w:lineRule="auto"/>
              <w:rPr>
                <w:rFonts w:ascii="Liberation Serif" w:hAnsi="Liberation Serif"/>
                <w:sz w:val="28"/>
                <w:szCs w:val="28"/>
              </w:rPr>
            </w:pPr>
            <w:r w:rsidRPr="003273ED">
              <w:rPr>
                <w:rFonts w:ascii="Times New Roman" w:hAnsi="Times New Roman"/>
                <w:bCs/>
                <w:sz w:val="28"/>
                <w:szCs w:val="28"/>
              </w:rPr>
              <w:t>Поведение</w:t>
            </w:r>
          </w:p>
        </w:tc>
        <w:tc>
          <w:tcPr>
            <w:tcW w:w="4064" w:type="dxa"/>
            <w:tcBorders>
              <w:top w:val="nil"/>
              <w:left w:val="nil"/>
              <w:bottom w:val="nil"/>
              <w:right w:val="nil"/>
            </w:tcBorders>
            <w:tcMar>
              <w:top w:w="28" w:type="dxa"/>
              <w:left w:w="28" w:type="dxa"/>
              <w:bottom w:w="28" w:type="dxa"/>
              <w:right w:w="28" w:type="dxa"/>
            </w:tcMar>
            <w:vAlign w:val="center"/>
          </w:tcPr>
          <w:p w:rsidR="003273ED" w:rsidRPr="003273ED" w:rsidRDefault="003273ED" w:rsidP="003273ED">
            <w:pPr>
              <w:widowControl w:val="0"/>
              <w:suppressLineNumbers/>
              <w:autoSpaceDE w:val="0"/>
              <w:autoSpaceDN w:val="0"/>
              <w:adjustRightInd w:val="0"/>
              <w:spacing w:after="0" w:line="240" w:lineRule="auto"/>
              <w:rPr>
                <w:rFonts w:ascii="Liberation Serif" w:hAnsi="Liberation Serif"/>
                <w:sz w:val="28"/>
                <w:szCs w:val="28"/>
              </w:rPr>
            </w:pPr>
            <w:r w:rsidRPr="003273ED">
              <w:rPr>
                <w:rFonts w:ascii="Times New Roman" w:hAnsi="Times New Roman"/>
                <w:sz w:val="28"/>
                <w:szCs w:val="28"/>
              </w:rPr>
              <w:t>При изменении выбора отменяется выбор другого элемента в группе</w:t>
            </w:r>
          </w:p>
        </w:tc>
        <w:tc>
          <w:tcPr>
            <w:tcW w:w="3413" w:type="dxa"/>
            <w:tcBorders>
              <w:top w:val="nil"/>
              <w:left w:val="nil"/>
              <w:bottom w:val="nil"/>
              <w:right w:val="nil"/>
            </w:tcBorders>
            <w:tcMar>
              <w:top w:w="28" w:type="dxa"/>
              <w:left w:w="28" w:type="dxa"/>
              <w:bottom w:w="28" w:type="dxa"/>
              <w:right w:w="28" w:type="dxa"/>
            </w:tcMar>
            <w:vAlign w:val="center"/>
          </w:tcPr>
          <w:p w:rsidR="003273ED" w:rsidRPr="003273ED" w:rsidRDefault="003273ED" w:rsidP="003273ED">
            <w:pPr>
              <w:widowControl w:val="0"/>
              <w:suppressLineNumbers/>
              <w:autoSpaceDE w:val="0"/>
              <w:autoSpaceDN w:val="0"/>
              <w:adjustRightInd w:val="0"/>
              <w:spacing w:after="0" w:line="240" w:lineRule="auto"/>
              <w:rPr>
                <w:rFonts w:ascii="Liberation Serif" w:hAnsi="Liberation Serif"/>
                <w:sz w:val="28"/>
                <w:szCs w:val="28"/>
              </w:rPr>
            </w:pPr>
            <w:r w:rsidRPr="003273ED">
              <w:rPr>
                <w:rFonts w:ascii="Times New Roman" w:hAnsi="Times New Roman"/>
                <w:sz w:val="28"/>
                <w:szCs w:val="28"/>
              </w:rPr>
              <w:t>Флажок может быть отмечен или снят независимо от других флажков</w:t>
            </w:r>
          </w:p>
        </w:tc>
      </w:tr>
      <w:tr w:rsidR="003273ED" w:rsidRPr="003273ED">
        <w:tc>
          <w:tcPr>
            <w:tcW w:w="2161" w:type="dxa"/>
            <w:tcBorders>
              <w:top w:val="nil"/>
              <w:left w:val="nil"/>
              <w:bottom w:val="nil"/>
              <w:right w:val="nil"/>
            </w:tcBorders>
            <w:tcMar>
              <w:top w:w="28" w:type="dxa"/>
              <w:left w:w="28" w:type="dxa"/>
              <w:bottom w:w="28" w:type="dxa"/>
              <w:right w:w="28" w:type="dxa"/>
            </w:tcMar>
            <w:vAlign w:val="center"/>
          </w:tcPr>
          <w:p w:rsidR="003273ED" w:rsidRPr="003273ED" w:rsidRDefault="003273ED" w:rsidP="003273ED">
            <w:pPr>
              <w:widowControl w:val="0"/>
              <w:suppressLineNumbers/>
              <w:autoSpaceDE w:val="0"/>
              <w:autoSpaceDN w:val="0"/>
              <w:adjustRightInd w:val="0"/>
              <w:spacing w:after="0" w:line="240" w:lineRule="auto"/>
              <w:rPr>
                <w:rFonts w:ascii="Liberation Serif" w:hAnsi="Liberation Serif"/>
                <w:sz w:val="28"/>
                <w:szCs w:val="28"/>
              </w:rPr>
            </w:pPr>
            <w:r w:rsidRPr="003273ED">
              <w:rPr>
                <w:rFonts w:ascii="Times New Roman" w:hAnsi="Times New Roman"/>
                <w:bCs/>
                <w:sz w:val="28"/>
                <w:szCs w:val="28"/>
              </w:rPr>
              <w:t>Пример</w:t>
            </w:r>
          </w:p>
        </w:tc>
        <w:tc>
          <w:tcPr>
            <w:tcW w:w="4064" w:type="dxa"/>
            <w:tcBorders>
              <w:top w:val="nil"/>
              <w:left w:val="nil"/>
              <w:bottom w:val="nil"/>
              <w:right w:val="nil"/>
            </w:tcBorders>
            <w:tcMar>
              <w:top w:w="28" w:type="dxa"/>
              <w:left w:w="28" w:type="dxa"/>
              <w:bottom w:w="28" w:type="dxa"/>
              <w:right w:w="28" w:type="dxa"/>
            </w:tcMar>
            <w:vAlign w:val="center"/>
          </w:tcPr>
          <w:p w:rsidR="003273ED" w:rsidRPr="003273ED" w:rsidRDefault="003273ED" w:rsidP="003273ED">
            <w:pPr>
              <w:widowControl w:val="0"/>
              <w:suppressLineNumbers/>
              <w:autoSpaceDE w:val="0"/>
              <w:autoSpaceDN w:val="0"/>
              <w:adjustRightInd w:val="0"/>
              <w:spacing w:after="0" w:line="240" w:lineRule="auto"/>
              <w:rPr>
                <w:rFonts w:ascii="Liberation Serif" w:hAnsi="Liberation Serif"/>
                <w:sz w:val="28"/>
                <w:szCs w:val="28"/>
              </w:rPr>
            </w:pPr>
            <w:r w:rsidRPr="003273ED">
              <w:rPr>
                <w:rFonts w:ascii="Times New Roman" w:hAnsi="Times New Roman"/>
                <w:sz w:val="28"/>
                <w:szCs w:val="28"/>
              </w:rPr>
              <w:t>Выбор пола ("Мужской", "Женский")</w:t>
            </w:r>
          </w:p>
        </w:tc>
        <w:tc>
          <w:tcPr>
            <w:tcW w:w="3413" w:type="dxa"/>
            <w:tcBorders>
              <w:top w:val="nil"/>
              <w:left w:val="nil"/>
              <w:bottom w:val="nil"/>
              <w:right w:val="nil"/>
            </w:tcBorders>
            <w:tcMar>
              <w:top w:w="28" w:type="dxa"/>
              <w:left w:w="28" w:type="dxa"/>
              <w:bottom w:w="28" w:type="dxa"/>
              <w:right w:w="28" w:type="dxa"/>
            </w:tcMar>
            <w:vAlign w:val="center"/>
          </w:tcPr>
          <w:p w:rsidR="003273ED" w:rsidRPr="003273ED" w:rsidRDefault="003273ED" w:rsidP="003273ED">
            <w:pPr>
              <w:widowControl w:val="0"/>
              <w:suppressLineNumbers/>
              <w:autoSpaceDE w:val="0"/>
              <w:autoSpaceDN w:val="0"/>
              <w:adjustRightInd w:val="0"/>
              <w:spacing w:after="0" w:line="240" w:lineRule="auto"/>
              <w:rPr>
                <w:rFonts w:ascii="Liberation Serif" w:hAnsi="Liberation Serif"/>
                <w:sz w:val="28"/>
                <w:szCs w:val="28"/>
              </w:rPr>
            </w:pPr>
            <w:r w:rsidRPr="003273ED">
              <w:rPr>
                <w:rFonts w:ascii="Times New Roman" w:hAnsi="Times New Roman"/>
                <w:sz w:val="28"/>
                <w:szCs w:val="28"/>
              </w:rPr>
              <w:t>Согласие с условиями, подписка на рассылку</w:t>
            </w:r>
          </w:p>
        </w:tc>
      </w:tr>
    </w:tbl>
    <w:p w:rsidR="003273ED" w:rsidRPr="003273ED" w:rsidRDefault="003273ED" w:rsidP="003273ED">
      <w:pPr>
        <w:keepNext/>
        <w:autoSpaceDE w:val="0"/>
        <w:autoSpaceDN w:val="0"/>
        <w:adjustRightInd w:val="0"/>
        <w:spacing w:before="140" w:after="120" w:line="240" w:lineRule="auto"/>
        <w:outlineLvl w:val="2"/>
        <w:rPr>
          <w:rFonts w:ascii="Liberation Serif" w:eastAsia="Times New Roman" w:hAnsi="Liberation Serif" w:cs="Arial Unicode MS"/>
          <w:b/>
          <w:bCs/>
          <w:sz w:val="28"/>
          <w:szCs w:val="28"/>
        </w:rPr>
      </w:pPr>
      <w:r w:rsidRPr="003273ED">
        <w:rPr>
          <w:rFonts w:ascii="Times New Roman" w:eastAsia="Times New Roman" w:hAnsi="Times New Roman" w:cs="Arial Unicode MS"/>
          <w:b/>
          <w:bCs/>
          <w:sz w:val="28"/>
          <w:szCs w:val="28"/>
        </w:rPr>
        <w:t>4. Основные компоненты для работы с переключателями и флажками:</w:t>
      </w:r>
    </w:p>
    <w:p w:rsidR="003273ED" w:rsidRPr="003273ED" w:rsidRDefault="003273ED" w:rsidP="003273ED">
      <w:pPr>
        <w:keepNext/>
        <w:autoSpaceDE w:val="0"/>
        <w:autoSpaceDN w:val="0"/>
        <w:adjustRightInd w:val="0"/>
        <w:spacing w:before="120" w:after="120" w:line="240" w:lineRule="auto"/>
        <w:outlineLvl w:val="3"/>
        <w:rPr>
          <w:rFonts w:ascii="Liberation Serif" w:eastAsia="Times New Roman" w:hAnsi="Liberation Serif" w:cs="Arial Unicode MS"/>
          <w:b/>
          <w:bCs/>
          <w:sz w:val="28"/>
          <w:szCs w:val="28"/>
        </w:rPr>
      </w:pPr>
      <w:r w:rsidRPr="003273ED">
        <w:rPr>
          <w:rFonts w:ascii="Times New Roman" w:eastAsia="Times New Roman" w:hAnsi="Times New Roman" w:cs="Arial Unicode MS"/>
          <w:bCs/>
          <w:sz w:val="28"/>
          <w:szCs w:val="28"/>
        </w:rPr>
        <w:t>JRadioButton</w:t>
      </w:r>
      <w:r w:rsidRPr="003273ED">
        <w:rPr>
          <w:rFonts w:ascii="Times New Roman" w:eastAsia="Times New Roman" w:hAnsi="Times New Roman" w:cs="Arial Unicode MS"/>
          <w:sz w:val="28"/>
          <w:szCs w:val="28"/>
        </w:rPr>
        <w:t>:</w:t>
      </w:r>
    </w:p>
    <w:p w:rsidR="003273ED" w:rsidRPr="003273ED" w:rsidRDefault="003273ED" w:rsidP="003273ED">
      <w:pPr>
        <w:numPr>
          <w:ilvl w:val="0"/>
          <w:numId w:val="7"/>
        </w:numPr>
        <w:tabs>
          <w:tab w:val="left" w:pos="709"/>
        </w:tabs>
        <w:autoSpaceDE w:val="0"/>
        <w:autoSpaceDN w:val="0"/>
        <w:adjustRightInd w:val="0"/>
        <w:spacing w:after="0" w:line="276" w:lineRule="auto"/>
        <w:rPr>
          <w:rFonts w:ascii="Liberation Serif" w:hAnsi="Liberation Serif"/>
          <w:sz w:val="28"/>
          <w:szCs w:val="28"/>
        </w:rPr>
      </w:pPr>
      <w:r w:rsidRPr="003273ED">
        <w:rPr>
          <w:rFonts w:ascii="Times New Roman" w:hAnsi="Times New Roman"/>
          <w:sz w:val="28"/>
          <w:szCs w:val="28"/>
        </w:rPr>
        <w:t xml:space="preserve">Используется для создания группы кнопок, из которых пользователь может выбрать только одну. Группировка радиокнопок осуществляется с помощью </w:t>
      </w:r>
      <w:r w:rsidRPr="003273ED">
        <w:rPr>
          <w:rFonts w:ascii="Times New Roman" w:hAnsi="Times New Roman"/>
          <w:bCs/>
          <w:sz w:val="28"/>
          <w:szCs w:val="28"/>
        </w:rPr>
        <w:t>ButtonGroup</w:t>
      </w:r>
      <w:r w:rsidRPr="003273ED">
        <w:rPr>
          <w:rFonts w:ascii="Times New Roman" w:hAnsi="Times New Roman"/>
          <w:sz w:val="28"/>
          <w:szCs w:val="28"/>
        </w:rPr>
        <w:t>.</w:t>
      </w:r>
    </w:p>
    <w:p w:rsidR="003273ED" w:rsidRPr="003273ED" w:rsidRDefault="003273ED" w:rsidP="003273ED">
      <w:pPr>
        <w:numPr>
          <w:ilvl w:val="0"/>
          <w:numId w:val="7"/>
        </w:numPr>
        <w:tabs>
          <w:tab w:val="left" w:pos="709"/>
        </w:tabs>
        <w:autoSpaceDE w:val="0"/>
        <w:autoSpaceDN w:val="0"/>
        <w:adjustRightInd w:val="0"/>
        <w:spacing w:after="140" w:line="276" w:lineRule="auto"/>
        <w:rPr>
          <w:rFonts w:ascii="Liberation Serif" w:hAnsi="Liberation Serif"/>
          <w:sz w:val="28"/>
          <w:szCs w:val="28"/>
        </w:rPr>
      </w:pPr>
      <w:r w:rsidRPr="003273ED">
        <w:rPr>
          <w:rFonts w:ascii="Times New Roman" w:hAnsi="Times New Roman"/>
          <w:sz w:val="28"/>
          <w:szCs w:val="28"/>
        </w:rPr>
        <w:t>Пример использования: выбор одного из нескольких вариантов, например, "Мужской/Женский".</w:t>
      </w:r>
    </w:p>
    <w:p w:rsidR="003273ED" w:rsidRPr="003273ED" w:rsidRDefault="003273ED" w:rsidP="003273ED">
      <w:pPr>
        <w:keepNext/>
        <w:autoSpaceDE w:val="0"/>
        <w:autoSpaceDN w:val="0"/>
        <w:adjustRightInd w:val="0"/>
        <w:spacing w:before="120" w:after="120" w:line="240" w:lineRule="auto"/>
        <w:outlineLvl w:val="3"/>
        <w:rPr>
          <w:rFonts w:ascii="Liberation Serif" w:eastAsia="Times New Roman" w:hAnsi="Liberation Serif" w:cs="Arial Unicode MS"/>
          <w:b/>
          <w:bCs/>
          <w:sz w:val="28"/>
          <w:szCs w:val="28"/>
        </w:rPr>
      </w:pPr>
      <w:r w:rsidRPr="003273ED">
        <w:rPr>
          <w:rFonts w:ascii="Times New Roman" w:eastAsia="Times New Roman" w:hAnsi="Times New Roman" w:cs="Arial Unicode MS"/>
          <w:bCs/>
          <w:sz w:val="28"/>
          <w:szCs w:val="28"/>
        </w:rPr>
        <w:t>JCheckBox</w:t>
      </w:r>
      <w:r w:rsidRPr="003273ED">
        <w:rPr>
          <w:rFonts w:ascii="Times New Roman" w:eastAsia="Times New Roman" w:hAnsi="Times New Roman" w:cs="Arial Unicode MS"/>
          <w:sz w:val="28"/>
          <w:szCs w:val="28"/>
        </w:rPr>
        <w:t>:</w:t>
      </w:r>
    </w:p>
    <w:p w:rsidR="003273ED" w:rsidRPr="003273ED" w:rsidRDefault="003273ED" w:rsidP="003273ED">
      <w:pPr>
        <w:numPr>
          <w:ilvl w:val="0"/>
          <w:numId w:val="8"/>
        </w:numPr>
        <w:tabs>
          <w:tab w:val="left" w:pos="709"/>
        </w:tabs>
        <w:autoSpaceDE w:val="0"/>
        <w:autoSpaceDN w:val="0"/>
        <w:adjustRightInd w:val="0"/>
        <w:spacing w:after="0" w:line="276" w:lineRule="auto"/>
        <w:rPr>
          <w:rFonts w:ascii="Liberation Serif" w:hAnsi="Liberation Serif"/>
          <w:sz w:val="28"/>
          <w:szCs w:val="28"/>
        </w:rPr>
      </w:pPr>
      <w:r w:rsidRPr="003273ED">
        <w:rPr>
          <w:rFonts w:ascii="Times New Roman" w:hAnsi="Times New Roman"/>
          <w:sz w:val="28"/>
          <w:szCs w:val="28"/>
        </w:rPr>
        <w:t>Используется для создания независимых флажков, которые могут быть выбраны или сняты. Они полезны для множественного выбора.</w:t>
      </w:r>
    </w:p>
    <w:p w:rsidR="003273ED" w:rsidRPr="003273ED" w:rsidRDefault="003273ED" w:rsidP="003273ED">
      <w:pPr>
        <w:numPr>
          <w:ilvl w:val="0"/>
          <w:numId w:val="8"/>
        </w:numPr>
        <w:tabs>
          <w:tab w:val="left" w:pos="709"/>
        </w:tabs>
        <w:autoSpaceDE w:val="0"/>
        <w:autoSpaceDN w:val="0"/>
        <w:adjustRightInd w:val="0"/>
        <w:spacing w:after="140" w:line="276" w:lineRule="auto"/>
        <w:rPr>
          <w:rFonts w:ascii="Liberation Serif" w:hAnsi="Liberation Serif"/>
          <w:sz w:val="28"/>
          <w:szCs w:val="28"/>
        </w:rPr>
      </w:pPr>
      <w:r w:rsidRPr="003273ED">
        <w:rPr>
          <w:rFonts w:ascii="Times New Roman" w:hAnsi="Times New Roman"/>
          <w:sz w:val="28"/>
          <w:szCs w:val="28"/>
        </w:rPr>
        <w:t>Пример использования: выбор согласия с условиями, подписка на новости, настройка параметров.</w:t>
      </w:r>
    </w:p>
    <w:p w:rsidR="003273ED" w:rsidRPr="003273ED" w:rsidRDefault="003273ED" w:rsidP="003273ED">
      <w:pPr>
        <w:keepNext/>
        <w:autoSpaceDE w:val="0"/>
        <w:autoSpaceDN w:val="0"/>
        <w:adjustRightInd w:val="0"/>
        <w:spacing w:before="140" w:after="120" w:line="240" w:lineRule="auto"/>
        <w:outlineLvl w:val="2"/>
        <w:rPr>
          <w:rFonts w:ascii="Liberation Serif" w:eastAsia="Times New Roman" w:hAnsi="Liberation Serif" w:cs="Arial Unicode MS"/>
          <w:b/>
          <w:bCs/>
          <w:sz w:val="28"/>
          <w:szCs w:val="28"/>
        </w:rPr>
      </w:pPr>
      <w:r w:rsidRPr="003273ED">
        <w:rPr>
          <w:rFonts w:ascii="Times New Roman" w:eastAsia="Times New Roman" w:hAnsi="Times New Roman" w:cs="Arial Unicode MS"/>
          <w:sz w:val="28"/>
          <w:szCs w:val="28"/>
        </w:rPr>
        <w:lastRenderedPageBreak/>
        <w:t>Заключение</w:t>
      </w:r>
    </w:p>
    <w:p w:rsidR="003273ED" w:rsidRPr="003273ED" w:rsidRDefault="003273ED" w:rsidP="003273ED">
      <w:pPr>
        <w:numPr>
          <w:ilvl w:val="0"/>
          <w:numId w:val="9"/>
        </w:numPr>
        <w:tabs>
          <w:tab w:val="left" w:pos="709"/>
        </w:tabs>
        <w:autoSpaceDE w:val="0"/>
        <w:autoSpaceDN w:val="0"/>
        <w:adjustRightInd w:val="0"/>
        <w:spacing w:after="0" w:line="276" w:lineRule="auto"/>
        <w:rPr>
          <w:rFonts w:ascii="Liberation Serif" w:hAnsi="Liberation Serif"/>
          <w:sz w:val="28"/>
          <w:szCs w:val="28"/>
        </w:rPr>
      </w:pPr>
      <w:r w:rsidRPr="003273ED">
        <w:rPr>
          <w:rFonts w:ascii="Times New Roman" w:hAnsi="Times New Roman"/>
          <w:bCs/>
          <w:sz w:val="28"/>
          <w:szCs w:val="28"/>
        </w:rPr>
        <w:t>JRadioButton</w:t>
      </w:r>
      <w:r w:rsidRPr="003273ED">
        <w:rPr>
          <w:rFonts w:ascii="Times New Roman" w:hAnsi="Times New Roman"/>
          <w:sz w:val="28"/>
          <w:szCs w:val="28"/>
        </w:rPr>
        <w:t xml:space="preserve"> идеально подходит для ситуаций, когда необходимо выбрать только один вариант из нескольких, например, выбор одного из нескольких тарифов или вариантов.</w:t>
      </w:r>
    </w:p>
    <w:p w:rsidR="003273ED" w:rsidRPr="003273ED" w:rsidRDefault="003273ED" w:rsidP="003273ED">
      <w:pPr>
        <w:numPr>
          <w:ilvl w:val="0"/>
          <w:numId w:val="9"/>
        </w:numPr>
        <w:tabs>
          <w:tab w:val="left" w:pos="709"/>
        </w:tabs>
        <w:autoSpaceDE w:val="0"/>
        <w:autoSpaceDN w:val="0"/>
        <w:adjustRightInd w:val="0"/>
        <w:spacing w:after="140" w:line="276" w:lineRule="auto"/>
        <w:rPr>
          <w:rFonts w:ascii="Liberation Serif" w:hAnsi="Liberation Serif"/>
          <w:sz w:val="28"/>
          <w:szCs w:val="28"/>
        </w:rPr>
      </w:pPr>
      <w:r w:rsidRPr="003273ED">
        <w:rPr>
          <w:rFonts w:ascii="Times New Roman" w:hAnsi="Times New Roman"/>
          <w:bCs/>
          <w:sz w:val="28"/>
          <w:szCs w:val="28"/>
        </w:rPr>
        <w:t>JCheckBox</w:t>
      </w:r>
      <w:r w:rsidRPr="003273ED">
        <w:rPr>
          <w:rFonts w:ascii="Times New Roman" w:hAnsi="Times New Roman"/>
          <w:sz w:val="28"/>
          <w:szCs w:val="28"/>
        </w:rPr>
        <w:t xml:space="preserve"> используется, когда необходимо выбрать несколько опций одновременно, например, согласие с условиями или выбор множества настроек.</w:t>
      </w:r>
    </w:p>
    <w:p w:rsidR="003273ED" w:rsidRPr="003273ED" w:rsidRDefault="003273ED" w:rsidP="003273ED">
      <w:pPr>
        <w:autoSpaceDE w:val="0"/>
        <w:autoSpaceDN w:val="0"/>
        <w:adjustRightInd w:val="0"/>
        <w:spacing w:after="140" w:line="276" w:lineRule="auto"/>
        <w:rPr>
          <w:rFonts w:ascii="Liberation Serif" w:hAnsi="Liberation Serif"/>
          <w:sz w:val="28"/>
          <w:szCs w:val="28"/>
        </w:rPr>
      </w:pPr>
      <w:r w:rsidRPr="003273ED">
        <w:rPr>
          <w:rFonts w:ascii="Times New Roman" w:hAnsi="Times New Roman"/>
          <w:sz w:val="28"/>
          <w:szCs w:val="28"/>
        </w:rPr>
        <w:t>Каждый из этих компонентов имеет свое место в интерфейсах, в зависимости от того, нужно ли пользователю выбрать один или несколько вариантов.</w:t>
      </w:r>
    </w:p>
    <w:p w:rsidR="00291E9F" w:rsidRPr="003273ED" w:rsidRDefault="00291E9F">
      <w:pPr>
        <w:rPr>
          <w:sz w:val="28"/>
          <w:szCs w:val="28"/>
        </w:rPr>
      </w:pPr>
    </w:p>
    <w:sectPr w:rsidR="00291E9F" w:rsidRPr="003273ED" w:rsidSect="003273ED">
      <w:pgSz w:w="11906" w:h="16838"/>
      <w:pgMar w:top="1134" w:right="1134" w:bottom="1134" w:left="1134" w:header="720" w:footer="720" w:gutter="0"/>
      <w:cols w:space="720"/>
      <w:formProt w:val="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OpenSymbol">
    <w:altName w:val="Arial Unicode MS"/>
    <w:panose1 w:val="00000000000000000000"/>
    <w:charset w:val="02"/>
    <w:family w:val="auto"/>
    <w:notTrueType/>
    <w:pitch w:val="default"/>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Liberation Serif">
    <w:altName w:val="Times New Roman"/>
    <w:panose1 w:val="00000000000000000000"/>
    <w:charset w:val="00"/>
    <w:family w:val="roman"/>
    <w:notTrueType/>
    <w:pitch w:val="variable"/>
    <w:sig w:usb0="00000003" w:usb1="00000000" w:usb2="00000000" w:usb3="00000000" w:csb0="00000001" w:csb1="00000000"/>
  </w:font>
  <w:font w:name="Arial Unicode MS">
    <w:panose1 w:val="020B0604020202020204"/>
    <w:charset w:val="00"/>
    <w:family w:val="roman"/>
    <w:pitch w:val="variable"/>
    <w:sig w:usb0="00000003" w:usb1="00000000" w:usb2="00000000" w:usb3="00000000" w:csb0="00000001" w:csb1="00000000"/>
  </w:font>
  <w:font w:name="Liberation Mono">
    <w:altName w:val="Courier New"/>
    <w:panose1 w:val="00000000000000000000"/>
    <w:charset w:val="00"/>
    <w:family w:val="modern"/>
    <w:notTrueType/>
    <w:pitch w:val="fixed"/>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bullet"/>
      <w:lvlText w:val="•"/>
      <w:lvlJc w:val="left"/>
      <w:pPr>
        <w:ind w:left="709" w:hanging="283"/>
      </w:pPr>
      <w:rPr>
        <w:rFonts w:ascii="OpenSymbol" w:hAnsi="OpenSymbol" w:cs="OpenSymbol"/>
      </w:rPr>
    </w:lvl>
    <w:lvl w:ilvl="1">
      <w:start w:val="1"/>
      <w:numFmt w:val="bullet"/>
      <w:lvlText w:val="•"/>
      <w:lvlJc w:val="left"/>
      <w:pPr>
        <w:ind w:left="1418" w:hanging="283"/>
      </w:pPr>
      <w:rPr>
        <w:rFonts w:ascii="OpenSymbol" w:cs="OpenSymbol"/>
      </w:rPr>
    </w:lvl>
    <w:lvl w:ilvl="2">
      <w:start w:val="1"/>
      <w:numFmt w:val="bullet"/>
      <w:lvlText w:val="•"/>
      <w:lvlJc w:val="left"/>
      <w:pPr>
        <w:ind w:left="2127" w:hanging="283"/>
      </w:pPr>
      <w:rPr>
        <w:rFonts w:ascii="OpenSymbol" w:cs="OpenSymbol"/>
      </w:rPr>
    </w:lvl>
    <w:lvl w:ilvl="3">
      <w:start w:val="1"/>
      <w:numFmt w:val="bullet"/>
      <w:lvlText w:val="•"/>
      <w:lvlJc w:val="left"/>
      <w:pPr>
        <w:ind w:left="2836" w:hanging="283"/>
      </w:pPr>
      <w:rPr>
        <w:rFonts w:ascii="OpenSymbol" w:cs="OpenSymbol"/>
      </w:rPr>
    </w:lvl>
    <w:lvl w:ilvl="4">
      <w:start w:val="1"/>
      <w:numFmt w:val="bullet"/>
      <w:lvlText w:val="•"/>
      <w:lvlJc w:val="left"/>
      <w:pPr>
        <w:ind w:left="3545" w:hanging="283"/>
      </w:pPr>
      <w:rPr>
        <w:rFonts w:ascii="OpenSymbol" w:cs="OpenSymbol"/>
      </w:rPr>
    </w:lvl>
    <w:lvl w:ilvl="5">
      <w:start w:val="1"/>
      <w:numFmt w:val="bullet"/>
      <w:lvlText w:val="•"/>
      <w:lvlJc w:val="left"/>
      <w:pPr>
        <w:ind w:left="4254" w:hanging="283"/>
      </w:pPr>
      <w:rPr>
        <w:rFonts w:ascii="OpenSymbol" w:cs="OpenSymbol"/>
      </w:rPr>
    </w:lvl>
    <w:lvl w:ilvl="6">
      <w:start w:val="1"/>
      <w:numFmt w:val="bullet"/>
      <w:lvlText w:val="•"/>
      <w:lvlJc w:val="left"/>
      <w:pPr>
        <w:ind w:left="4963" w:hanging="283"/>
      </w:pPr>
      <w:rPr>
        <w:rFonts w:ascii="OpenSymbol" w:cs="OpenSymbol"/>
      </w:rPr>
    </w:lvl>
    <w:lvl w:ilvl="7">
      <w:start w:val="1"/>
      <w:numFmt w:val="bullet"/>
      <w:lvlText w:val="•"/>
      <w:lvlJc w:val="left"/>
      <w:pPr>
        <w:ind w:left="5672" w:hanging="283"/>
      </w:pPr>
      <w:rPr>
        <w:rFonts w:ascii="OpenSymbol" w:cs="OpenSymbol"/>
      </w:rPr>
    </w:lvl>
    <w:lvl w:ilvl="8">
      <w:start w:val="1"/>
      <w:numFmt w:val="bullet"/>
      <w:lvlText w:val="•"/>
      <w:lvlJc w:val="left"/>
      <w:pPr>
        <w:ind w:left="6381" w:hanging="283"/>
      </w:pPr>
      <w:rPr>
        <w:rFonts w:ascii="OpenSymbol" w:cs="OpenSymbol"/>
      </w:rPr>
    </w:lvl>
  </w:abstractNum>
  <w:abstractNum w:abstractNumId="1" w15:restartNumberingAfterBreak="0">
    <w:nsid w:val="00000002"/>
    <w:multiLevelType w:val="multilevel"/>
    <w:tmpl w:val="00000002"/>
    <w:lvl w:ilvl="0">
      <w:start w:val="1"/>
      <w:numFmt w:val="bullet"/>
      <w:lvlText w:val="•"/>
      <w:lvlJc w:val="left"/>
      <w:pPr>
        <w:ind w:left="709" w:hanging="283"/>
      </w:pPr>
      <w:rPr>
        <w:rFonts w:ascii="OpenSymbol" w:cs="OpenSymbol"/>
      </w:rPr>
    </w:lvl>
    <w:lvl w:ilvl="1">
      <w:start w:val="1"/>
      <w:numFmt w:val="bullet"/>
      <w:lvlText w:val="•"/>
      <w:lvlJc w:val="left"/>
      <w:pPr>
        <w:ind w:left="1418" w:hanging="283"/>
      </w:pPr>
      <w:rPr>
        <w:rFonts w:ascii="OpenSymbol" w:cs="OpenSymbol"/>
      </w:rPr>
    </w:lvl>
    <w:lvl w:ilvl="2">
      <w:start w:val="1"/>
      <w:numFmt w:val="bullet"/>
      <w:lvlText w:val="•"/>
      <w:lvlJc w:val="left"/>
      <w:pPr>
        <w:ind w:left="2127" w:hanging="283"/>
      </w:pPr>
      <w:rPr>
        <w:rFonts w:ascii="OpenSymbol" w:cs="OpenSymbol"/>
      </w:rPr>
    </w:lvl>
    <w:lvl w:ilvl="3">
      <w:start w:val="1"/>
      <w:numFmt w:val="bullet"/>
      <w:lvlText w:val="•"/>
      <w:lvlJc w:val="left"/>
      <w:pPr>
        <w:ind w:left="2836" w:hanging="283"/>
      </w:pPr>
      <w:rPr>
        <w:rFonts w:ascii="OpenSymbol" w:cs="OpenSymbol"/>
      </w:rPr>
    </w:lvl>
    <w:lvl w:ilvl="4">
      <w:start w:val="1"/>
      <w:numFmt w:val="bullet"/>
      <w:lvlText w:val="•"/>
      <w:lvlJc w:val="left"/>
      <w:pPr>
        <w:ind w:left="3545" w:hanging="283"/>
      </w:pPr>
      <w:rPr>
        <w:rFonts w:ascii="OpenSymbol" w:cs="OpenSymbol"/>
      </w:rPr>
    </w:lvl>
    <w:lvl w:ilvl="5">
      <w:start w:val="1"/>
      <w:numFmt w:val="bullet"/>
      <w:lvlText w:val="•"/>
      <w:lvlJc w:val="left"/>
      <w:pPr>
        <w:ind w:left="4254" w:hanging="283"/>
      </w:pPr>
      <w:rPr>
        <w:rFonts w:ascii="OpenSymbol" w:cs="OpenSymbol"/>
      </w:rPr>
    </w:lvl>
    <w:lvl w:ilvl="6">
      <w:start w:val="1"/>
      <w:numFmt w:val="bullet"/>
      <w:lvlText w:val="•"/>
      <w:lvlJc w:val="left"/>
      <w:pPr>
        <w:ind w:left="4963" w:hanging="283"/>
      </w:pPr>
      <w:rPr>
        <w:rFonts w:ascii="OpenSymbol" w:cs="OpenSymbol"/>
      </w:rPr>
    </w:lvl>
    <w:lvl w:ilvl="7">
      <w:start w:val="1"/>
      <w:numFmt w:val="bullet"/>
      <w:lvlText w:val="•"/>
      <w:lvlJc w:val="left"/>
      <w:pPr>
        <w:ind w:left="5672" w:hanging="283"/>
      </w:pPr>
      <w:rPr>
        <w:rFonts w:ascii="OpenSymbol" w:cs="OpenSymbol"/>
      </w:rPr>
    </w:lvl>
    <w:lvl w:ilvl="8">
      <w:start w:val="1"/>
      <w:numFmt w:val="bullet"/>
      <w:lvlText w:val="•"/>
      <w:lvlJc w:val="left"/>
      <w:pPr>
        <w:ind w:left="6381" w:hanging="283"/>
      </w:pPr>
      <w:rPr>
        <w:rFonts w:ascii="OpenSymbol" w:cs="OpenSymbol"/>
      </w:rPr>
    </w:lvl>
  </w:abstractNum>
  <w:abstractNum w:abstractNumId="2" w15:restartNumberingAfterBreak="0">
    <w:nsid w:val="00000003"/>
    <w:multiLevelType w:val="multilevel"/>
    <w:tmpl w:val="00000003"/>
    <w:lvl w:ilvl="0">
      <w:start w:val="1"/>
      <w:numFmt w:val="bullet"/>
      <w:lvlText w:val="•"/>
      <w:lvlJc w:val="left"/>
      <w:pPr>
        <w:ind w:left="709" w:hanging="283"/>
      </w:pPr>
      <w:rPr>
        <w:rFonts w:ascii="OpenSymbol" w:cs="OpenSymbol"/>
      </w:rPr>
    </w:lvl>
    <w:lvl w:ilvl="1">
      <w:start w:val="1"/>
      <w:numFmt w:val="bullet"/>
      <w:lvlText w:val="•"/>
      <w:lvlJc w:val="left"/>
      <w:pPr>
        <w:ind w:left="1418" w:hanging="283"/>
      </w:pPr>
      <w:rPr>
        <w:rFonts w:ascii="OpenSymbol" w:cs="OpenSymbol"/>
      </w:rPr>
    </w:lvl>
    <w:lvl w:ilvl="2">
      <w:start w:val="1"/>
      <w:numFmt w:val="bullet"/>
      <w:lvlText w:val="•"/>
      <w:lvlJc w:val="left"/>
      <w:pPr>
        <w:ind w:left="2127" w:hanging="283"/>
      </w:pPr>
      <w:rPr>
        <w:rFonts w:ascii="OpenSymbol" w:cs="OpenSymbol"/>
      </w:rPr>
    </w:lvl>
    <w:lvl w:ilvl="3">
      <w:start w:val="1"/>
      <w:numFmt w:val="bullet"/>
      <w:lvlText w:val="•"/>
      <w:lvlJc w:val="left"/>
      <w:pPr>
        <w:ind w:left="2836" w:hanging="283"/>
      </w:pPr>
      <w:rPr>
        <w:rFonts w:ascii="OpenSymbol" w:cs="OpenSymbol"/>
      </w:rPr>
    </w:lvl>
    <w:lvl w:ilvl="4">
      <w:start w:val="1"/>
      <w:numFmt w:val="bullet"/>
      <w:lvlText w:val="•"/>
      <w:lvlJc w:val="left"/>
      <w:pPr>
        <w:ind w:left="3545" w:hanging="283"/>
      </w:pPr>
      <w:rPr>
        <w:rFonts w:ascii="OpenSymbol" w:cs="OpenSymbol"/>
      </w:rPr>
    </w:lvl>
    <w:lvl w:ilvl="5">
      <w:start w:val="1"/>
      <w:numFmt w:val="bullet"/>
      <w:lvlText w:val="•"/>
      <w:lvlJc w:val="left"/>
      <w:pPr>
        <w:ind w:left="4254" w:hanging="283"/>
      </w:pPr>
      <w:rPr>
        <w:rFonts w:ascii="OpenSymbol" w:cs="OpenSymbol"/>
      </w:rPr>
    </w:lvl>
    <w:lvl w:ilvl="6">
      <w:start w:val="1"/>
      <w:numFmt w:val="bullet"/>
      <w:lvlText w:val="•"/>
      <w:lvlJc w:val="left"/>
      <w:pPr>
        <w:ind w:left="4963" w:hanging="283"/>
      </w:pPr>
      <w:rPr>
        <w:rFonts w:ascii="OpenSymbol" w:cs="OpenSymbol"/>
      </w:rPr>
    </w:lvl>
    <w:lvl w:ilvl="7">
      <w:start w:val="1"/>
      <w:numFmt w:val="bullet"/>
      <w:lvlText w:val="•"/>
      <w:lvlJc w:val="left"/>
      <w:pPr>
        <w:ind w:left="5672" w:hanging="283"/>
      </w:pPr>
      <w:rPr>
        <w:rFonts w:ascii="OpenSymbol" w:cs="OpenSymbol"/>
      </w:rPr>
    </w:lvl>
    <w:lvl w:ilvl="8">
      <w:start w:val="1"/>
      <w:numFmt w:val="bullet"/>
      <w:lvlText w:val="•"/>
      <w:lvlJc w:val="left"/>
      <w:pPr>
        <w:ind w:left="6381" w:hanging="283"/>
      </w:pPr>
      <w:rPr>
        <w:rFonts w:ascii="OpenSymbol" w:cs="OpenSymbol"/>
      </w:rPr>
    </w:lvl>
  </w:abstractNum>
  <w:abstractNum w:abstractNumId="3" w15:restartNumberingAfterBreak="0">
    <w:nsid w:val="00000004"/>
    <w:multiLevelType w:val="multilevel"/>
    <w:tmpl w:val="00000004"/>
    <w:lvl w:ilvl="0">
      <w:start w:val="1"/>
      <w:numFmt w:val="bullet"/>
      <w:lvlText w:val="•"/>
      <w:lvlJc w:val="left"/>
      <w:pPr>
        <w:ind w:left="709" w:hanging="283"/>
      </w:pPr>
      <w:rPr>
        <w:rFonts w:ascii="OpenSymbol" w:cs="OpenSymbol"/>
      </w:rPr>
    </w:lvl>
    <w:lvl w:ilvl="1">
      <w:start w:val="1"/>
      <w:numFmt w:val="bullet"/>
      <w:lvlText w:val="•"/>
      <w:lvlJc w:val="left"/>
      <w:pPr>
        <w:ind w:left="1418" w:hanging="283"/>
      </w:pPr>
      <w:rPr>
        <w:rFonts w:ascii="OpenSymbol" w:cs="OpenSymbol"/>
      </w:rPr>
    </w:lvl>
    <w:lvl w:ilvl="2">
      <w:start w:val="1"/>
      <w:numFmt w:val="bullet"/>
      <w:lvlText w:val="•"/>
      <w:lvlJc w:val="left"/>
      <w:pPr>
        <w:ind w:left="2127" w:hanging="283"/>
      </w:pPr>
      <w:rPr>
        <w:rFonts w:ascii="OpenSymbol" w:cs="OpenSymbol"/>
      </w:rPr>
    </w:lvl>
    <w:lvl w:ilvl="3">
      <w:start w:val="1"/>
      <w:numFmt w:val="bullet"/>
      <w:lvlText w:val="•"/>
      <w:lvlJc w:val="left"/>
      <w:pPr>
        <w:ind w:left="2836" w:hanging="283"/>
      </w:pPr>
      <w:rPr>
        <w:rFonts w:ascii="OpenSymbol" w:cs="OpenSymbol"/>
      </w:rPr>
    </w:lvl>
    <w:lvl w:ilvl="4">
      <w:start w:val="1"/>
      <w:numFmt w:val="bullet"/>
      <w:lvlText w:val="•"/>
      <w:lvlJc w:val="left"/>
      <w:pPr>
        <w:ind w:left="3545" w:hanging="283"/>
      </w:pPr>
      <w:rPr>
        <w:rFonts w:ascii="OpenSymbol" w:cs="OpenSymbol"/>
      </w:rPr>
    </w:lvl>
    <w:lvl w:ilvl="5">
      <w:start w:val="1"/>
      <w:numFmt w:val="bullet"/>
      <w:lvlText w:val="•"/>
      <w:lvlJc w:val="left"/>
      <w:pPr>
        <w:ind w:left="4254" w:hanging="283"/>
      </w:pPr>
      <w:rPr>
        <w:rFonts w:ascii="OpenSymbol" w:cs="OpenSymbol"/>
      </w:rPr>
    </w:lvl>
    <w:lvl w:ilvl="6">
      <w:start w:val="1"/>
      <w:numFmt w:val="bullet"/>
      <w:lvlText w:val="•"/>
      <w:lvlJc w:val="left"/>
      <w:pPr>
        <w:ind w:left="4963" w:hanging="283"/>
      </w:pPr>
      <w:rPr>
        <w:rFonts w:ascii="OpenSymbol" w:cs="OpenSymbol"/>
      </w:rPr>
    </w:lvl>
    <w:lvl w:ilvl="7">
      <w:start w:val="1"/>
      <w:numFmt w:val="bullet"/>
      <w:lvlText w:val="•"/>
      <w:lvlJc w:val="left"/>
      <w:pPr>
        <w:ind w:left="5672" w:hanging="283"/>
      </w:pPr>
      <w:rPr>
        <w:rFonts w:ascii="OpenSymbol" w:cs="OpenSymbol"/>
      </w:rPr>
    </w:lvl>
    <w:lvl w:ilvl="8">
      <w:start w:val="1"/>
      <w:numFmt w:val="bullet"/>
      <w:lvlText w:val="•"/>
      <w:lvlJc w:val="left"/>
      <w:pPr>
        <w:ind w:left="6381" w:hanging="283"/>
      </w:pPr>
      <w:rPr>
        <w:rFonts w:ascii="OpenSymbol" w:cs="OpenSymbol"/>
      </w:rPr>
    </w:lvl>
  </w:abstractNum>
  <w:abstractNum w:abstractNumId="4" w15:restartNumberingAfterBreak="0">
    <w:nsid w:val="00000005"/>
    <w:multiLevelType w:val="multilevel"/>
    <w:tmpl w:val="00000005"/>
    <w:lvl w:ilvl="0">
      <w:start w:val="1"/>
      <w:numFmt w:val="bullet"/>
      <w:lvlText w:val="•"/>
      <w:lvlJc w:val="left"/>
      <w:pPr>
        <w:ind w:left="709" w:hanging="283"/>
      </w:pPr>
      <w:rPr>
        <w:rFonts w:ascii="OpenSymbol" w:cs="OpenSymbol"/>
      </w:rPr>
    </w:lvl>
    <w:lvl w:ilvl="1">
      <w:start w:val="1"/>
      <w:numFmt w:val="bullet"/>
      <w:lvlText w:val="•"/>
      <w:lvlJc w:val="left"/>
      <w:pPr>
        <w:ind w:left="1418" w:hanging="283"/>
      </w:pPr>
      <w:rPr>
        <w:rFonts w:ascii="OpenSymbol" w:cs="OpenSymbol"/>
      </w:rPr>
    </w:lvl>
    <w:lvl w:ilvl="2">
      <w:start w:val="1"/>
      <w:numFmt w:val="bullet"/>
      <w:lvlText w:val="•"/>
      <w:lvlJc w:val="left"/>
      <w:pPr>
        <w:ind w:left="2127" w:hanging="283"/>
      </w:pPr>
      <w:rPr>
        <w:rFonts w:ascii="OpenSymbol" w:cs="OpenSymbol"/>
      </w:rPr>
    </w:lvl>
    <w:lvl w:ilvl="3">
      <w:start w:val="1"/>
      <w:numFmt w:val="bullet"/>
      <w:lvlText w:val="•"/>
      <w:lvlJc w:val="left"/>
      <w:pPr>
        <w:ind w:left="2836" w:hanging="283"/>
      </w:pPr>
      <w:rPr>
        <w:rFonts w:ascii="OpenSymbol" w:cs="OpenSymbol"/>
      </w:rPr>
    </w:lvl>
    <w:lvl w:ilvl="4">
      <w:start w:val="1"/>
      <w:numFmt w:val="bullet"/>
      <w:lvlText w:val="•"/>
      <w:lvlJc w:val="left"/>
      <w:pPr>
        <w:ind w:left="3545" w:hanging="283"/>
      </w:pPr>
      <w:rPr>
        <w:rFonts w:ascii="OpenSymbol" w:cs="OpenSymbol"/>
      </w:rPr>
    </w:lvl>
    <w:lvl w:ilvl="5">
      <w:start w:val="1"/>
      <w:numFmt w:val="bullet"/>
      <w:lvlText w:val="•"/>
      <w:lvlJc w:val="left"/>
      <w:pPr>
        <w:ind w:left="4254" w:hanging="283"/>
      </w:pPr>
      <w:rPr>
        <w:rFonts w:ascii="OpenSymbol" w:cs="OpenSymbol"/>
      </w:rPr>
    </w:lvl>
    <w:lvl w:ilvl="6">
      <w:start w:val="1"/>
      <w:numFmt w:val="bullet"/>
      <w:lvlText w:val="•"/>
      <w:lvlJc w:val="left"/>
      <w:pPr>
        <w:ind w:left="4963" w:hanging="283"/>
      </w:pPr>
      <w:rPr>
        <w:rFonts w:ascii="OpenSymbol" w:cs="OpenSymbol"/>
      </w:rPr>
    </w:lvl>
    <w:lvl w:ilvl="7">
      <w:start w:val="1"/>
      <w:numFmt w:val="bullet"/>
      <w:lvlText w:val="•"/>
      <w:lvlJc w:val="left"/>
      <w:pPr>
        <w:ind w:left="5672" w:hanging="283"/>
      </w:pPr>
      <w:rPr>
        <w:rFonts w:ascii="OpenSymbol" w:cs="OpenSymbol"/>
      </w:rPr>
    </w:lvl>
    <w:lvl w:ilvl="8">
      <w:start w:val="1"/>
      <w:numFmt w:val="bullet"/>
      <w:lvlText w:val="•"/>
      <w:lvlJc w:val="left"/>
      <w:pPr>
        <w:ind w:left="6381" w:hanging="283"/>
      </w:pPr>
      <w:rPr>
        <w:rFonts w:ascii="OpenSymbol" w:cs="OpenSymbol"/>
      </w:rPr>
    </w:lvl>
  </w:abstractNum>
  <w:abstractNum w:abstractNumId="5" w15:restartNumberingAfterBreak="0">
    <w:nsid w:val="00000006"/>
    <w:multiLevelType w:val="multilevel"/>
    <w:tmpl w:val="00000006"/>
    <w:lvl w:ilvl="0">
      <w:start w:val="1"/>
      <w:numFmt w:val="bullet"/>
      <w:lvlText w:val="•"/>
      <w:lvlJc w:val="left"/>
      <w:pPr>
        <w:ind w:left="709" w:hanging="283"/>
      </w:pPr>
      <w:rPr>
        <w:rFonts w:ascii="OpenSymbol" w:cs="OpenSymbol"/>
      </w:rPr>
    </w:lvl>
    <w:lvl w:ilvl="1">
      <w:start w:val="1"/>
      <w:numFmt w:val="bullet"/>
      <w:lvlText w:val="•"/>
      <w:lvlJc w:val="left"/>
      <w:pPr>
        <w:ind w:left="1418" w:hanging="283"/>
      </w:pPr>
      <w:rPr>
        <w:rFonts w:ascii="OpenSymbol" w:cs="OpenSymbol"/>
      </w:rPr>
    </w:lvl>
    <w:lvl w:ilvl="2">
      <w:start w:val="1"/>
      <w:numFmt w:val="bullet"/>
      <w:lvlText w:val="•"/>
      <w:lvlJc w:val="left"/>
      <w:pPr>
        <w:ind w:left="2127" w:hanging="283"/>
      </w:pPr>
      <w:rPr>
        <w:rFonts w:ascii="OpenSymbol" w:cs="OpenSymbol"/>
      </w:rPr>
    </w:lvl>
    <w:lvl w:ilvl="3">
      <w:start w:val="1"/>
      <w:numFmt w:val="bullet"/>
      <w:lvlText w:val="•"/>
      <w:lvlJc w:val="left"/>
      <w:pPr>
        <w:ind w:left="2836" w:hanging="283"/>
      </w:pPr>
      <w:rPr>
        <w:rFonts w:ascii="OpenSymbol" w:cs="OpenSymbol"/>
      </w:rPr>
    </w:lvl>
    <w:lvl w:ilvl="4">
      <w:start w:val="1"/>
      <w:numFmt w:val="bullet"/>
      <w:lvlText w:val="•"/>
      <w:lvlJc w:val="left"/>
      <w:pPr>
        <w:ind w:left="3545" w:hanging="283"/>
      </w:pPr>
      <w:rPr>
        <w:rFonts w:ascii="OpenSymbol" w:cs="OpenSymbol"/>
      </w:rPr>
    </w:lvl>
    <w:lvl w:ilvl="5">
      <w:start w:val="1"/>
      <w:numFmt w:val="bullet"/>
      <w:lvlText w:val="•"/>
      <w:lvlJc w:val="left"/>
      <w:pPr>
        <w:ind w:left="4254" w:hanging="283"/>
      </w:pPr>
      <w:rPr>
        <w:rFonts w:ascii="OpenSymbol" w:cs="OpenSymbol"/>
      </w:rPr>
    </w:lvl>
    <w:lvl w:ilvl="6">
      <w:start w:val="1"/>
      <w:numFmt w:val="bullet"/>
      <w:lvlText w:val="•"/>
      <w:lvlJc w:val="left"/>
      <w:pPr>
        <w:ind w:left="4963" w:hanging="283"/>
      </w:pPr>
      <w:rPr>
        <w:rFonts w:ascii="OpenSymbol" w:cs="OpenSymbol"/>
      </w:rPr>
    </w:lvl>
    <w:lvl w:ilvl="7">
      <w:start w:val="1"/>
      <w:numFmt w:val="bullet"/>
      <w:lvlText w:val="•"/>
      <w:lvlJc w:val="left"/>
      <w:pPr>
        <w:ind w:left="5672" w:hanging="283"/>
      </w:pPr>
      <w:rPr>
        <w:rFonts w:ascii="OpenSymbol" w:cs="OpenSymbol"/>
      </w:rPr>
    </w:lvl>
    <w:lvl w:ilvl="8">
      <w:start w:val="1"/>
      <w:numFmt w:val="bullet"/>
      <w:lvlText w:val="•"/>
      <w:lvlJc w:val="left"/>
      <w:pPr>
        <w:ind w:left="6381" w:hanging="283"/>
      </w:pPr>
      <w:rPr>
        <w:rFonts w:ascii="OpenSymbol" w:cs="OpenSymbol"/>
      </w:rPr>
    </w:lvl>
  </w:abstractNum>
  <w:abstractNum w:abstractNumId="6" w15:restartNumberingAfterBreak="0">
    <w:nsid w:val="00000007"/>
    <w:multiLevelType w:val="multilevel"/>
    <w:tmpl w:val="00000007"/>
    <w:lvl w:ilvl="0">
      <w:start w:val="1"/>
      <w:numFmt w:val="bullet"/>
      <w:lvlText w:val="•"/>
      <w:lvlJc w:val="left"/>
      <w:pPr>
        <w:ind w:left="709" w:hanging="283"/>
      </w:pPr>
      <w:rPr>
        <w:rFonts w:ascii="OpenSymbol" w:cs="OpenSymbol"/>
      </w:rPr>
    </w:lvl>
    <w:lvl w:ilvl="1">
      <w:start w:val="1"/>
      <w:numFmt w:val="bullet"/>
      <w:lvlText w:val="•"/>
      <w:lvlJc w:val="left"/>
      <w:pPr>
        <w:ind w:left="1418" w:hanging="283"/>
      </w:pPr>
      <w:rPr>
        <w:rFonts w:ascii="OpenSymbol" w:cs="OpenSymbol"/>
      </w:rPr>
    </w:lvl>
    <w:lvl w:ilvl="2">
      <w:start w:val="1"/>
      <w:numFmt w:val="bullet"/>
      <w:lvlText w:val="•"/>
      <w:lvlJc w:val="left"/>
      <w:pPr>
        <w:ind w:left="2127" w:hanging="283"/>
      </w:pPr>
      <w:rPr>
        <w:rFonts w:ascii="OpenSymbol" w:cs="OpenSymbol"/>
      </w:rPr>
    </w:lvl>
    <w:lvl w:ilvl="3">
      <w:start w:val="1"/>
      <w:numFmt w:val="bullet"/>
      <w:lvlText w:val="•"/>
      <w:lvlJc w:val="left"/>
      <w:pPr>
        <w:ind w:left="2836" w:hanging="283"/>
      </w:pPr>
      <w:rPr>
        <w:rFonts w:ascii="OpenSymbol" w:cs="OpenSymbol"/>
      </w:rPr>
    </w:lvl>
    <w:lvl w:ilvl="4">
      <w:start w:val="1"/>
      <w:numFmt w:val="bullet"/>
      <w:lvlText w:val="•"/>
      <w:lvlJc w:val="left"/>
      <w:pPr>
        <w:ind w:left="3545" w:hanging="283"/>
      </w:pPr>
      <w:rPr>
        <w:rFonts w:ascii="OpenSymbol" w:cs="OpenSymbol"/>
      </w:rPr>
    </w:lvl>
    <w:lvl w:ilvl="5">
      <w:start w:val="1"/>
      <w:numFmt w:val="bullet"/>
      <w:lvlText w:val="•"/>
      <w:lvlJc w:val="left"/>
      <w:pPr>
        <w:ind w:left="4254" w:hanging="283"/>
      </w:pPr>
      <w:rPr>
        <w:rFonts w:ascii="OpenSymbol" w:cs="OpenSymbol"/>
      </w:rPr>
    </w:lvl>
    <w:lvl w:ilvl="6">
      <w:start w:val="1"/>
      <w:numFmt w:val="bullet"/>
      <w:lvlText w:val="•"/>
      <w:lvlJc w:val="left"/>
      <w:pPr>
        <w:ind w:left="4963" w:hanging="283"/>
      </w:pPr>
      <w:rPr>
        <w:rFonts w:ascii="OpenSymbol" w:cs="OpenSymbol"/>
      </w:rPr>
    </w:lvl>
    <w:lvl w:ilvl="7">
      <w:start w:val="1"/>
      <w:numFmt w:val="bullet"/>
      <w:lvlText w:val="•"/>
      <w:lvlJc w:val="left"/>
      <w:pPr>
        <w:ind w:left="5672" w:hanging="283"/>
      </w:pPr>
      <w:rPr>
        <w:rFonts w:ascii="OpenSymbol" w:cs="OpenSymbol"/>
      </w:rPr>
    </w:lvl>
    <w:lvl w:ilvl="8">
      <w:start w:val="1"/>
      <w:numFmt w:val="bullet"/>
      <w:lvlText w:val="•"/>
      <w:lvlJc w:val="left"/>
      <w:pPr>
        <w:ind w:left="6381" w:hanging="283"/>
      </w:pPr>
      <w:rPr>
        <w:rFonts w:ascii="OpenSymbol" w:cs="OpenSymbol"/>
      </w:rPr>
    </w:lvl>
  </w:abstractNum>
  <w:abstractNum w:abstractNumId="7" w15:restartNumberingAfterBreak="0">
    <w:nsid w:val="00000008"/>
    <w:multiLevelType w:val="multilevel"/>
    <w:tmpl w:val="00000008"/>
    <w:lvl w:ilvl="0">
      <w:start w:val="1"/>
      <w:numFmt w:val="bullet"/>
      <w:lvlText w:val="•"/>
      <w:lvlJc w:val="left"/>
      <w:pPr>
        <w:ind w:left="709" w:hanging="283"/>
      </w:pPr>
      <w:rPr>
        <w:rFonts w:ascii="OpenSymbol" w:cs="OpenSymbol"/>
      </w:rPr>
    </w:lvl>
    <w:lvl w:ilvl="1">
      <w:start w:val="1"/>
      <w:numFmt w:val="bullet"/>
      <w:lvlText w:val="•"/>
      <w:lvlJc w:val="left"/>
      <w:pPr>
        <w:ind w:left="1418" w:hanging="283"/>
      </w:pPr>
      <w:rPr>
        <w:rFonts w:ascii="OpenSymbol" w:cs="OpenSymbol"/>
      </w:rPr>
    </w:lvl>
    <w:lvl w:ilvl="2">
      <w:start w:val="1"/>
      <w:numFmt w:val="bullet"/>
      <w:lvlText w:val="•"/>
      <w:lvlJc w:val="left"/>
      <w:pPr>
        <w:ind w:left="2127" w:hanging="283"/>
      </w:pPr>
      <w:rPr>
        <w:rFonts w:ascii="OpenSymbol" w:cs="OpenSymbol"/>
      </w:rPr>
    </w:lvl>
    <w:lvl w:ilvl="3">
      <w:start w:val="1"/>
      <w:numFmt w:val="bullet"/>
      <w:lvlText w:val="•"/>
      <w:lvlJc w:val="left"/>
      <w:pPr>
        <w:ind w:left="2836" w:hanging="283"/>
      </w:pPr>
      <w:rPr>
        <w:rFonts w:ascii="OpenSymbol" w:cs="OpenSymbol"/>
      </w:rPr>
    </w:lvl>
    <w:lvl w:ilvl="4">
      <w:start w:val="1"/>
      <w:numFmt w:val="bullet"/>
      <w:lvlText w:val="•"/>
      <w:lvlJc w:val="left"/>
      <w:pPr>
        <w:ind w:left="3545" w:hanging="283"/>
      </w:pPr>
      <w:rPr>
        <w:rFonts w:ascii="OpenSymbol" w:cs="OpenSymbol"/>
      </w:rPr>
    </w:lvl>
    <w:lvl w:ilvl="5">
      <w:start w:val="1"/>
      <w:numFmt w:val="bullet"/>
      <w:lvlText w:val="•"/>
      <w:lvlJc w:val="left"/>
      <w:pPr>
        <w:ind w:left="4254" w:hanging="283"/>
      </w:pPr>
      <w:rPr>
        <w:rFonts w:ascii="OpenSymbol" w:cs="OpenSymbol"/>
      </w:rPr>
    </w:lvl>
    <w:lvl w:ilvl="6">
      <w:start w:val="1"/>
      <w:numFmt w:val="bullet"/>
      <w:lvlText w:val="•"/>
      <w:lvlJc w:val="left"/>
      <w:pPr>
        <w:ind w:left="4963" w:hanging="283"/>
      </w:pPr>
      <w:rPr>
        <w:rFonts w:ascii="OpenSymbol" w:cs="OpenSymbol"/>
      </w:rPr>
    </w:lvl>
    <w:lvl w:ilvl="7">
      <w:start w:val="1"/>
      <w:numFmt w:val="bullet"/>
      <w:lvlText w:val="•"/>
      <w:lvlJc w:val="left"/>
      <w:pPr>
        <w:ind w:left="5672" w:hanging="283"/>
      </w:pPr>
      <w:rPr>
        <w:rFonts w:ascii="OpenSymbol" w:cs="OpenSymbol"/>
      </w:rPr>
    </w:lvl>
    <w:lvl w:ilvl="8">
      <w:start w:val="1"/>
      <w:numFmt w:val="bullet"/>
      <w:lvlText w:val="•"/>
      <w:lvlJc w:val="left"/>
      <w:pPr>
        <w:ind w:left="6381" w:hanging="283"/>
      </w:pPr>
      <w:rPr>
        <w:rFonts w:ascii="OpenSymbol" w:cs="OpenSymbol"/>
      </w:rPr>
    </w:lvl>
  </w:abstractNum>
  <w:abstractNum w:abstractNumId="8" w15:restartNumberingAfterBreak="0">
    <w:nsid w:val="00000009"/>
    <w:multiLevelType w:val="multilevel"/>
    <w:tmpl w:val="00000009"/>
    <w:lvl w:ilvl="0">
      <w:start w:val="1"/>
      <w:numFmt w:val="bullet"/>
      <w:lvlText w:val="•"/>
      <w:lvlJc w:val="left"/>
      <w:pPr>
        <w:ind w:left="709" w:hanging="283"/>
      </w:pPr>
      <w:rPr>
        <w:rFonts w:ascii="OpenSymbol" w:cs="OpenSymbol"/>
      </w:rPr>
    </w:lvl>
    <w:lvl w:ilvl="1">
      <w:start w:val="1"/>
      <w:numFmt w:val="bullet"/>
      <w:lvlText w:val="•"/>
      <w:lvlJc w:val="left"/>
      <w:pPr>
        <w:ind w:left="1418" w:hanging="283"/>
      </w:pPr>
      <w:rPr>
        <w:rFonts w:ascii="OpenSymbol" w:cs="OpenSymbol"/>
      </w:rPr>
    </w:lvl>
    <w:lvl w:ilvl="2">
      <w:start w:val="1"/>
      <w:numFmt w:val="bullet"/>
      <w:lvlText w:val="•"/>
      <w:lvlJc w:val="left"/>
      <w:pPr>
        <w:ind w:left="2127" w:hanging="283"/>
      </w:pPr>
      <w:rPr>
        <w:rFonts w:ascii="OpenSymbol" w:cs="OpenSymbol"/>
      </w:rPr>
    </w:lvl>
    <w:lvl w:ilvl="3">
      <w:start w:val="1"/>
      <w:numFmt w:val="bullet"/>
      <w:lvlText w:val="•"/>
      <w:lvlJc w:val="left"/>
      <w:pPr>
        <w:ind w:left="2836" w:hanging="283"/>
      </w:pPr>
      <w:rPr>
        <w:rFonts w:ascii="OpenSymbol" w:cs="OpenSymbol"/>
      </w:rPr>
    </w:lvl>
    <w:lvl w:ilvl="4">
      <w:start w:val="1"/>
      <w:numFmt w:val="bullet"/>
      <w:lvlText w:val="•"/>
      <w:lvlJc w:val="left"/>
      <w:pPr>
        <w:ind w:left="3545" w:hanging="283"/>
      </w:pPr>
      <w:rPr>
        <w:rFonts w:ascii="OpenSymbol" w:cs="OpenSymbol"/>
      </w:rPr>
    </w:lvl>
    <w:lvl w:ilvl="5">
      <w:start w:val="1"/>
      <w:numFmt w:val="bullet"/>
      <w:lvlText w:val="•"/>
      <w:lvlJc w:val="left"/>
      <w:pPr>
        <w:ind w:left="4254" w:hanging="283"/>
      </w:pPr>
      <w:rPr>
        <w:rFonts w:ascii="OpenSymbol" w:cs="OpenSymbol"/>
      </w:rPr>
    </w:lvl>
    <w:lvl w:ilvl="6">
      <w:start w:val="1"/>
      <w:numFmt w:val="bullet"/>
      <w:lvlText w:val="•"/>
      <w:lvlJc w:val="left"/>
      <w:pPr>
        <w:ind w:left="4963" w:hanging="283"/>
      </w:pPr>
      <w:rPr>
        <w:rFonts w:ascii="OpenSymbol" w:cs="OpenSymbol"/>
      </w:rPr>
    </w:lvl>
    <w:lvl w:ilvl="7">
      <w:start w:val="1"/>
      <w:numFmt w:val="bullet"/>
      <w:lvlText w:val="•"/>
      <w:lvlJc w:val="left"/>
      <w:pPr>
        <w:ind w:left="5672" w:hanging="283"/>
      </w:pPr>
      <w:rPr>
        <w:rFonts w:ascii="OpenSymbol" w:cs="OpenSymbol"/>
      </w:rPr>
    </w:lvl>
    <w:lvl w:ilvl="8">
      <w:start w:val="1"/>
      <w:numFmt w:val="bullet"/>
      <w:lvlText w:val="•"/>
      <w:lvlJc w:val="left"/>
      <w:pPr>
        <w:ind w:left="6381" w:hanging="283"/>
      </w:pPr>
      <w:rPr>
        <w:rFonts w:ascii="OpenSymbol" w:cs="OpenSymbol"/>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2B6B"/>
    <w:rsid w:val="00291E9F"/>
    <w:rsid w:val="003273ED"/>
    <w:rsid w:val="00752B6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CBD47"/>
  <w15:chartTrackingRefBased/>
  <w15:docId w15:val="{FB84BC19-E9DA-43FE-A7A9-B5278431C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next w:val="a0"/>
    <w:link w:val="30"/>
    <w:uiPriority w:val="99"/>
    <w:qFormat/>
    <w:rsid w:val="003273ED"/>
    <w:pPr>
      <w:keepNext/>
      <w:autoSpaceDE w:val="0"/>
      <w:autoSpaceDN w:val="0"/>
      <w:adjustRightInd w:val="0"/>
      <w:spacing w:before="140" w:after="120" w:line="240" w:lineRule="auto"/>
      <w:outlineLvl w:val="2"/>
    </w:pPr>
    <w:rPr>
      <w:rFonts w:ascii="Liberation Serif" w:eastAsia="Times New Roman" w:hAnsi="Liberation Serif" w:cs="Arial Unicode MS"/>
      <w:b/>
      <w:bCs/>
      <w:sz w:val="28"/>
      <w:szCs w:val="28"/>
    </w:rPr>
  </w:style>
  <w:style w:type="paragraph" w:styleId="4">
    <w:name w:val="heading 4"/>
    <w:basedOn w:val="a"/>
    <w:next w:val="a0"/>
    <w:link w:val="40"/>
    <w:uiPriority w:val="99"/>
    <w:qFormat/>
    <w:rsid w:val="003273ED"/>
    <w:pPr>
      <w:keepNext/>
      <w:autoSpaceDE w:val="0"/>
      <w:autoSpaceDN w:val="0"/>
      <w:adjustRightInd w:val="0"/>
      <w:spacing w:before="120" w:after="120" w:line="240" w:lineRule="auto"/>
      <w:outlineLvl w:val="3"/>
    </w:pPr>
    <w:rPr>
      <w:rFonts w:ascii="Liberation Serif" w:eastAsia="Times New Roman" w:hAnsi="Liberation Serif" w:cs="Arial Unicode MS"/>
      <w:b/>
      <w:bCs/>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30">
    <w:name w:val="Заголовок 3 Знак"/>
    <w:basedOn w:val="a1"/>
    <w:link w:val="3"/>
    <w:uiPriority w:val="99"/>
    <w:rsid w:val="003273ED"/>
    <w:rPr>
      <w:rFonts w:ascii="Liberation Serif" w:eastAsia="Times New Roman" w:hAnsi="Liberation Serif" w:cs="Arial Unicode MS"/>
      <w:b/>
      <w:bCs/>
      <w:sz w:val="28"/>
      <w:szCs w:val="28"/>
    </w:rPr>
  </w:style>
  <w:style w:type="character" w:customStyle="1" w:styleId="40">
    <w:name w:val="Заголовок 4 Знак"/>
    <w:basedOn w:val="a1"/>
    <w:link w:val="4"/>
    <w:uiPriority w:val="99"/>
    <w:rsid w:val="003273ED"/>
    <w:rPr>
      <w:rFonts w:ascii="Liberation Serif" w:eastAsia="Times New Roman" w:hAnsi="Liberation Serif" w:cs="Arial Unicode MS"/>
      <w:b/>
      <w:bCs/>
      <w:sz w:val="24"/>
      <w:szCs w:val="24"/>
    </w:rPr>
  </w:style>
  <w:style w:type="character" w:styleId="a4">
    <w:name w:val="Strong"/>
    <w:basedOn w:val="a1"/>
    <w:uiPriority w:val="99"/>
    <w:qFormat/>
    <w:rsid w:val="003273ED"/>
    <w:rPr>
      <w:b/>
      <w:bCs/>
    </w:rPr>
  </w:style>
  <w:style w:type="character" w:customStyle="1" w:styleId="SourceText">
    <w:name w:val="Source Text"/>
    <w:uiPriority w:val="99"/>
    <w:rsid w:val="003273ED"/>
    <w:rPr>
      <w:rFonts w:ascii="Liberation Mono" w:eastAsia="Times New Roman" w:hAnsi="Liberation Mono" w:cs="Liberation Mono"/>
    </w:rPr>
  </w:style>
  <w:style w:type="paragraph" w:customStyle="1" w:styleId="TableHeading">
    <w:name w:val="Table Heading"/>
    <w:basedOn w:val="TableContents"/>
    <w:uiPriority w:val="99"/>
    <w:rsid w:val="003273ED"/>
    <w:pPr>
      <w:jc w:val="center"/>
    </w:pPr>
    <w:rPr>
      <w:b/>
      <w:bCs/>
    </w:rPr>
  </w:style>
  <w:style w:type="paragraph" w:customStyle="1" w:styleId="TableContents">
    <w:name w:val="Table Contents"/>
    <w:basedOn w:val="a"/>
    <w:uiPriority w:val="99"/>
    <w:rsid w:val="003273ED"/>
    <w:pPr>
      <w:widowControl w:val="0"/>
      <w:suppressLineNumbers/>
      <w:autoSpaceDE w:val="0"/>
      <w:autoSpaceDN w:val="0"/>
      <w:adjustRightInd w:val="0"/>
      <w:spacing w:after="0" w:line="240" w:lineRule="auto"/>
    </w:pPr>
    <w:rPr>
      <w:rFonts w:ascii="Liberation Serif" w:hAnsi="Liberation Serif"/>
      <w:sz w:val="24"/>
      <w:szCs w:val="24"/>
    </w:rPr>
  </w:style>
  <w:style w:type="paragraph" w:customStyle="1" w:styleId="PreformattedText">
    <w:name w:val="Preformatted Text"/>
    <w:basedOn w:val="a"/>
    <w:uiPriority w:val="99"/>
    <w:rsid w:val="003273ED"/>
    <w:pPr>
      <w:autoSpaceDE w:val="0"/>
      <w:autoSpaceDN w:val="0"/>
      <w:adjustRightInd w:val="0"/>
      <w:spacing w:after="0" w:line="240" w:lineRule="auto"/>
    </w:pPr>
    <w:rPr>
      <w:rFonts w:ascii="Liberation Mono" w:eastAsia="Times New Roman" w:hAnsi="Liberation Mono" w:cs="Liberation Mono"/>
      <w:sz w:val="20"/>
      <w:szCs w:val="20"/>
    </w:rPr>
  </w:style>
  <w:style w:type="paragraph" w:styleId="a0">
    <w:name w:val="Body Text"/>
    <w:basedOn w:val="a"/>
    <w:link w:val="a5"/>
    <w:uiPriority w:val="99"/>
    <w:rsid w:val="003273ED"/>
    <w:pPr>
      <w:autoSpaceDE w:val="0"/>
      <w:autoSpaceDN w:val="0"/>
      <w:adjustRightInd w:val="0"/>
      <w:spacing w:after="140" w:line="276" w:lineRule="auto"/>
    </w:pPr>
    <w:rPr>
      <w:rFonts w:ascii="Liberation Serif" w:hAnsi="Liberation Serif"/>
      <w:sz w:val="24"/>
      <w:szCs w:val="24"/>
    </w:rPr>
  </w:style>
  <w:style w:type="character" w:customStyle="1" w:styleId="a5">
    <w:name w:val="Основной текст Знак"/>
    <w:basedOn w:val="a1"/>
    <w:link w:val="a0"/>
    <w:uiPriority w:val="99"/>
    <w:rsid w:val="003273ED"/>
    <w:rPr>
      <w:rFonts w:ascii="Liberation Serif" w:hAnsi="Liberation Seri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1053</Words>
  <Characters>6003</Characters>
  <Application>Microsoft Office Word</Application>
  <DocSecurity>0</DocSecurity>
  <Lines>50</Lines>
  <Paragraphs>14</Paragraphs>
  <ScaleCrop>false</ScaleCrop>
  <Company/>
  <LinksUpToDate>false</LinksUpToDate>
  <CharactersWithSpaces>7042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3</cp:revision>
  <dcterms:created xsi:type="dcterms:W3CDTF">2024-12-06T14:50:00Z</dcterms:created>
  <dcterms:modified xsi:type="dcterms:W3CDTF">2024-12-06T14:52:00Z</dcterms:modified>
</cp:coreProperties>
</file>