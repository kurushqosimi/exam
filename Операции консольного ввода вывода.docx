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bookmarkStart w:id="0" w:name="_GoBack"/>
      <w:r w:rsidRPr="00CF799F">
        <w:rPr>
          <w:rFonts w:ascii="Times New Roman" w:hAnsi="Times New Roman"/>
          <w:color w:val="000000"/>
          <w:sz w:val="28"/>
          <w:szCs w:val="28"/>
        </w:rPr>
        <w:t xml:space="preserve">В Java операции консольного ввода и вывода (I/O) обеспечиваются стандартными классами, которые позволяют взаимодействовать с пользователем через консоль (или терминал). Основным классом для работы с консольным вводом является </w:t>
      </w:r>
      <w:r w:rsidRPr="00CF799F">
        <w:rPr>
          <w:rFonts w:ascii="Times New Roman" w:hAnsi="Times New Roman" w:cs="Liberation Mono"/>
          <w:color w:val="000000"/>
          <w:sz w:val="28"/>
          <w:szCs w:val="28"/>
        </w:rPr>
        <w:t>Scanner</w:t>
      </w:r>
      <w:r w:rsidRPr="00CF799F">
        <w:rPr>
          <w:rFonts w:ascii="Times New Roman" w:hAnsi="Times New Roman"/>
          <w:color w:val="000000"/>
          <w:sz w:val="28"/>
          <w:szCs w:val="28"/>
        </w:rPr>
        <w:t xml:space="preserve">, а для вывода — это класс </w:t>
      </w:r>
      <w:r w:rsidRPr="00CF799F">
        <w:rPr>
          <w:rFonts w:ascii="Times New Roman" w:hAnsi="Times New Roman" w:cs="Liberation Mono"/>
          <w:color w:val="000000"/>
          <w:sz w:val="28"/>
          <w:szCs w:val="28"/>
        </w:rPr>
        <w:t>System.out</w:t>
      </w:r>
      <w:r w:rsidRPr="00CF799F">
        <w:rPr>
          <w:rFonts w:ascii="Times New Roman" w:hAnsi="Times New Roman"/>
          <w:color w:val="000000"/>
          <w:sz w:val="28"/>
          <w:szCs w:val="28"/>
        </w:rPr>
        <w:t>.</w:t>
      </w:r>
    </w:p>
    <w:p w:rsidR="00CF799F" w:rsidRPr="00CF799F" w:rsidRDefault="00CF799F" w:rsidP="00CF799F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F799F">
        <w:rPr>
          <w:rFonts w:ascii="Times New Roman" w:eastAsia="Times New Roman" w:hAnsi="Times New Roman" w:cs="Arial Unicode MS"/>
          <w:b/>
          <w:bCs/>
          <w:sz w:val="28"/>
          <w:szCs w:val="28"/>
        </w:rPr>
        <w:t>1. Консольный вывод (вывод на экран)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 xml:space="preserve">Для вывода информации в консоль используется класс </w:t>
      </w:r>
      <w:r w:rsidRPr="00CF799F">
        <w:rPr>
          <w:rFonts w:ascii="Times New Roman" w:hAnsi="Times New Roman" w:cs="Liberation Mono"/>
          <w:sz w:val="28"/>
          <w:szCs w:val="28"/>
        </w:rPr>
        <w:t>System.out</w:t>
      </w:r>
      <w:r w:rsidRPr="00CF799F">
        <w:rPr>
          <w:rFonts w:ascii="Times New Roman" w:hAnsi="Times New Roman"/>
          <w:sz w:val="28"/>
          <w:szCs w:val="28"/>
        </w:rPr>
        <w:t xml:space="preserve">, который предоставляет метод </w:t>
      </w:r>
      <w:r w:rsidRPr="00CF799F">
        <w:rPr>
          <w:rFonts w:ascii="Times New Roman" w:hAnsi="Times New Roman" w:cs="Liberation Mono"/>
          <w:sz w:val="28"/>
          <w:szCs w:val="28"/>
        </w:rPr>
        <w:t>print()</w:t>
      </w:r>
      <w:r w:rsidRPr="00CF799F">
        <w:rPr>
          <w:rFonts w:ascii="Times New Roman" w:hAnsi="Times New Roman"/>
          <w:sz w:val="28"/>
          <w:szCs w:val="28"/>
        </w:rPr>
        <w:t xml:space="preserve"> и </w:t>
      </w:r>
      <w:r w:rsidRPr="00CF799F">
        <w:rPr>
          <w:rFonts w:ascii="Times New Roman" w:hAnsi="Times New Roman" w:cs="Liberation Mono"/>
          <w:sz w:val="28"/>
          <w:szCs w:val="28"/>
        </w:rPr>
        <w:t>println()</w:t>
      </w:r>
      <w:r w:rsidRPr="00CF799F">
        <w:rPr>
          <w:rFonts w:ascii="Times New Roman" w:hAnsi="Times New Roman"/>
          <w:sz w:val="28"/>
          <w:szCs w:val="28"/>
        </w:rPr>
        <w:t xml:space="preserve"> для вывода текста.</w:t>
      </w:r>
    </w:p>
    <w:p w:rsidR="00CF799F" w:rsidRPr="00CF799F" w:rsidRDefault="00CF799F" w:rsidP="00CF799F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System.out.print()</w:t>
      </w:r>
      <w:r w:rsidRPr="00CF799F">
        <w:rPr>
          <w:rFonts w:ascii="Times New Roman" w:hAnsi="Times New Roman"/>
          <w:sz w:val="28"/>
          <w:szCs w:val="28"/>
        </w:rPr>
        <w:t xml:space="preserve"> — выводит текст, но </w:t>
      </w:r>
      <w:r w:rsidRPr="00CF799F">
        <w:rPr>
          <w:rFonts w:ascii="Times New Roman" w:hAnsi="Times New Roman"/>
          <w:bCs/>
          <w:sz w:val="28"/>
          <w:szCs w:val="28"/>
        </w:rPr>
        <w:t>не добавляет</w:t>
      </w:r>
      <w:r w:rsidRPr="00CF799F">
        <w:rPr>
          <w:rFonts w:ascii="Times New Roman" w:hAnsi="Times New Roman"/>
          <w:sz w:val="28"/>
          <w:szCs w:val="28"/>
        </w:rPr>
        <w:t xml:space="preserve"> символ новой строки.</w:t>
      </w:r>
    </w:p>
    <w:p w:rsidR="00CF799F" w:rsidRPr="00CF799F" w:rsidRDefault="00CF799F" w:rsidP="00CF799F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System.out.println()</w:t>
      </w:r>
      <w:r w:rsidRPr="00CF799F">
        <w:rPr>
          <w:rFonts w:ascii="Times New Roman" w:hAnsi="Times New Roman"/>
          <w:sz w:val="28"/>
          <w:szCs w:val="28"/>
        </w:rPr>
        <w:t xml:space="preserve"> — выводит текст и </w:t>
      </w:r>
      <w:r w:rsidRPr="00CF799F">
        <w:rPr>
          <w:rFonts w:ascii="Times New Roman" w:hAnsi="Times New Roman"/>
          <w:bCs/>
          <w:sz w:val="28"/>
          <w:szCs w:val="28"/>
        </w:rPr>
        <w:t>добавляет</w:t>
      </w:r>
      <w:r w:rsidRPr="00CF799F">
        <w:rPr>
          <w:rFonts w:ascii="Times New Roman" w:hAnsi="Times New Roman"/>
          <w:sz w:val="28"/>
          <w:szCs w:val="28"/>
        </w:rPr>
        <w:t xml:space="preserve"> символ новой строки, что означает, что следующий вывод начнётся с новой строки.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CF799F">
        <w:rPr>
          <w:rFonts w:ascii="Times New Roman" w:hAnsi="Times New Roman"/>
          <w:sz w:val="28"/>
          <w:szCs w:val="28"/>
        </w:rPr>
        <w:t>Пример</w:t>
      </w:r>
      <w:r w:rsidRPr="00CF799F">
        <w:rPr>
          <w:rFonts w:ascii="Times New Roman" w:hAnsi="Times New Roman"/>
          <w:sz w:val="28"/>
          <w:szCs w:val="28"/>
          <w:lang w:val="en-US"/>
        </w:rPr>
        <w:t>: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System.out.print("Hello, 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System.out.print("world!");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Выведет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: Hello, world!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System.out.println("Hello, world!");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Выведет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: Hello, world! (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новой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строки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)</w:t>
      </w:r>
    </w:p>
    <w:p w:rsidR="00CF799F" w:rsidRPr="00CF799F" w:rsidRDefault="00CF799F" w:rsidP="00CF799F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System.out.println("This is a new line.");</w:t>
      </w:r>
    </w:p>
    <w:p w:rsidR="00CF799F" w:rsidRPr="00CF799F" w:rsidRDefault="00CF799F" w:rsidP="00CF799F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F799F">
        <w:rPr>
          <w:rFonts w:ascii="Times New Roman" w:eastAsia="Times New Roman" w:hAnsi="Times New Roman" w:cs="Arial Unicode MS"/>
          <w:b/>
          <w:bCs/>
          <w:sz w:val="28"/>
          <w:szCs w:val="28"/>
        </w:rPr>
        <w:t>2. Консольный ввод (ввод данных с клавиатуры)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 xml:space="preserve">Для считывания данных с клавиатуры используется класс </w:t>
      </w:r>
      <w:r w:rsidRPr="00CF799F">
        <w:rPr>
          <w:rFonts w:ascii="Times New Roman" w:hAnsi="Times New Roman" w:cs="Liberation Mono"/>
          <w:sz w:val="28"/>
          <w:szCs w:val="28"/>
        </w:rPr>
        <w:t>Scanner</w:t>
      </w:r>
      <w:r w:rsidRPr="00CF799F">
        <w:rPr>
          <w:rFonts w:ascii="Times New Roman" w:hAnsi="Times New Roman"/>
          <w:sz w:val="28"/>
          <w:szCs w:val="28"/>
        </w:rPr>
        <w:t xml:space="preserve">, который является частью пакета </w:t>
      </w:r>
      <w:r w:rsidRPr="00CF799F">
        <w:rPr>
          <w:rFonts w:ascii="Times New Roman" w:hAnsi="Times New Roman" w:cs="Liberation Mono"/>
          <w:sz w:val="28"/>
          <w:szCs w:val="28"/>
        </w:rPr>
        <w:t>java.util</w:t>
      </w:r>
      <w:r w:rsidRPr="00CF799F">
        <w:rPr>
          <w:rFonts w:ascii="Times New Roman" w:hAnsi="Times New Roman"/>
          <w:sz w:val="28"/>
          <w:szCs w:val="28"/>
        </w:rPr>
        <w:t>. Этот класс предоставляет методы для получения различных типов данных (например, строки, числа).</w:t>
      </w:r>
    </w:p>
    <w:p w:rsidR="00CF799F" w:rsidRPr="00CF799F" w:rsidRDefault="00CF799F" w:rsidP="00CF799F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bCs/>
          <w:sz w:val="28"/>
          <w:szCs w:val="28"/>
        </w:rPr>
        <w:t xml:space="preserve">Создание объекта </w:t>
      </w:r>
      <w:r w:rsidRPr="00CF799F">
        <w:rPr>
          <w:rFonts w:ascii="Times New Roman" w:hAnsi="Times New Roman" w:cs="Liberation Mono"/>
          <w:sz w:val="28"/>
          <w:szCs w:val="28"/>
        </w:rPr>
        <w:t>Scanner</w:t>
      </w:r>
      <w:r w:rsidRPr="00CF799F">
        <w:rPr>
          <w:rFonts w:ascii="Times New Roman" w:hAnsi="Times New Roman"/>
          <w:sz w:val="28"/>
          <w:szCs w:val="28"/>
        </w:rPr>
        <w:t xml:space="preserve">: Чтобы начать ввод, необходимо создать объект типа </w:t>
      </w:r>
      <w:r w:rsidRPr="00CF799F">
        <w:rPr>
          <w:rFonts w:ascii="Times New Roman" w:hAnsi="Times New Roman" w:cs="Liberation Mono"/>
          <w:sz w:val="28"/>
          <w:szCs w:val="28"/>
        </w:rPr>
        <w:t>Scanner</w:t>
      </w:r>
      <w:r w:rsidRPr="00CF799F">
        <w:rPr>
          <w:rFonts w:ascii="Times New Roman" w:hAnsi="Times New Roman"/>
          <w:sz w:val="28"/>
          <w:szCs w:val="28"/>
        </w:rPr>
        <w:t>, который будет читать данные с потока ввода (по умолчанию это клавиатура).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CF799F">
        <w:rPr>
          <w:rFonts w:ascii="Times New Roman" w:hAnsi="Times New Roman"/>
          <w:sz w:val="28"/>
          <w:szCs w:val="28"/>
        </w:rPr>
        <w:t>Пример</w:t>
      </w:r>
      <w:r w:rsidRPr="00CF799F">
        <w:rPr>
          <w:rFonts w:ascii="Times New Roman" w:hAnsi="Times New Roman"/>
          <w:sz w:val="28"/>
          <w:szCs w:val="28"/>
          <w:lang w:val="en-US"/>
        </w:rPr>
        <w:t>: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java.util.Scanner;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Example {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Scanner scanner = new Scanner(System.in);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создаём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объект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Scanner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для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ввода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клавиатуры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System.out.print("Enter your name: 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String name = scanner.nextLine();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считываем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строку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System.out.println("Hello, " + name + "!");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выводим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введённое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имя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System.out.print("Enter your age: 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int age = scanner.nextInt();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считываем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целое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число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System.out.println("You are " + age + " years old.");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scanner.close();  // закрываем Scanner после использования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CF799F" w:rsidRPr="00CF799F" w:rsidRDefault="00CF799F" w:rsidP="00CF799F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CF799F" w:rsidRPr="00CF799F" w:rsidRDefault="00CF799F" w:rsidP="00CF799F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F799F">
        <w:rPr>
          <w:rFonts w:ascii="Times New Roman" w:eastAsia="Times New Roman" w:hAnsi="Times New Roman" w:cs="Arial Unicode MS"/>
          <w:b/>
          <w:bCs/>
          <w:sz w:val="28"/>
          <w:szCs w:val="28"/>
        </w:rPr>
        <w:lastRenderedPageBreak/>
        <w:t xml:space="preserve">3. Методы класса </w:t>
      </w:r>
      <w:r w:rsidRPr="00CF799F">
        <w:rPr>
          <w:rFonts w:ascii="Times New Roman" w:eastAsia="Times New Roman" w:hAnsi="Times New Roman" w:cs="Liberation Mono"/>
          <w:b/>
          <w:bCs/>
          <w:sz w:val="28"/>
          <w:szCs w:val="28"/>
        </w:rPr>
        <w:t>Scanner</w:t>
      </w:r>
      <w:r w:rsidRPr="00CF799F">
        <w:rPr>
          <w:rFonts w:ascii="Times New Roman" w:eastAsia="Times New Roman" w:hAnsi="Times New Roman" w:cs="Arial Unicode MS"/>
          <w:b/>
          <w:bCs/>
          <w:sz w:val="28"/>
          <w:szCs w:val="28"/>
        </w:rPr>
        <w:t xml:space="preserve"> для различных типов данных</w:t>
      </w:r>
    </w:p>
    <w:p w:rsidR="00CF799F" w:rsidRPr="00CF799F" w:rsidRDefault="00CF799F" w:rsidP="00CF799F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nextLine()</w:t>
      </w:r>
      <w:r w:rsidRPr="00CF799F">
        <w:rPr>
          <w:rFonts w:ascii="Times New Roman" w:hAnsi="Times New Roman"/>
          <w:sz w:val="28"/>
          <w:szCs w:val="28"/>
        </w:rPr>
        <w:t xml:space="preserve"> — считывает строку целиком (включая пробелы).</w:t>
      </w:r>
    </w:p>
    <w:p w:rsidR="00CF799F" w:rsidRPr="00CF799F" w:rsidRDefault="00CF799F" w:rsidP="00CF799F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nextInt()</w:t>
      </w:r>
      <w:r w:rsidRPr="00CF799F">
        <w:rPr>
          <w:rFonts w:ascii="Times New Roman" w:hAnsi="Times New Roman"/>
          <w:sz w:val="28"/>
          <w:szCs w:val="28"/>
        </w:rPr>
        <w:t xml:space="preserve"> — считывает целое число (</w:t>
      </w:r>
      <w:r w:rsidRPr="00CF799F">
        <w:rPr>
          <w:rFonts w:ascii="Times New Roman" w:hAnsi="Times New Roman" w:cs="Liberation Mono"/>
          <w:sz w:val="28"/>
          <w:szCs w:val="28"/>
        </w:rPr>
        <w:t>int</w:t>
      </w:r>
      <w:r w:rsidRPr="00CF799F">
        <w:rPr>
          <w:rFonts w:ascii="Times New Roman" w:hAnsi="Times New Roman"/>
          <w:sz w:val="28"/>
          <w:szCs w:val="28"/>
        </w:rPr>
        <w:t>).</w:t>
      </w:r>
    </w:p>
    <w:p w:rsidR="00CF799F" w:rsidRPr="00CF799F" w:rsidRDefault="00CF799F" w:rsidP="00CF799F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nextDouble()</w:t>
      </w:r>
      <w:r w:rsidRPr="00CF799F">
        <w:rPr>
          <w:rFonts w:ascii="Times New Roman" w:hAnsi="Times New Roman"/>
          <w:sz w:val="28"/>
          <w:szCs w:val="28"/>
        </w:rPr>
        <w:t xml:space="preserve"> — считывает число с плавающей точкой (</w:t>
      </w:r>
      <w:r w:rsidRPr="00CF799F">
        <w:rPr>
          <w:rFonts w:ascii="Times New Roman" w:hAnsi="Times New Roman" w:cs="Liberation Mono"/>
          <w:sz w:val="28"/>
          <w:szCs w:val="28"/>
        </w:rPr>
        <w:t>double</w:t>
      </w:r>
      <w:r w:rsidRPr="00CF799F">
        <w:rPr>
          <w:rFonts w:ascii="Times New Roman" w:hAnsi="Times New Roman"/>
          <w:sz w:val="28"/>
          <w:szCs w:val="28"/>
        </w:rPr>
        <w:t>).</w:t>
      </w:r>
    </w:p>
    <w:p w:rsidR="00CF799F" w:rsidRPr="00CF799F" w:rsidRDefault="00CF799F" w:rsidP="00CF799F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nextBoolean()</w:t>
      </w:r>
      <w:r w:rsidRPr="00CF799F">
        <w:rPr>
          <w:rFonts w:ascii="Times New Roman" w:hAnsi="Times New Roman"/>
          <w:sz w:val="28"/>
          <w:szCs w:val="28"/>
        </w:rPr>
        <w:t xml:space="preserve"> — считывает логическое значение (</w:t>
      </w:r>
      <w:r w:rsidRPr="00CF799F">
        <w:rPr>
          <w:rFonts w:ascii="Times New Roman" w:hAnsi="Times New Roman" w:cs="Liberation Mono"/>
          <w:sz w:val="28"/>
          <w:szCs w:val="28"/>
        </w:rPr>
        <w:t>true</w:t>
      </w:r>
      <w:r w:rsidRPr="00CF799F">
        <w:rPr>
          <w:rFonts w:ascii="Times New Roman" w:hAnsi="Times New Roman"/>
          <w:sz w:val="28"/>
          <w:szCs w:val="28"/>
        </w:rPr>
        <w:t xml:space="preserve"> или </w:t>
      </w:r>
      <w:r w:rsidRPr="00CF799F">
        <w:rPr>
          <w:rFonts w:ascii="Times New Roman" w:hAnsi="Times New Roman" w:cs="Liberation Mono"/>
          <w:sz w:val="28"/>
          <w:szCs w:val="28"/>
        </w:rPr>
        <w:t>false</w:t>
      </w:r>
      <w:r w:rsidRPr="00CF799F">
        <w:rPr>
          <w:rFonts w:ascii="Times New Roman" w:hAnsi="Times New Roman"/>
          <w:sz w:val="28"/>
          <w:szCs w:val="28"/>
        </w:rPr>
        <w:t>).</w:t>
      </w:r>
    </w:p>
    <w:p w:rsidR="00CF799F" w:rsidRPr="00CF799F" w:rsidRDefault="00CF799F" w:rsidP="00CF799F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next()</w:t>
      </w:r>
      <w:r w:rsidRPr="00CF799F">
        <w:rPr>
          <w:rFonts w:ascii="Times New Roman" w:hAnsi="Times New Roman"/>
          <w:sz w:val="28"/>
          <w:szCs w:val="28"/>
        </w:rPr>
        <w:t xml:space="preserve"> — считывает одно слово (до первого пробела).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CF799F">
        <w:rPr>
          <w:rFonts w:ascii="Times New Roman" w:hAnsi="Times New Roman"/>
          <w:sz w:val="28"/>
          <w:szCs w:val="28"/>
        </w:rPr>
        <w:t>Пример</w:t>
      </w:r>
      <w:r w:rsidRPr="00CF799F">
        <w:rPr>
          <w:rFonts w:ascii="Times New Roman" w:hAnsi="Times New Roman"/>
          <w:sz w:val="28"/>
          <w:szCs w:val="28"/>
          <w:lang w:val="en-US"/>
        </w:rPr>
        <w:t>: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Scanner scanner = new Scanner(System.in);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System.out.print("Enter an integer: 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int num = scanner.nextInt();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ввод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целого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числа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System.out.print("Enter a double: 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</w:rPr>
        <w:t>double d = scanner.nextDouble();  // ввод числа с плавающей точкой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System.out.print("Enter a boolean (true/false): 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boolean b = scanner.nextBoolean();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ввод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булевого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значения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</w:rPr>
        <w:t>scanner.nextLine();  // этот метод можно вызвать, чтобы очистить буфер после ввода числа и перед считыванием строки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System.out.print("Enter a string: 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String str = scanner.nextLine();  //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ввод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строки</w:t>
      </w:r>
    </w:p>
    <w:p w:rsidR="00CF799F" w:rsidRPr="00CF799F" w:rsidRDefault="00CF799F" w:rsidP="00CF799F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System.out.println("You entered: " + num + ", " + d + ", " + b + ", " + str);</w:t>
      </w:r>
    </w:p>
    <w:p w:rsidR="00CF799F" w:rsidRPr="00CF799F" w:rsidRDefault="00CF799F" w:rsidP="00CF799F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F799F">
        <w:rPr>
          <w:rFonts w:ascii="Times New Roman" w:eastAsia="Times New Roman" w:hAnsi="Times New Roman" w:cs="Arial Unicode MS"/>
          <w:b/>
          <w:bCs/>
          <w:sz w:val="28"/>
          <w:szCs w:val="28"/>
        </w:rPr>
        <w:t xml:space="preserve">4. Форматированный вывод с использованием </w:t>
      </w:r>
      <w:r w:rsidRPr="00CF799F">
        <w:rPr>
          <w:rFonts w:ascii="Times New Roman" w:eastAsia="Times New Roman" w:hAnsi="Times New Roman" w:cs="Liberation Mono"/>
          <w:b/>
          <w:bCs/>
          <w:sz w:val="28"/>
          <w:szCs w:val="28"/>
        </w:rPr>
        <w:t>printf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 xml:space="preserve">Класс </w:t>
      </w:r>
      <w:r w:rsidRPr="00CF799F">
        <w:rPr>
          <w:rFonts w:ascii="Times New Roman" w:hAnsi="Times New Roman" w:cs="Liberation Mono"/>
          <w:sz w:val="28"/>
          <w:szCs w:val="28"/>
        </w:rPr>
        <w:t>System.out</w:t>
      </w:r>
      <w:r w:rsidRPr="00CF799F">
        <w:rPr>
          <w:rFonts w:ascii="Times New Roman" w:hAnsi="Times New Roman"/>
          <w:sz w:val="28"/>
          <w:szCs w:val="28"/>
        </w:rPr>
        <w:t xml:space="preserve"> также поддерживает форматированный вывод с использованием метода </w:t>
      </w:r>
      <w:r w:rsidRPr="00CF799F">
        <w:rPr>
          <w:rFonts w:ascii="Times New Roman" w:hAnsi="Times New Roman" w:cs="Liberation Mono"/>
          <w:sz w:val="28"/>
          <w:szCs w:val="28"/>
        </w:rPr>
        <w:t>printf()</w:t>
      </w:r>
      <w:r w:rsidRPr="00CF799F">
        <w:rPr>
          <w:rFonts w:ascii="Times New Roman" w:hAnsi="Times New Roman"/>
          <w:sz w:val="28"/>
          <w:szCs w:val="28"/>
        </w:rPr>
        <w:t>, который позволяет задавать форматирование для чисел, строк и других типов данных.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CF799F">
        <w:rPr>
          <w:rFonts w:ascii="Times New Roman" w:hAnsi="Times New Roman"/>
          <w:sz w:val="28"/>
          <w:szCs w:val="28"/>
        </w:rPr>
        <w:t>Пример</w:t>
      </w:r>
      <w:r w:rsidRPr="00CF799F">
        <w:rPr>
          <w:rFonts w:ascii="Times New Roman" w:hAnsi="Times New Roman"/>
          <w:sz w:val="28"/>
          <w:szCs w:val="28"/>
          <w:lang w:val="en-US"/>
        </w:rPr>
        <w:t>: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int num = 42;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double price = 19.99;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System.out.printf("The number is: %d\n", num);  // %d —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целое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число</w:t>
      </w:r>
    </w:p>
    <w:p w:rsidR="00CF799F" w:rsidRPr="00CF799F" w:rsidRDefault="00CF799F" w:rsidP="00CF799F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System.out.printf("The price is: %.2f\n", price);  // %.2f —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число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плавающей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точкой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(2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знака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после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запятой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)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 xml:space="preserve">Форматные спецификаторы для </w:t>
      </w:r>
      <w:r w:rsidRPr="00CF799F">
        <w:rPr>
          <w:rFonts w:ascii="Times New Roman" w:hAnsi="Times New Roman" w:cs="Liberation Mono"/>
          <w:sz w:val="28"/>
          <w:szCs w:val="28"/>
        </w:rPr>
        <w:t>printf</w:t>
      </w:r>
      <w:r w:rsidRPr="00CF799F">
        <w:rPr>
          <w:rFonts w:ascii="Times New Roman" w:hAnsi="Times New Roman"/>
          <w:sz w:val="28"/>
          <w:szCs w:val="28"/>
        </w:rPr>
        <w:t>:</w:t>
      </w:r>
    </w:p>
    <w:p w:rsidR="00CF799F" w:rsidRPr="00CF799F" w:rsidRDefault="00CF799F" w:rsidP="00CF799F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%d</w:t>
      </w:r>
      <w:r w:rsidRPr="00CF799F">
        <w:rPr>
          <w:rFonts w:ascii="Times New Roman" w:hAnsi="Times New Roman"/>
          <w:sz w:val="28"/>
          <w:szCs w:val="28"/>
        </w:rPr>
        <w:t xml:space="preserve"> — для целых чисел.</w:t>
      </w:r>
    </w:p>
    <w:p w:rsidR="00CF799F" w:rsidRPr="00CF799F" w:rsidRDefault="00CF799F" w:rsidP="00CF799F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%f</w:t>
      </w:r>
      <w:r w:rsidRPr="00CF799F">
        <w:rPr>
          <w:rFonts w:ascii="Times New Roman" w:hAnsi="Times New Roman"/>
          <w:sz w:val="28"/>
          <w:szCs w:val="28"/>
        </w:rPr>
        <w:t xml:space="preserve"> — для чисел с плавающей точкой.</w:t>
      </w:r>
    </w:p>
    <w:p w:rsidR="00CF799F" w:rsidRPr="00CF799F" w:rsidRDefault="00CF799F" w:rsidP="00CF799F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%s</w:t>
      </w:r>
      <w:r w:rsidRPr="00CF799F">
        <w:rPr>
          <w:rFonts w:ascii="Times New Roman" w:hAnsi="Times New Roman"/>
          <w:sz w:val="28"/>
          <w:szCs w:val="28"/>
        </w:rPr>
        <w:t xml:space="preserve"> — для строк.</w:t>
      </w:r>
    </w:p>
    <w:p w:rsidR="00CF799F" w:rsidRPr="00CF799F" w:rsidRDefault="00CF799F" w:rsidP="00CF799F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%c</w:t>
      </w:r>
      <w:r w:rsidRPr="00CF799F">
        <w:rPr>
          <w:rFonts w:ascii="Times New Roman" w:hAnsi="Times New Roman"/>
          <w:sz w:val="28"/>
          <w:szCs w:val="28"/>
        </w:rPr>
        <w:t xml:space="preserve"> — для символов.</w:t>
      </w:r>
    </w:p>
    <w:p w:rsidR="00CF799F" w:rsidRPr="00CF799F" w:rsidRDefault="00CF799F" w:rsidP="00CF799F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 w:cs="Liberation Mono"/>
          <w:sz w:val="28"/>
          <w:szCs w:val="28"/>
        </w:rPr>
        <w:t>%.nf</w:t>
      </w:r>
      <w:r w:rsidRPr="00CF799F">
        <w:rPr>
          <w:rFonts w:ascii="Times New Roman" w:hAnsi="Times New Roman"/>
          <w:sz w:val="28"/>
          <w:szCs w:val="28"/>
        </w:rPr>
        <w:t xml:space="preserve"> — для чисел с плавающей точкой с точностью до </w:t>
      </w:r>
      <w:r w:rsidRPr="00CF799F">
        <w:rPr>
          <w:rFonts w:ascii="Times New Roman" w:hAnsi="Times New Roman" w:cs="Liberation Mono"/>
          <w:sz w:val="28"/>
          <w:szCs w:val="28"/>
        </w:rPr>
        <w:t>n</w:t>
      </w:r>
      <w:r w:rsidRPr="00CF799F">
        <w:rPr>
          <w:rFonts w:ascii="Times New Roman" w:hAnsi="Times New Roman"/>
          <w:sz w:val="28"/>
          <w:szCs w:val="28"/>
        </w:rPr>
        <w:t xml:space="preserve"> знаков после запятой.</w:t>
      </w:r>
    </w:p>
    <w:p w:rsidR="00CF799F" w:rsidRPr="00CF799F" w:rsidRDefault="00CF799F" w:rsidP="00CF799F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F799F">
        <w:rPr>
          <w:rFonts w:ascii="Times New Roman" w:eastAsia="Times New Roman" w:hAnsi="Times New Roman" w:cs="Arial Unicode MS"/>
          <w:b/>
          <w:bCs/>
          <w:sz w:val="28"/>
          <w:szCs w:val="28"/>
        </w:rPr>
        <w:lastRenderedPageBreak/>
        <w:t>5. Обработка ошибок ввода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 xml:space="preserve">Если пользователь вводит неправильные данные, например, пытается ввести строку вместо числа, это может привести к исключению </w:t>
      </w:r>
      <w:r w:rsidRPr="00CF799F">
        <w:rPr>
          <w:rFonts w:ascii="Times New Roman" w:hAnsi="Times New Roman" w:cs="Liberation Mono"/>
          <w:sz w:val="28"/>
          <w:szCs w:val="28"/>
        </w:rPr>
        <w:t>InputMismatchException</w:t>
      </w:r>
      <w:r w:rsidRPr="00CF799F">
        <w:rPr>
          <w:rFonts w:ascii="Times New Roman" w:hAnsi="Times New Roman"/>
          <w:sz w:val="28"/>
          <w:szCs w:val="28"/>
        </w:rPr>
        <w:t xml:space="preserve">. Для обработки таких ошибок можно использовать блоки </w:t>
      </w:r>
      <w:r w:rsidRPr="00CF799F">
        <w:rPr>
          <w:rFonts w:ascii="Times New Roman" w:hAnsi="Times New Roman" w:cs="Liberation Mono"/>
          <w:sz w:val="28"/>
          <w:szCs w:val="28"/>
        </w:rPr>
        <w:t>try-catch</w:t>
      </w:r>
      <w:r w:rsidRPr="00CF799F">
        <w:rPr>
          <w:rFonts w:ascii="Times New Roman" w:hAnsi="Times New Roman"/>
          <w:sz w:val="28"/>
          <w:szCs w:val="28"/>
        </w:rPr>
        <w:t>.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>Пример: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Scanner scanner = new Scanner(System.in);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try {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System.out.print("Enter an integer: 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CF799F">
        <w:rPr>
          <w:rFonts w:ascii="Liberation Serif" w:eastAsia="Times New Roman" w:hAnsi="Liberation Serif" w:cs="Liberation Mono"/>
          <w:sz w:val="28"/>
          <w:szCs w:val="28"/>
        </w:rPr>
        <w:t>int num = scanner.nextInt();  // может вызвать исключение, если введено не число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</w:rPr>
        <w:t xml:space="preserve">    </w:t>
      </w: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System.out.println("You entered: " + num);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>} catch (InputMismatchException e) {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System.out.println("Invalid input! Please enter a valid integer.");</w:t>
      </w:r>
    </w:p>
    <w:p w:rsidR="00CF799F" w:rsidRPr="00CF799F" w:rsidRDefault="00CF799F" w:rsidP="00CF799F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CF799F" w:rsidRPr="00CF799F" w:rsidRDefault="00CF799F" w:rsidP="00CF799F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</w:rPr>
        <w:t>scanner.close();</w:t>
      </w:r>
    </w:p>
    <w:p w:rsidR="00CF799F" w:rsidRPr="00CF799F" w:rsidRDefault="00CF799F" w:rsidP="00CF799F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F799F">
        <w:rPr>
          <w:rFonts w:ascii="Times New Roman" w:eastAsia="Times New Roman" w:hAnsi="Times New Roman" w:cs="Arial Unicode MS"/>
          <w:b/>
          <w:bCs/>
          <w:sz w:val="28"/>
          <w:szCs w:val="28"/>
        </w:rPr>
        <w:t xml:space="preserve">6. Закрытие ресурса </w:t>
      </w:r>
      <w:r w:rsidRPr="00CF799F">
        <w:rPr>
          <w:rFonts w:ascii="Times New Roman" w:eastAsia="Times New Roman" w:hAnsi="Times New Roman" w:cs="Liberation Mono"/>
          <w:b/>
          <w:bCs/>
          <w:sz w:val="28"/>
          <w:szCs w:val="28"/>
        </w:rPr>
        <w:t>Scanner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 xml:space="preserve">Важно закрывать объект </w:t>
      </w:r>
      <w:r w:rsidRPr="00CF799F">
        <w:rPr>
          <w:rFonts w:ascii="Times New Roman" w:hAnsi="Times New Roman" w:cs="Liberation Mono"/>
          <w:sz w:val="28"/>
          <w:szCs w:val="28"/>
        </w:rPr>
        <w:t>Scanner</w:t>
      </w:r>
      <w:r w:rsidRPr="00CF799F">
        <w:rPr>
          <w:rFonts w:ascii="Times New Roman" w:hAnsi="Times New Roman"/>
          <w:sz w:val="28"/>
          <w:szCs w:val="28"/>
        </w:rPr>
        <w:t xml:space="preserve">, когда он больше не нужен, чтобы освободить ресурсы. Это делается с помощью метода </w:t>
      </w:r>
      <w:r w:rsidRPr="00CF799F">
        <w:rPr>
          <w:rFonts w:ascii="Times New Roman" w:hAnsi="Times New Roman" w:cs="Liberation Mono"/>
          <w:sz w:val="28"/>
          <w:szCs w:val="28"/>
        </w:rPr>
        <w:t>close()</w:t>
      </w:r>
      <w:r w:rsidRPr="00CF799F">
        <w:rPr>
          <w:rFonts w:ascii="Times New Roman" w:hAnsi="Times New Roman"/>
          <w:sz w:val="28"/>
          <w:szCs w:val="28"/>
        </w:rPr>
        <w:t xml:space="preserve">. Однако, если вы используете </w:t>
      </w:r>
      <w:r w:rsidRPr="00CF799F">
        <w:rPr>
          <w:rFonts w:ascii="Times New Roman" w:hAnsi="Times New Roman" w:cs="Liberation Mono"/>
          <w:sz w:val="28"/>
          <w:szCs w:val="28"/>
        </w:rPr>
        <w:t>System.in</w:t>
      </w:r>
      <w:r w:rsidRPr="00CF799F">
        <w:rPr>
          <w:rFonts w:ascii="Times New Roman" w:hAnsi="Times New Roman"/>
          <w:sz w:val="28"/>
          <w:szCs w:val="28"/>
        </w:rPr>
        <w:t xml:space="preserve">, закрывать </w:t>
      </w:r>
      <w:r w:rsidRPr="00CF799F">
        <w:rPr>
          <w:rFonts w:ascii="Times New Roman" w:hAnsi="Times New Roman" w:cs="Liberation Mono"/>
          <w:sz w:val="28"/>
          <w:szCs w:val="28"/>
        </w:rPr>
        <w:t>Scanner</w:t>
      </w:r>
      <w:r w:rsidRPr="00CF799F">
        <w:rPr>
          <w:rFonts w:ascii="Times New Roman" w:hAnsi="Times New Roman"/>
          <w:sz w:val="28"/>
          <w:szCs w:val="28"/>
        </w:rPr>
        <w:t xml:space="preserve"> не рекомендуется, так как это закроет поток ввода, и в дальнейшем он станет недоступным. Лучше закрывать </w:t>
      </w:r>
      <w:r w:rsidRPr="00CF799F">
        <w:rPr>
          <w:rFonts w:ascii="Times New Roman" w:hAnsi="Times New Roman" w:cs="Liberation Mono"/>
          <w:sz w:val="28"/>
          <w:szCs w:val="28"/>
        </w:rPr>
        <w:t>Scanner</w:t>
      </w:r>
      <w:r w:rsidRPr="00CF799F">
        <w:rPr>
          <w:rFonts w:ascii="Times New Roman" w:hAnsi="Times New Roman"/>
          <w:sz w:val="28"/>
          <w:szCs w:val="28"/>
        </w:rPr>
        <w:t>, если вы используете его с другими потоками.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>Пример:</w:t>
      </w:r>
    </w:p>
    <w:p w:rsidR="00CF799F" w:rsidRPr="00CF799F" w:rsidRDefault="00CF799F" w:rsidP="00CF799F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CF799F">
        <w:rPr>
          <w:rFonts w:ascii="Liberation Serif" w:eastAsia="Times New Roman" w:hAnsi="Liberation Serif" w:cs="Liberation Mono"/>
          <w:sz w:val="28"/>
          <w:szCs w:val="28"/>
        </w:rPr>
        <w:t>scanner.close();  // закрываем ресурс</w:t>
      </w:r>
    </w:p>
    <w:p w:rsidR="00CF799F" w:rsidRPr="00CF799F" w:rsidRDefault="00CF799F" w:rsidP="00CF799F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F799F">
        <w:rPr>
          <w:rFonts w:ascii="Times New Roman" w:eastAsia="Times New Roman" w:hAnsi="Times New Roman" w:cs="Arial Unicode MS"/>
          <w:sz w:val="28"/>
          <w:szCs w:val="28"/>
        </w:rPr>
        <w:t>Заключение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CF799F">
        <w:rPr>
          <w:rFonts w:ascii="Times New Roman" w:hAnsi="Times New Roman"/>
          <w:sz w:val="28"/>
          <w:szCs w:val="28"/>
        </w:rPr>
        <w:t xml:space="preserve">Операции ввода/вывода (I/O) в Java с использованием </w:t>
      </w:r>
      <w:r w:rsidRPr="00CF799F">
        <w:rPr>
          <w:rFonts w:ascii="Times New Roman" w:hAnsi="Times New Roman" w:cs="Liberation Mono"/>
          <w:sz w:val="28"/>
          <w:szCs w:val="28"/>
        </w:rPr>
        <w:t>Scanner</w:t>
      </w:r>
      <w:r w:rsidRPr="00CF799F">
        <w:rPr>
          <w:rFonts w:ascii="Times New Roman" w:hAnsi="Times New Roman"/>
          <w:sz w:val="28"/>
          <w:szCs w:val="28"/>
        </w:rPr>
        <w:t xml:space="preserve"> и </w:t>
      </w:r>
      <w:r w:rsidRPr="00CF799F">
        <w:rPr>
          <w:rFonts w:ascii="Times New Roman" w:hAnsi="Times New Roman" w:cs="Liberation Mono"/>
          <w:sz w:val="28"/>
          <w:szCs w:val="28"/>
        </w:rPr>
        <w:t>System.out</w:t>
      </w:r>
      <w:r w:rsidRPr="00CF799F">
        <w:rPr>
          <w:rFonts w:ascii="Times New Roman" w:hAnsi="Times New Roman"/>
          <w:sz w:val="28"/>
          <w:szCs w:val="28"/>
        </w:rPr>
        <w:t xml:space="preserve"> являются основой взаимодействия с пользователем через консоль. Вывод в консоль прост с помощью методов </w:t>
      </w:r>
      <w:r w:rsidRPr="00CF799F">
        <w:rPr>
          <w:rFonts w:ascii="Times New Roman" w:hAnsi="Times New Roman" w:cs="Liberation Mono"/>
          <w:sz w:val="28"/>
          <w:szCs w:val="28"/>
        </w:rPr>
        <w:t>print()</w:t>
      </w:r>
      <w:r w:rsidRPr="00CF799F">
        <w:rPr>
          <w:rFonts w:ascii="Times New Roman" w:hAnsi="Times New Roman"/>
          <w:sz w:val="28"/>
          <w:szCs w:val="28"/>
        </w:rPr>
        <w:t xml:space="preserve"> и </w:t>
      </w:r>
      <w:r w:rsidRPr="00CF799F">
        <w:rPr>
          <w:rFonts w:ascii="Times New Roman" w:hAnsi="Times New Roman" w:cs="Liberation Mono"/>
          <w:sz w:val="28"/>
          <w:szCs w:val="28"/>
        </w:rPr>
        <w:t>println()</w:t>
      </w:r>
      <w:r w:rsidRPr="00CF799F">
        <w:rPr>
          <w:rFonts w:ascii="Times New Roman" w:hAnsi="Times New Roman"/>
          <w:sz w:val="28"/>
          <w:szCs w:val="28"/>
        </w:rPr>
        <w:t xml:space="preserve">, а для ввода данных удобно использовать класс </w:t>
      </w:r>
      <w:r w:rsidRPr="00CF799F">
        <w:rPr>
          <w:rFonts w:ascii="Times New Roman" w:hAnsi="Times New Roman" w:cs="Liberation Mono"/>
          <w:sz w:val="28"/>
          <w:szCs w:val="28"/>
        </w:rPr>
        <w:t>Scanner</w:t>
      </w:r>
      <w:r w:rsidRPr="00CF799F">
        <w:rPr>
          <w:rFonts w:ascii="Times New Roman" w:hAnsi="Times New Roman"/>
          <w:sz w:val="28"/>
          <w:szCs w:val="28"/>
        </w:rPr>
        <w:t>, который позволяет считывать различные типы данных.</w:t>
      </w:r>
    </w:p>
    <w:p w:rsidR="00CF799F" w:rsidRPr="00CF799F" w:rsidRDefault="00CF799F" w:rsidP="00CF799F">
      <w:pPr>
        <w:autoSpaceDE w:val="0"/>
        <w:autoSpaceDN w:val="0"/>
        <w:adjustRightInd w:val="0"/>
        <w:spacing w:after="140" w:line="276" w:lineRule="auto"/>
        <w:rPr>
          <w:rFonts w:ascii="Times New Roman" w:hAnsi="Times New Roman"/>
          <w:sz w:val="28"/>
          <w:szCs w:val="28"/>
        </w:rPr>
      </w:pPr>
    </w:p>
    <w:bookmarkEnd w:id="0"/>
    <w:p w:rsidR="00291E9F" w:rsidRPr="00CF799F" w:rsidRDefault="00291E9F">
      <w:pPr>
        <w:rPr>
          <w:sz w:val="28"/>
          <w:szCs w:val="28"/>
        </w:rPr>
      </w:pPr>
    </w:p>
    <w:sectPr w:rsidR="00291E9F" w:rsidRPr="00CF799F" w:rsidSect="00CF799F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BA"/>
    <w:rsid w:val="00291E9F"/>
    <w:rsid w:val="00CF799F"/>
    <w:rsid w:val="00F0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57F2-5DAE-4DCB-9010-2A91367D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CF799F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CF799F"/>
    <w:rPr>
      <w:rFonts w:ascii="Liberation Serif" w:eastAsia="Times New Roman" w:hAnsi="Liberation Serif" w:cs="Arial Unicode MS"/>
      <w:b/>
      <w:bCs/>
      <w:sz w:val="28"/>
      <w:szCs w:val="28"/>
    </w:rPr>
  </w:style>
  <w:style w:type="character" w:styleId="a4">
    <w:name w:val="Strong"/>
    <w:basedOn w:val="a1"/>
    <w:uiPriority w:val="99"/>
    <w:qFormat/>
    <w:rsid w:val="00CF799F"/>
    <w:rPr>
      <w:b/>
      <w:bCs/>
    </w:rPr>
  </w:style>
  <w:style w:type="character" w:customStyle="1" w:styleId="SourceText">
    <w:name w:val="Source Text"/>
    <w:uiPriority w:val="99"/>
    <w:rsid w:val="00CF799F"/>
    <w:rPr>
      <w:rFonts w:ascii="Liberation Mono" w:eastAsia="Times New Roman" w:hAnsi="Liberation Mono" w:cs="Liberation Mono"/>
    </w:rPr>
  </w:style>
  <w:style w:type="paragraph" w:customStyle="1" w:styleId="PreformattedText">
    <w:name w:val="Preformatted Text"/>
    <w:basedOn w:val="a"/>
    <w:uiPriority w:val="99"/>
    <w:rsid w:val="00CF799F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CF799F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CF799F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2024-12-06T14:40:00Z</dcterms:created>
  <dcterms:modified xsi:type="dcterms:W3CDTF">2024-12-06T14:40:00Z</dcterms:modified>
</cp:coreProperties>
</file>