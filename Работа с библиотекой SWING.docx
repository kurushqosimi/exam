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5478" w:rsidRPr="00A75478" w:rsidRDefault="00A75478" w:rsidP="00A75478">
      <w:pPr>
        <w:autoSpaceDE w:val="0"/>
        <w:autoSpaceDN w:val="0"/>
        <w:adjustRightInd w:val="0"/>
        <w:spacing w:after="140" w:line="276" w:lineRule="auto"/>
        <w:rPr>
          <w:rFonts w:ascii="Liberation Serif" w:hAnsi="Liberation Serif"/>
          <w:sz w:val="28"/>
          <w:szCs w:val="28"/>
        </w:rPr>
      </w:pPr>
      <w:bookmarkStart w:id="0" w:name="_GoBack"/>
      <w:r w:rsidRPr="00A75478">
        <w:rPr>
          <w:rFonts w:ascii="Times New Roman" w:hAnsi="Times New Roman"/>
          <w:b/>
          <w:bCs/>
          <w:sz w:val="28"/>
          <w:szCs w:val="28"/>
        </w:rPr>
        <w:t>9. Работа с библиотекой SWING</w:t>
      </w:r>
    </w:p>
    <w:p w:rsidR="00A75478" w:rsidRPr="00A75478" w:rsidRDefault="00A75478" w:rsidP="00A75478">
      <w:pPr>
        <w:autoSpaceDE w:val="0"/>
        <w:autoSpaceDN w:val="0"/>
        <w:adjustRightInd w:val="0"/>
        <w:spacing w:after="140" w:line="276" w:lineRule="auto"/>
        <w:rPr>
          <w:rFonts w:ascii="Liberation Serif" w:hAnsi="Liberation Serif"/>
          <w:sz w:val="28"/>
          <w:szCs w:val="28"/>
        </w:rPr>
      </w:pPr>
      <w:r w:rsidRPr="00A75478">
        <w:rPr>
          <w:rFonts w:ascii="Times New Roman" w:hAnsi="Times New Roman"/>
          <w:bCs/>
          <w:sz w:val="28"/>
          <w:szCs w:val="28"/>
        </w:rPr>
        <w:t>Swing</w:t>
      </w:r>
      <w:r w:rsidRPr="00A75478">
        <w:rPr>
          <w:rFonts w:ascii="Times New Roman" w:hAnsi="Times New Roman"/>
          <w:sz w:val="28"/>
          <w:szCs w:val="28"/>
        </w:rPr>
        <w:t xml:space="preserve"> — это библиотека для создания графических пользовательских интерфейсов (GUI) в Java, которая является частью стандартной библиотеки Java (в пакете </w:t>
      </w:r>
      <w:r w:rsidRPr="00A75478">
        <w:rPr>
          <w:rFonts w:ascii="Times New Roman" w:hAnsi="Times New Roman" w:cs="Liberation Mono"/>
          <w:sz w:val="28"/>
          <w:szCs w:val="28"/>
        </w:rPr>
        <w:t>javax.swing</w:t>
      </w:r>
      <w:r w:rsidRPr="00A75478">
        <w:rPr>
          <w:rFonts w:ascii="Times New Roman" w:hAnsi="Times New Roman"/>
          <w:sz w:val="28"/>
          <w:szCs w:val="28"/>
        </w:rPr>
        <w:t>). Swing позволяет разрабатывать интерфейсы с элементами управления, такими как окна, кнопки, текстовые поля, списки и другие визуальные компоненты.</w:t>
      </w:r>
    </w:p>
    <w:p w:rsidR="00A75478" w:rsidRPr="00A75478" w:rsidRDefault="00A75478" w:rsidP="00A75478">
      <w:pPr>
        <w:autoSpaceDE w:val="0"/>
        <w:autoSpaceDN w:val="0"/>
        <w:adjustRightInd w:val="0"/>
        <w:spacing w:after="140" w:line="276" w:lineRule="auto"/>
        <w:rPr>
          <w:rFonts w:ascii="Liberation Serif" w:hAnsi="Liberation Serif"/>
          <w:sz w:val="28"/>
          <w:szCs w:val="28"/>
        </w:rPr>
      </w:pPr>
      <w:r w:rsidRPr="00A75478">
        <w:rPr>
          <w:rFonts w:ascii="Times New Roman" w:hAnsi="Times New Roman"/>
          <w:sz w:val="28"/>
          <w:szCs w:val="28"/>
        </w:rPr>
        <w:t xml:space="preserve">Swing работает поверх </w:t>
      </w:r>
      <w:r w:rsidRPr="00A75478">
        <w:rPr>
          <w:rFonts w:ascii="Times New Roman" w:hAnsi="Times New Roman"/>
          <w:bCs/>
          <w:sz w:val="28"/>
          <w:szCs w:val="28"/>
        </w:rPr>
        <w:t>Abstract Window Toolkit (AWT)</w:t>
      </w:r>
      <w:r w:rsidRPr="00A75478">
        <w:rPr>
          <w:rFonts w:ascii="Times New Roman" w:hAnsi="Times New Roman"/>
          <w:sz w:val="28"/>
          <w:szCs w:val="28"/>
        </w:rPr>
        <w:t>, но предоставляет более гибкий и мощный набор инструментов для разработки GUI, чем AWT. Это дает разработчикам возможность создавать кросс-платформенные графические приложения с более сложными и настраиваемыми интерфейсами.</w:t>
      </w:r>
    </w:p>
    <w:p w:rsidR="00A75478" w:rsidRPr="00A75478" w:rsidRDefault="00A75478" w:rsidP="00A75478">
      <w:pPr>
        <w:keepNext/>
        <w:autoSpaceDE w:val="0"/>
        <w:autoSpaceDN w:val="0"/>
        <w:adjustRightInd w:val="0"/>
        <w:spacing w:before="140" w:after="120" w:line="240" w:lineRule="auto"/>
        <w:outlineLvl w:val="2"/>
        <w:rPr>
          <w:rFonts w:ascii="Liberation Serif" w:eastAsia="Times New Roman" w:hAnsi="Liberation Serif" w:cs="Arial Unicode MS"/>
          <w:b/>
          <w:bCs/>
          <w:sz w:val="28"/>
          <w:szCs w:val="28"/>
        </w:rPr>
      </w:pPr>
      <w:r w:rsidRPr="00A75478">
        <w:rPr>
          <w:rFonts w:ascii="Times New Roman" w:eastAsia="Times New Roman" w:hAnsi="Times New Roman" w:cs="Arial Unicode MS"/>
          <w:b/>
          <w:bCs/>
          <w:sz w:val="28"/>
          <w:szCs w:val="28"/>
        </w:rPr>
        <w:t>Основные компоненты Swing</w:t>
      </w:r>
    </w:p>
    <w:p w:rsidR="00A75478" w:rsidRPr="00A75478" w:rsidRDefault="00A75478" w:rsidP="00A75478">
      <w:pPr>
        <w:numPr>
          <w:ilvl w:val="0"/>
          <w:numId w:val="1"/>
        </w:numPr>
        <w:tabs>
          <w:tab w:val="left" w:pos="709"/>
        </w:tabs>
        <w:autoSpaceDE w:val="0"/>
        <w:autoSpaceDN w:val="0"/>
        <w:adjustRightInd w:val="0"/>
        <w:spacing w:after="0" w:line="276" w:lineRule="auto"/>
        <w:rPr>
          <w:rFonts w:ascii="Liberation Serif" w:hAnsi="Liberation Serif"/>
          <w:sz w:val="28"/>
          <w:szCs w:val="28"/>
        </w:rPr>
      </w:pPr>
      <w:r w:rsidRPr="00A75478">
        <w:rPr>
          <w:rFonts w:ascii="Times New Roman" w:hAnsi="Times New Roman"/>
          <w:bCs/>
          <w:sz w:val="28"/>
          <w:szCs w:val="28"/>
        </w:rPr>
        <w:t>JFrame</w:t>
      </w:r>
      <w:r w:rsidRPr="00A75478">
        <w:rPr>
          <w:rFonts w:ascii="Times New Roman" w:hAnsi="Times New Roman"/>
          <w:sz w:val="28"/>
          <w:szCs w:val="28"/>
        </w:rPr>
        <w:t>: Основное окно приложения.</w:t>
      </w:r>
    </w:p>
    <w:p w:rsidR="00A75478" w:rsidRPr="00A75478" w:rsidRDefault="00A75478" w:rsidP="00A75478">
      <w:pPr>
        <w:numPr>
          <w:ilvl w:val="0"/>
          <w:numId w:val="1"/>
        </w:numPr>
        <w:tabs>
          <w:tab w:val="left" w:pos="709"/>
        </w:tabs>
        <w:autoSpaceDE w:val="0"/>
        <w:autoSpaceDN w:val="0"/>
        <w:adjustRightInd w:val="0"/>
        <w:spacing w:after="0" w:line="276" w:lineRule="auto"/>
        <w:rPr>
          <w:rFonts w:ascii="Liberation Serif" w:hAnsi="Liberation Serif"/>
          <w:sz w:val="28"/>
          <w:szCs w:val="28"/>
        </w:rPr>
      </w:pPr>
      <w:r w:rsidRPr="00A75478">
        <w:rPr>
          <w:rFonts w:ascii="Times New Roman" w:hAnsi="Times New Roman"/>
          <w:bCs/>
          <w:sz w:val="28"/>
          <w:szCs w:val="28"/>
        </w:rPr>
        <w:t>JPanel</w:t>
      </w:r>
      <w:r w:rsidRPr="00A75478">
        <w:rPr>
          <w:rFonts w:ascii="Times New Roman" w:hAnsi="Times New Roman"/>
          <w:sz w:val="28"/>
          <w:szCs w:val="28"/>
        </w:rPr>
        <w:t>: Контейнер для других компонентов.</w:t>
      </w:r>
    </w:p>
    <w:p w:rsidR="00A75478" w:rsidRPr="00A75478" w:rsidRDefault="00A75478" w:rsidP="00A75478">
      <w:pPr>
        <w:numPr>
          <w:ilvl w:val="0"/>
          <w:numId w:val="1"/>
        </w:numPr>
        <w:tabs>
          <w:tab w:val="left" w:pos="709"/>
        </w:tabs>
        <w:autoSpaceDE w:val="0"/>
        <w:autoSpaceDN w:val="0"/>
        <w:adjustRightInd w:val="0"/>
        <w:spacing w:after="0" w:line="276" w:lineRule="auto"/>
        <w:rPr>
          <w:rFonts w:ascii="Liberation Serif" w:hAnsi="Liberation Serif"/>
          <w:sz w:val="28"/>
          <w:szCs w:val="28"/>
        </w:rPr>
      </w:pPr>
      <w:r w:rsidRPr="00A75478">
        <w:rPr>
          <w:rFonts w:ascii="Times New Roman" w:hAnsi="Times New Roman"/>
          <w:bCs/>
          <w:sz w:val="28"/>
          <w:szCs w:val="28"/>
        </w:rPr>
        <w:t>JButton</w:t>
      </w:r>
      <w:r w:rsidRPr="00A75478">
        <w:rPr>
          <w:rFonts w:ascii="Times New Roman" w:hAnsi="Times New Roman"/>
          <w:sz w:val="28"/>
          <w:szCs w:val="28"/>
        </w:rPr>
        <w:t>: Кнопка для взаимодействия с пользователем.</w:t>
      </w:r>
    </w:p>
    <w:p w:rsidR="00A75478" w:rsidRPr="00A75478" w:rsidRDefault="00A75478" w:rsidP="00A75478">
      <w:pPr>
        <w:numPr>
          <w:ilvl w:val="0"/>
          <w:numId w:val="1"/>
        </w:numPr>
        <w:tabs>
          <w:tab w:val="left" w:pos="709"/>
        </w:tabs>
        <w:autoSpaceDE w:val="0"/>
        <w:autoSpaceDN w:val="0"/>
        <w:adjustRightInd w:val="0"/>
        <w:spacing w:after="0" w:line="276" w:lineRule="auto"/>
        <w:rPr>
          <w:rFonts w:ascii="Liberation Serif" w:hAnsi="Liberation Serif"/>
          <w:sz w:val="28"/>
          <w:szCs w:val="28"/>
        </w:rPr>
      </w:pPr>
      <w:r w:rsidRPr="00A75478">
        <w:rPr>
          <w:rFonts w:ascii="Times New Roman" w:hAnsi="Times New Roman"/>
          <w:bCs/>
          <w:sz w:val="28"/>
          <w:szCs w:val="28"/>
        </w:rPr>
        <w:t>JLabel</w:t>
      </w:r>
      <w:r w:rsidRPr="00A75478">
        <w:rPr>
          <w:rFonts w:ascii="Times New Roman" w:hAnsi="Times New Roman"/>
          <w:sz w:val="28"/>
          <w:szCs w:val="28"/>
        </w:rPr>
        <w:t>: Метка, отображающая текст или изображения.</w:t>
      </w:r>
    </w:p>
    <w:p w:rsidR="00A75478" w:rsidRPr="00A75478" w:rsidRDefault="00A75478" w:rsidP="00A75478">
      <w:pPr>
        <w:numPr>
          <w:ilvl w:val="0"/>
          <w:numId w:val="1"/>
        </w:numPr>
        <w:tabs>
          <w:tab w:val="left" w:pos="709"/>
        </w:tabs>
        <w:autoSpaceDE w:val="0"/>
        <w:autoSpaceDN w:val="0"/>
        <w:adjustRightInd w:val="0"/>
        <w:spacing w:after="0" w:line="276" w:lineRule="auto"/>
        <w:rPr>
          <w:rFonts w:ascii="Liberation Serif" w:hAnsi="Liberation Serif"/>
          <w:sz w:val="28"/>
          <w:szCs w:val="28"/>
        </w:rPr>
      </w:pPr>
      <w:r w:rsidRPr="00A75478">
        <w:rPr>
          <w:rFonts w:ascii="Times New Roman" w:hAnsi="Times New Roman"/>
          <w:bCs/>
          <w:sz w:val="28"/>
          <w:szCs w:val="28"/>
        </w:rPr>
        <w:t>JTextField</w:t>
      </w:r>
      <w:r w:rsidRPr="00A75478">
        <w:rPr>
          <w:rFonts w:ascii="Times New Roman" w:hAnsi="Times New Roman"/>
          <w:sz w:val="28"/>
          <w:szCs w:val="28"/>
        </w:rPr>
        <w:t>: Поле для ввода текста.</w:t>
      </w:r>
    </w:p>
    <w:p w:rsidR="00A75478" w:rsidRPr="00A75478" w:rsidRDefault="00A75478" w:rsidP="00A75478">
      <w:pPr>
        <w:numPr>
          <w:ilvl w:val="0"/>
          <w:numId w:val="1"/>
        </w:numPr>
        <w:tabs>
          <w:tab w:val="left" w:pos="709"/>
        </w:tabs>
        <w:autoSpaceDE w:val="0"/>
        <w:autoSpaceDN w:val="0"/>
        <w:adjustRightInd w:val="0"/>
        <w:spacing w:after="0" w:line="276" w:lineRule="auto"/>
        <w:rPr>
          <w:rFonts w:ascii="Liberation Serif" w:hAnsi="Liberation Serif"/>
          <w:sz w:val="28"/>
          <w:szCs w:val="28"/>
        </w:rPr>
      </w:pPr>
      <w:r w:rsidRPr="00A75478">
        <w:rPr>
          <w:rFonts w:ascii="Times New Roman" w:hAnsi="Times New Roman"/>
          <w:bCs/>
          <w:sz w:val="28"/>
          <w:szCs w:val="28"/>
        </w:rPr>
        <w:t>JTextArea</w:t>
      </w:r>
      <w:r w:rsidRPr="00A75478">
        <w:rPr>
          <w:rFonts w:ascii="Times New Roman" w:hAnsi="Times New Roman"/>
          <w:sz w:val="28"/>
          <w:szCs w:val="28"/>
        </w:rPr>
        <w:t>: Многострочное текстовое поле.</w:t>
      </w:r>
    </w:p>
    <w:p w:rsidR="00A75478" w:rsidRPr="00A75478" w:rsidRDefault="00A75478" w:rsidP="00A75478">
      <w:pPr>
        <w:numPr>
          <w:ilvl w:val="0"/>
          <w:numId w:val="1"/>
        </w:numPr>
        <w:tabs>
          <w:tab w:val="left" w:pos="709"/>
        </w:tabs>
        <w:autoSpaceDE w:val="0"/>
        <w:autoSpaceDN w:val="0"/>
        <w:adjustRightInd w:val="0"/>
        <w:spacing w:after="0" w:line="276" w:lineRule="auto"/>
        <w:rPr>
          <w:rFonts w:ascii="Liberation Serif" w:hAnsi="Liberation Serif"/>
          <w:sz w:val="28"/>
          <w:szCs w:val="28"/>
        </w:rPr>
      </w:pPr>
      <w:r w:rsidRPr="00A75478">
        <w:rPr>
          <w:rFonts w:ascii="Times New Roman" w:hAnsi="Times New Roman"/>
          <w:bCs/>
          <w:sz w:val="28"/>
          <w:szCs w:val="28"/>
        </w:rPr>
        <w:t>JComboBox</w:t>
      </w:r>
      <w:r w:rsidRPr="00A75478">
        <w:rPr>
          <w:rFonts w:ascii="Times New Roman" w:hAnsi="Times New Roman"/>
          <w:sz w:val="28"/>
          <w:szCs w:val="28"/>
        </w:rPr>
        <w:t>: Выпадающий список.</w:t>
      </w:r>
    </w:p>
    <w:p w:rsidR="00A75478" w:rsidRPr="00A75478" w:rsidRDefault="00A75478" w:rsidP="00A75478">
      <w:pPr>
        <w:numPr>
          <w:ilvl w:val="0"/>
          <w:numId w:val="1"/>
        </w:numPr>
        <w:tabs>
          <w:tab w:val="left" w:pos="709"/>
        </w:tabs>
        <w:autoSpaceDE w:val="0"/>
        <w:autoSpaceDN w:val="0"/>
        <w:adjustRightInd w:val="0"/>
        <w:spacing w:after="0" w:line="276" w:lineRule="auto"/>
        <w:rPr>
          <w:rFonts w:ascii="Liberation Serif" w:hAnsi="Liberation Serif"/>
          <w:sz w:val="28"/>
          <w:szCs w:val="28"/>
        </w:rPr>
      </w:pPr>
      <w:r w:rsidRPr="00A75478">
        <w:rPr>
          <w:rFonts w:ascii="Times New Roman" w:hAnsi="Times New Roman"/>
          <w:bCs/>
          <w:sz w:val="28"/>
          <w:szCs w:val="28"/>
        </w:rPr>
        <w:t>JCheckBox</w:t>
      </w:r>
      <w:r w:rsidRPr="00A75478">
        <w:rPr>
          <w:rFonts w:ascii="Times New Roman" w:hAnsi="Times New Roman"/>
          <w:sz w:val="28"/>
          <w:szCs w:val="28"/>
        </w:rPr>
        <w:t>: Флажок для выбора/отмены выбора.</w:t>
      </w:r>
    </w:p>
    <w:p w:rsidR="00A75478" w:rsidRPr="00A75478" w:rsidRDefault="00A75478" w:rsidP="00A75478">
      <w:pPr>
        <w:numPr>
          <w:ilvl w:val="0"/>
          <w:numId w:val="1"/>
        </w:numPr>
        <w:tabs>
          <w:tab w:val="left" w:pos="709"/>
        </w:tabs>
        <w:autoSpaceDE w:val="0"/>
        <w:autoSpaceDN w:val="0"/>
        <w:adjustRightInd w:val="0"/>
        <w:spacing w:after="0" w:line="276" w:lineRule="auto"/>
        <w:rPr>
          <w:rFonts w:ascii="Liberation Serif" w:hAnsi="Liberation Serif"/>
          <w:sz w:val="28"/>
          <w:szCs w:val="28"/>
        </w:rPr>
      </w:pPr>
      <w:r w:rsidRPr="00A75478">
        <w:rPr>
          <w:rFonts w:ascii="Times New Roman" w:hAnsi="Times New Roman"/>
          <w:bCs/>
          <w:sz w:val="28"/>
          <w:szCs w:val="28"/>
        </w:rPr>
        <w:t>JRadioButton</w:t>
      </w:r>
      <w:r w:rsidRPr="00A75478">
        <w:rPr>
          <w:rFonts w:ascii="Times New Roman" w:hAnsi="Times New Roman"/>
          <w:sz w:val="28"/>
          <w:szCs w:val="28"/>
        </w:rPr>
        <w:t>: Радио-кнопка для выбора одного элемента из группы.</w:t>
      </w:r>
    </w:p>
    <w:p w:rsidR="00A75478" w:rsidRPr="00A75478" w:rsidRDefault="00A75478" w:rsidP="00A75478">
      <w:pPr>
        <w:numPr>
          <w:ilvl w:val="0"/>
          <w:numId w:val="1"/>
        </w:numPr>
        <w:tabs>
          <w:tab w:val="left" w:pos="709"/>
        </w:tabs>
        <w:autoSpaceDE w:val="0"/>
        <w:autoSpaceDN w:val="0"/>
        <w:adjustRightInd w:val="0"/>
        <w:spacing w:after="0" w:line="276" w:lineRule="auto"/>
        <w:rPr>
          <w:rFonts w:ascii="Liberation Serif" w:hAnsi="Liberation Serif"/>
          <w:sz w:val="28"/>
          <w:szCs w:val="28"/>
        </w:rPr>
      </w:pPr>
      <w:r w:rsidRPr="00A75478">
        <w:rPr>
          <w:rFonts w:ascii="Times New Roman" w:hAnsi="Times New Roman"/>
          <w:bCs/>
          <w:sz w:val="28"/>
          <w:szCs w:val="28"/>
        </w:rPr>
        <w:t>JList</w:t>
      </w:r>
      <w:r w:rsidRPr="00A75478">
        <w:rPr>
          <w:rFonts w:ascii="Times New Roman" w:hAnsi="Times New Roman"/>
          <w:sz w:val="28"/>
          <w:szCs w:val="28"/>
        </w:rPr>
        <w:t>: Список элементов.</w:t>
      </w:r>
    </w:p>
    <w:p w:rsidR="00A75478" w:rsidRPr="00A75478" w:rsidRDefault="00A75478" w:rsidP="00A75478">
      <w:pPr>
        <w:numPr>
          <w:ilvl w:val="0"/>
          <w:numId w:val="1"/>
        </w:numPr>
        <w:tabs>
          <w:tab w:val="left" w:pos="709"/>
        </w:tabs>
        <w:autoSpaceDE w:val="0"/>
        <w:autoSpaceDN w:val="0"/>
        <w:adjustRightInd w:val="0"/>
        <w:spacing w:after="140" w:line="276" w:lineRule="auto"/>
        <w:rPr>
          <w:rFonts w:ascii="Liberation Serif" w:hAnsi="Liberation Serif"/>
          <w:sz w:val="28"/>
          <w:szCs w:val="28"/>
        </w:rPr>
      </w:pPr>
      <w:r w:rsidRPr="00A75478">
        <w:rPr>
          <w:rFonts w:ascii="Times New Roman" w:hAnsi="Times New Roman"/>
          <w:bCs/>
          <w:sz w:val="28"/>
          <w:szCs w:val="28"/>
        </w:rPr>
        <w:t>JTable</w:t>
      </w:r>
      <w:r w:rsidRPr="00A75478">
        <w:rPr>
          <w:rFonts w:ascii="Times New Roman" w:hAnsi="Times New Roman"/>
          <w:sz w:val="28"/>
          <w:szCs w:val="28"/>
        </w:rPr>
        <w:t>: Таблица для отображения данных.</w:t>
      </w:r>
    </w:p>
    <w:p w:rsidR="00A75478" w:rsidRPr="00A75478" w:rsidRDefault="00A75478" w:rsidP="00A75478">
      <w:pPr>
        <w:keepNext/>
        <w:autoSpaceDE w:val="0"/>
        <w:autoSpaceDN w:val="0"/>
        <w:adjustRightInd w:val="0"/>
        <w:spacing w:before="140" w:after="120" w:line="240" w:lineRule="auto"/>
        <w:outlineLvl w:val="2"/>
        <w:rPr>
          <w:rFonts w:ascii="Liberation Serif" w:eastAsia="Times New Roman" w:hAnsi="Liberation Serif" w:cs="Arial Unicode MS"/>
          <w:b/>
          <w:bCs/>
          <w:sz w:val="28"/>
          <w:szCs w:val="28"/>
        </w:rPr>
      </w:pPr>
      <w:r w:rsidRPr="00A75478">
        <w:rPr>
          <w:rFonts w:ascii="Times New Roman" w:eastAsia="Times New Roman" w:hAnsi="Times New Roman" w:cs="Arial Unicode MS"/>
          <w:b/>
          <w:bCs/>
          <w:sz w:val="28"/>
          <w:szCs w:val="28"/>
        </w:rPr>
        <w:t>1. Основное окно: JFrame</w:t>
      </w:r>
    </w:p>
    <w:p w:rsidR="00A75478" w:rsidRPr="00A75478" w:rsidRDefault="00A75478" w:rsidP="00A75478">
      <w:pPr>
        <w:autoSpaceDE w:val="0"/>
        <w:autoSpaceDN w:val="0"/>
        <w:adjustRightInd w:val="0"/>
        <w:spacing w:after="140" w:line="276" w:lineRule="auto"/>
        <w:rPr>
          <w:rFonts w:ascii="Liberation Serif" w:hAnsi="Liberation Serif"/>
          <w:sz w:val="28"/>
          <w:szCs w:val="28"/>
        </w:rPr>
      </w:pPr>
      <w:r w:rsidRPr="00A75478">
        <w:rPr>
          <w:rFonts w:ascii="Times New Roman" w:hAnsi="Times New Roman"/>
          <w:sz w:val="28"/>
          <w:szCs w:val="28"/>
        </w:rPr>
        <w:t xml:space="preserve">Для создания основного окна приложения в Swing используется класс </w:t>
      </w:r>
      <w:r w:rsidRPr="00A75478">
        <w:rPr>
          <w:rFonts w:ascii="Times New Roman" w:hAnsi="Times New Roman" w:cs="Liberation Mono"/>
          <w:sz w:val="28"/>
          <w:szCs w:val="28"/>
        </w:rPr>
        <w:t>JFrame</w:t>
      </w:r>
      <w:r w:rsidRPr="00A75478">
        <w:rPr>
          <w:rFonts w:ascii="Times New Roman" w:hAnsi="Times New Roman"/>
          <w:sz w:val="28"/>
          <w:szCs w:val="28"/>
        </w:rPr>
        <w:t>. Он представляет собой контейнер, в котором могут размещаться другие компоненты.</w:t>
      </w:r>
    </w:p>
    <w:p w:rsidR="00A75478" w:rsidRPr="00A75478" w:rsidRDefault="00A75478" w:rsidP="00A75478">
      <w:pPr>
        <w:keepNext/>
        <w:autoSpaceDE w:val="0"/>
        <w:autoSpaceDN w:val="0"/>
        <w:adjustRightInd w:val="0"/>
        <w:spacing w:before="120" w:after="120" w:line="240" w:lineRule="auto"/>
        <w:outlineLvl w:val="3"/>
        <w:rPr>
          <w:rFonts w:ascii="Liberation Serif" w:eastAsia="Times New Roman" w:hAnsi="Liberation Serif" w:cs="Arial Unicode MS"/>
          <w:b/>
          <w:bCs/>
          <w:sz w:val="28"/>
          <w:szCs w:val="28"/>
        </w:rPr>
      </w:pPr>
      <w:r w:rsidRPr="00A75478">
        <w:rPr>
          <w:rFonts w:ascii="Times New Roman" w:eastAsia="Times New Roman" w:hAnsi="Times New Roman" w:cs="Arial Unicode MS"/>
          <w:sz w:val="28"/>
          <w:szCs w:val="28"/>
        </w:rPr>
        <w:t>Пример создания простого окна:</w:t>
      </w:r>
    </w:p>
    <w:p w:rsidR="00A75478" w:rsidRPr="00A75478" w:rsidRDefault="00A75478" w:rsidP="00A75478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</w:rPr>
      </w:pPr>
      <w:r w:rsidRPr="00A75478">
        <w:rPr>
          <w:rFonts w:ascii="Liberation Serif" w:eastAsia="Times New Roman" w:hAnsi="Liberation Serif" w:cs="Liberation Mono"/>
          <w:sz w:val="28"/>
          <w:szCs w:val="28"/>
        </w:rPr>
        <w:t>import javax.swing.*;</w:t>
      </w:r>
    </w:p>
    <w:p w:rsidR="00A75478" w:rsidRPr="00A75478" w:rsidRDefault="00A75478" w:rsidP="00A75478">
      <w:pPr>
        <w:autoSpaceDE w:val="0"/>
        <w:autoSpaceDN w:val="0"/>
        <w:adjustRightInd w:val="0"/>
        <w:spacing w:after="0" w:line="240" w:lineRule="auto"/>
        <w:rPr>
          <w:rFonts w:ascii="Liberation Serif" w:eastAsia="Times New Roman" w:hAnsi="Liberation Serif" w:cs="Liberation Mono"/>
          <w:sz w:val="28"/>
          <w:szCs w:val="28"/>
        </w:rPr>
      </w:pPr>
    </w:p>
    <w:p w:rsidR="00A75478" w:rsidRPr="00A75478" w:rsidRDefault="00A75478" w:rsidP="00A75478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  <w:lang w:val="en-US"/>
        </w:rPr>
      </w:pPr>
      <w:r w:rsidRPr="00A75478">
        <w:rPr>
          <w:rFonts w:ascii="Liberation Serif" w:eastAsia="Times New Roman" w:hAnsi="Liberation Serif" w:cs="Liberation Mono"/>
          <w:sz w:val="28"/>
          <w:szCs w:val="28"/>
          <w:lang w:val="en-US"/>
        </w:rPr>
        <w:t>public class SwingExample {</w:t>
      </w:r>
    </w:p>
    <w:p w:rsidR="00A75478" w:rsidRPr="00A75478" w:rsidRDefault="00A75478" w:rsidP="00A75478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  <w:lang w:val="en-US"/>
        </w:rPr>
      </w:pPr>
      <w:r w:rsidRPr="00A75478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   public static void main(String[] args) {</w:t>
      </w:r>
    </w:p>
    <w:p w:rsidR="00A75478" w:rsidRPr="00A75478" w:rsidRDefault="00A75478" w:rsidP="00A75478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  <w:lang w:val="en-US"/>
        </w:rPr>
      </w:pPr>
      <w:r w:rsidRPr="00A75478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       // </w:t>
      </w:r>
      <w:r w:rsidRPr="00A75478">
        <w:rPr>
          <w:rFonts w:ascii="Liberation Serif" w:eastAsia="Times New Roman" w:hAnsi="Liberation Serif" w:cs="Liberation Mono"/>
          <w:sz w:val="28"/>
          <w:szCs w:val="28"/>
        </w:rPr>
        <w:t>Создаем</w:t>
      </w:r>
      <w:r w:rsidRPr="00A75478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</w:t>
      </w:r>
      <w:r w:rsidRPr="00A75478">
        <w:rPr>
          <w:rFonts w:ascii="Liberation Serif" w:eastAsia="Times New Roman" w:hAnsi="Liberation Serif" w:cs="Liberation Mono"/>
          <w:sz w:val="28"/>
          <w:szCs w:val="28"/>
        </w:rPr>
        <w:t>основное</w:t>
      </w:r>
      <w:r w:rsidRPr="00A75478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</w:t>
      </w:r>
      <w:r w:rsidRPr="00A75478">
        <w:rPr>
          <w:rFonts w:ascii="Liberation Serif" w:eastAsia="Times New Roman" w:hAnsi="Liberation Serif" w:cs="Liberation Mono"/>
          <w:sz w:val="28"/>
          <w:szCs w:val="28"/>
        </w:rPr>
        <w:t>окно</w:t>
      </w:r>
    </w:p>
    <w:p w:rsidR="00A75478" w:rsidRPr="00A75478" w:rsidRDefault="00A75478" w:rsidP="00A75478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  <w:lang w:val="en-US"/>
        </w:rPr>
      </w:pPr>
      <w:r w:rsidRPr="00A75478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       JFrame frame = new JFrame("</w:t>
      </w:r>
      <w:r w:rsidRPr="00A75478">
        <w:rPr>
          <w:rFonts w:ascii="Liberation Serif" w:eastAsia="Times New Roman" w:hAnsi="Liberation Serif" w:cs="Liberation Mono"/>
          <w:sz w:val="28"/>
          <w:szCs w:val="28"/>
        </w:rPr>
        <w:t>Пример</w:t>
      </w:r>
      <w:r w:rsidRPr="00A75478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Swing");</w:t>
      </w:r>
    </w:p>
    <w:p w:rsidR="00A75478" w:rsidRPr="00A75478" w:rsidRDefault="00A75478" w:rsidP="00A75478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  <w:lang w:val="en-US"/>
        </w:rPr>
      </w:pPr>
      <w:r w:rsidRPr="00A75478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       </w:t>
      </w:r>
    </w:p>
    <w:p w:rsidR="00A75478" w:rsidRPr="00A75478" w:rsidRDefault="00A75478" w:rsidP="00A75478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  <w:lang w:val="en-US"/>
        </w:rPr>
      </w:pPr>
      <w:r w:rsidRPr="00A75478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       // </w:t>
      </w:r>
      <w:r w:rsidRPr="00A75478">
        <w:rPr>
          <w:rFonts w:ascii="Liberation Serif" w:eastAsia="Times New Roman" w:hAnsi="Liberation Serif" w:cs="Liberation Mono"/>
          <w:sz w:val="28"/>
          <w:szCs w:val="28"/>
        </w:rPr>
        <w:t>Задаем</w:t>
      </w:r>
      <w:r w:rsidRPr="00A75478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</w:t>
      </w:r>
      <w:r w:rsidRPr="00A75478">
        <w:rPr>
          <w:rFonts w:ascii="Liberation Serif" w:eastAsia="Times New Roman" w:hAnsi="Liberation Serif" w:cs="Liberation Mono"/>
          <w:sz w:val="28"/>
          <w:szCs w:val="28"/>
        </w:rPr>
        <w:t>поведение</w:t>
      </w:r>
      <w:r w:rsidRPr="00A75478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</w:t>
      </w:r>
      <w:r w:rsidRPr="00A75478">
        <w:rPr>
          <w:rFonts w:ascii="Liberation Serif" w:eastAsia="Times New Roman" w:hAnsi="Liberation Serif" w:cs="Liberation Mono"/>
          <w:sz w:val="28"/>
          <w:szCs w:val="28"/>
        </w:rPr>
        <w:t>окна</w:t>
      </w:r>
      <w:r w:rsidRPr="00A75478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</w:t>
      </w:r>
      <w:r w:rsidRPr="00A75478">
        <w:rPr>
          <w:rFonts w:ascii="Liberation Serif" w:eastAsia="Times New Roman" w:hAnsi="Liberation Serif" w:cs="Liberation Mono"/>
          <w:sz w:val="28"/>
          <w:szCs w:val="28"/>
        </w:rPr>
        <w:t>при</w:t>
      </w:r>
      <w:r w:rsidRPr="00A75478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</w:t>
      </w:r>
      <w:r w:rsidRPr="00A75478">
        <w:rPr>
          <w:rFonts w:ascii="Liberation Serif" w:eastAsia="Times New Roman" w:hAnsi="Liberation Serif" w:cs="Liberation Mono"/>
          <w:sz w:val="28"/>
          <w:szCs w:val="28"/>
        </w:rPr>
        <w:t>закрытии</w:t>
      </w:r>
    </w:p>
    <w:p w:rsidR="00A75478" w:rsidRPr="00A75478" w:rsidRDefault="00A75478" w:rsidP="00A75478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  <w:lang w:val="en-US"/>
        </w:rPr>
      </w:pPr>
      <w:r w:rsidRPr="00A75478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       frame.setDefaultCloseOperation(JFrame.EXIT_ON_CLOSE);</w:t>
      </w:r>
    </w:p>
    <w:p w:rsidR="00A75478" w:rsidRPr="00A75478" w:rsidRDefault="00A75478" w:rsidP="00A75478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  <w:lang w:val="en-US"/>
        </w:rPr>
      </w:pPr>
      <w:r w:rsidRPr="00A75478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       </w:t>
      </w:r>
    </w:p>
    <w:p w:rsidR="00A75478" w:rsidRPr="00A75478" w:rsidRDefault="00A75478" w:rsidP="00A75478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</w:rPr>
      </w:pPr>
      <w:r w:rsidRPr="00A75478">
        <w:rPr>
          <w:rFonts w:ascii="Liberation Serif" w:eastAsia="Times New Roman" w:hAnsi="Liberation Serif" w:cs="Liberation Mono"/>
          <w:sz w:val="28"/>
          <w:szCs w:val="28"/>
          <w:lang w:val="en-US"/>
        </w:rPr>
        <w:lastRenderedPageBreak/>
        <w:t xml:space="preserve">        </w:t>
      </w:r>
      <w:r w:rsidRPr="00A75478">
        <w:rPr>
          <w:rFonts w:ascii="Liberation Serif" w:eastAsia="Times New Roman" w:hAnsi="Liberation Serif" w:cs="Liberation Mono"/>
          <w:sz w:val="28"/>
          <w:szCs w:val="28"/>
        </w:rPr>
        <w:t>// Устанавливаем размер окна</w:t>
      </w:r>
    </w:p>
    <w:p w:rsidR="00A75478" w:rsidRPr="00A75478" w:rsidRDefault="00A75478" w:rsidP="00A75478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</w:rPr>
      </w:pPr>
      <w:r w:rsidRPr="00A75478">
        <w:rPr>
          <w:rFonts w:ascii="Liberation Serif" w:eastAsia="Times New Roman" w:hAnsi="Liberation Serif" w:cs="Liberation Mono"/>
          <w:sz w:val="28"/>
          <w:szCs w:val="28"/>
        </w:rPr>
        <w:t xml:space="preserve">        frame.setSize(300, 200);</w:t>
      </w:r>
    </w:p>
    <w:p w:rsidR="00A75478" w:rsidRPr="00A75478" w:rsidRDefault="00A75478" w:rsidP="00A75478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</w:rPr>
      </w:pPr>
      <w:r w:rsidRPr="00A75478">
        <w:rPr>
          <w:rFonts w:ascii="Liberation Serif" w:eastAsia="Times New Roman" w:hAnsi="Liberation Serif" w:cs="Liberation Mono"/>
          <w:sz w:val="28"/>
          <w:szCs w:val="28"/>
        </w:rPr>
        <w:t xml:space="preserve">        </w:t>
      </w:r>
    </w:p>
    <w:p w:rsidR="00A75478" w:rsidRPr="00A75478" w:rsidRDefault="00A75478" w:rsidP="00A75478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</w:rPr>
      </w:pPr>
      <w:r w:rsidRPr="00A75478">
        <w:rPr>
          <w:rFonts w:ascii="Liberation Serif" w:eastAsia="Times New Roman" w:hAnsi="Liberation Serif" w:cs="Liberation Mono"/>
          <w:sz w:val="28"/>
          <w:szCs w:val="28"/>
        </w:rPr>
        <w:t xml:space="preserve">        // Делаем окно видимым</w:t>
      </w:r>
    </w:p>
    <w:p w:rsidR="00A75478" w:rsidRPr="00A75478" w:rsidRDefault="00A75478" w:rsidP="00A75478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</w:rPr>
      </w:pPr>
      <w:r w:rsidRPr="00A75478">
        <w:rPr>
          <w:rFonts w:ascii="Liberation Serif" w:eastAsia="Times New Roman" w:hAnsi="Liberation Serif" w:cs="Liberation Mono"/>
          <w:sz w:val="28"/>
          <w:szCs w:val="28"/>
        </w:rPr>
        <w:t xml:space="preserve">        frame.setVisible(true);</w:t>
      </w:r>
    </w:p>
    <w:p w:rsidR="00A75478" w:rsidRPr="00A75478" w:rsidRDefault="00A75478" w:rsidP="00A75478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</w:rPr>
      </w:pPr>
      <w:r w:rsidRPr="00A75478">
        <w:rPr>
          <w:rFonts w:ascii="Liberation Serif" w:eastAsia="Times New Roman" w:hAnsi="Liberation Serif" w:cs="Liberation Mono"/>
          <w:sz w:val="28"/>
          <w:szCs w:val="28"/>
        </w:rPr>
        <w:t xml:space="preserve">    }</w:t>
      </w:r>
    </w:p>
    <w:p w:rsidR="00A75478" w:rsidRPr="00A75478" w:rsidRDefault="00A75478" w:rsidP="00A75478">
      <w:pPr>
        <w:autoSpaceDE w:val="0"/>
        <w:autoSpaceDN w:val="0"/>
        <w:adjustRightInd w:val="0"/>
        <w:spacing w:after="283" w:line="240" w:lineRule="auto"/>
        <w:rPr>
          <w:rFonts w:ascii="Liberation Mono" w:eastAsia="Times New Roman" w:hAnsi="Liberation Mono" w:cs="Liberation Mono"/>
          <w:sz w:val="28"/>
          <w:szCs w:val="28"/>
        </w:rPr>
      </w:pPr>
      <w:r w:rsidRPr="00A75478">
        <w:rPr>
          <w:rFonts w:ascii="Liberation Serif" w:eastAsia="Times New Roman" w:hAnsi="Liberation Serif" w:cs="Liberation Mono"/>
          <w:sz w:val="28"/>
          <w:szCs w:val="28"/>
        </w:rPr>
        <w:t>}</w:t>
      </w:r>
    </w:p>
    <w:p w:rsidR="00A75478" w:rsidRPr="00A75478" w:rsidRDefault="00A75478" w:rsidP="00A75478">
      <w:pPr>
        <w:numPr>
          <w:ilvl w:val="0"/>
          <w:numId w:val="2"/>
        </w:numPr>
        <w:tabs>
          <w:tab w:val="left" w:pos="709"/>
        </w:tabs>
        <w:autoSpaceDE w:val="0"/>
        <w:autoSpaceDN w:val="0"/>
        <w:adjustRightInd w:val="0"/>
        <w:spacing w:after="0" w:line="276" w:lineRule="auto"/>
        <w:rPr>
          <w:rFonts w:ascii="Liberation Serif" w:hAnsi="Liberation Serif"/>
          <w:sz w:val="28"/>
          <w:szCs w:val="28"/>
        </w:rPr>
      </w:pPr>
      <w:r w:rsidRPr="00A75478">
        <w:rPr>
          <w:rFonts w:ascii="Times New Roman" w:hAnsi="Times New Roman" w:cs="Liberation Mono"/>
          <w:sz w:val="28"/>
          <w:szCs w:val="28"/>
        </w:rPr>
        <w:t>JFrame</w:t>
      </w:r>
      <w:r w:rsidRPr="00A75478">
        <w:rPr>
          <w:rFonts w:ascii="Times New Roman" w:hAnsi="Times New Roman"/>
          <w:sz w:val="28"/>
          <w:szCs w:val="28"/>
        </w:rPr>
        <w:t xml:space="preserve"> — это окно приложения.</w:t>
      </w:r>
    </w:p>
    <w:p w:rsidR="00A75478" w:rsidRPr="00A75478" w:rsidRDefault="00A75478" w:rsidP="00A75478">
      <w:pPr>
        <w:numPr>
          <w:ilvl w:val="0"/>
          <w:numId w:val="2"/>
        </w:numPr>
        <w:tabs>
          <w:tab w:val="left" w:pos="709"/>
        </w:tabs>
        <w:autoSpaceDE w:val="0"/>
        <w:autoSpaceDN w:val="0"/>
        <w:adjustRightInd w:val="0"/>
        <w:spacing w:after="0" w:line="276" w:lineRule="auto"/>
        <w:rPr>
          <w:rFonts w:ascii="Liberation Serif" w:hAnsi="Liberation Serif"/>
          <w:sz w:val="28"/>
          <w:szCs w:val="28"/>
        </w:rPr>
      </w:pPr>
      <w:r w:rsidRPr="00A75478">
        <w:rPr>
          <w:rFonts w:ascii="Times New Roman" w:hAnsi="Times New Roman" w:cs="Liberation Mono"/>
          <w:sz w:val="28"/>
          <w:szCs w:val="28"/>
        </w:rPr>
        <w:t>setDefaultCloseOperation(JFrame.EXIT_ON_CLOSE)</w:t>
      </w:r>
      <w:r w:rsidRPr="00A75478">
        <w:rPr>
          <w:rFonts w:ascii="Times New Roman" w:hAnsi="Times New Roman"/>
          <w:sz w:val="28"/>
          <w:szCs w:val="28"/>
        </w:rPr>
        <w:t xml:space="preserve"> — задает поведение при закрытии окна (выход из приложения).</w:t>
      </w:r>
    </w:p>
    <w:p w:rsidR="00A75478" w:rsidRPr="00A75478" w:rsidRDefault="00A75478" w:rsidP="00A75478">
      <w:pPr>
        <w:numPr>
          <w:ilvl w:val="0"/>
          <w:numId w:val="2"/>
        </w:numPr>
        <w:tabs>
          <w:tab w:val="left" w:pos="709"/>
        </w:tabs>
        <w:autoSpaceDE w:val="0"/>
        <w:autoSpaceDN w:val="0"/>
        <w:adjustRightInd w:val="0"/>
        <w:spacing w:after="0" w:line="276" w:lineRule="auto"/>
        <w:rPr>
          <w:rFonts w:ascii="Liberation Serif" w:hAnsi="Liberation Serif"/>
          <w:sz w:val="28"/>
          <w:szCs w:val="28"/>
        </w:rPr>
      </w:pPr>
      <w:r w:rsidRPr="00A75478">
        <w:rPr>
          <w:rFonts w:ascii="Times New Roman" w:hAnsi="Times New Roman" w:cs="Liberation Mono"/>
          <w:sz w:val="28"/>
          <w:szCs w:val="28"/>
        </w:rPr>
        <w:t>setSize(300, 200)</w:t>
      </w:r>
      <w:r w:rsidRPr="00A75478">
        <w:rPr>
          <w:rFonts w:ascii="Times New Roman" w:hAnsi="Times New Roman"/>
          <w:sz w:val="28"/>
          <w:szCs w:val="28"/>
        </w:rPr>
        <w:t xml:space="preserve"> — устанавливает размер окна.</w:t>
      </w:r>
    </w:p>
    <w:p w:rsidR="00A75478" w:rsidRPr="00A75478" w:rsidRDefault="00A75478" w:rsidP="00A75478">
      <w:pPr>
        <w:numPr>
          <w:ilvl w:val="0"/>
          <w:numId w:val="2"/>
        </w:numPr>
        <w:tabs>
          <w:tab w:val="left" w:pos="709"/>
        </w:tabs>
        <w:autoSpaceDE w:val="0"/>
        <w:autoSpaceDN w:val="0"/>
        <w:adjustRightInd w:val="0"/>
        <w:spacing w:after="140" w:line="276" w:lineRule="auto"/>
        <w:rPr>
          <w:rFonts w:ascii="Liberation Serif" w:hAnsi="Liberation Serif"/>
          <w:sz w:val="28"/>
          <w:szCs w:val="28"/>
        </w:rPr>
      </w:pPr>
      <w:r w:rsidRPr="00A75478">
        <w:rPr>
          <w:rFonts w:ascii="Times New Roman" w:hAnsi="Times New Roman" w:cs="Liberation Mono"/>
          <w:sz w:val="28"/>
          <w:szCs w:val="28"/>
        </w:rPr>
        <w:t>setVisible(true)</w:t>
      </w:r>
      <w:r w:rsidRPr="00A75478">
        <w:rPr>
          <w:rFonts w:ascii="Times New Roman" w:hAnsi="Times New Roman"/>
          <w:sz w:val="28"/>
          <w:szCs w:val="28"/>
        </w:rPr>
        <w:t xml:space="preserve"> — делает окно видимым на экране.</w:t>
      </w:r>
    </w:p>
    <w:p w:rsidR="00A75478" w:rsidRPr="00A75478" w:rsidRDefault="00A75478" w:rsidP="00A75478">
      <w:pPr>
        <w:keepNext/>
        <w:autoSpaceDE w:val="0"/>
        <w:autoSpaceDN w:val="0"/>
        <w:adjustRightInd w:val="0"/>
        <w:spacing w:before="140" w:after="120" w:line="240" w:lineRule="auto"/>
        <w:outlineLvl w:val="2"/>
        <w:rPr>
          <w:rFonts w:ascii="Liberation Serif" w:eastAsia="Times New Roman" w:hAnsi="Liberation Serif" w:cs="Arial Unicode MS"/>
          <w:b/>
          <w:bCs/>
          <w:sz w:val="28"/>
          <w:szCs w:val="28"/>
        </w:rPr>
      </w:pPr>
      <w:r w:rsidRPr="00A75478">
        <w:rPr>
          <w:rFonts w:ascii="Times New Roman" w:eastAsia="Times New Roman" w:hAnsi="Times New Roman" w:cs="Arial Unicode MS"/>
          <w:b/>
          <w:bCs/>
          <w:sz w:val="28"/>
          <w:szCs w:val="28"/>
        </w:rPr>
        <w:t>2. Добавление компонентов: JPanel</w:t>
      </w:r>
    </w:p>
    <w:p w:rsidR="00A75478" w:rsidRPr="00A75478" w:rsidRDefault="00A75478" w:rsidP="00A75478">
      <w:pPr>
        <w:autoSpaceDE w:val="0"/>
        <w:autoSpaceDN w:val="0"/>
        <w:adjustRightInd w:val="0"/>
        <w:spacing w:after="140" w:line="276" w:lineRule="auto"/>
        <w:rPr>
          <w:rFonts w:ascii="Liberation Serif" w:hAnsi="Liberation Serif"/>
          <w:sz w:val="28"/>
          <w:szCs w:val="28"/>
        </w:rPr>
      </w:pPr>
      <w:r w:rsidRPr="00A75478">
        <w:rPr>
          <w:rFonts w:ascii="Times New Roman" w:hAnsi="Times New Roman"/>
          <w:sz w:val="28"/>
          <w:szCs w:val="28"/>
        </w:rPr>
        <w:t xml:space="preserve">Для размещения элементов управления внутри окна используется панель </w:t>
      </w:r>
      <w:r w:rsidRPr="00A75478">
        <w:rPr>
          <w:rFonts w:ascii="Times New Roman" w:hAnsi="Times New Roman" w:cs="Liberation Mono"/>
          <w:sz w:val="28"/>
          <w:szCs w:val="28"/>
        </w:rPr>
        <w:t>JPanel</w:t>
      </w:r>
      <w:r w:rsidRPr="00A75478">
        <w:rPr>
          <w:rFonts w:ascii="Times New Roman" w:hAnsi="Times New Roman"/>
          <w:sz w:val="28"/>
          <w:szCs w:val="28"/>
        </w:rPr>
        <w:t>, которая может содержать другие компоненты, такие как кнопки, текстовые поля и метки.</w:t>
      </w:r>
    </w:p>
    <w:p w:rsidR="00A75478" w:rsidRPr="00A75478" w:rsidRDefault="00A75478" w:rsidP="00A75478">
      <w:pPr>
        <w:keepNext/>
        <w:autoSpaceDE w:val="0"/>
        <w:autoSpaceDN w:val="0"/>
        <w:adjustRightInd w:val="0"/>
        <w:spacing w:before="120" w:after="120" w:line="240" w:lineRule="auto"/>
        <w:outlineLvl w:val="3"/>
        <w:rPr>
          <w:rFonts w:ascii="Liberation Serif" w:eastAsia="Times New Roman" w:hAnsi="Liberation Serif" w:cs="Arial Unicode MS"/>
          <w:b/>
          <w:bCs/>
          <w:sz w:val="28"/>
          <w:szCs w:val="28"/>
        </w:rPr>
      </w:pPr>
      <w:r w:rsidRPr="00A75478">
        <w:rPr>
          <w:rFonts w:ascii="Times New Roman" w:eastAsia="Times New Roman" w:hAnsi="Times New Roman" w:cs="Arial Unicode MS"/>
          <w:sz w:val="28"/>
          <w:szCs w:val="28"/>
        </w:rPr>
        <w:t>Пример с добавлением панели и кнопки:</w:t>
      </w:r>
    </w:p>
    <w:p w:rsidR="00A75478" w:rsidRPr="00A75478" w:rsidRDefault="00A75478" w:rsidP="00A75478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  <w:lang w:val="en-US"/>
        </w:rPr>
      </w:pPr>
      <w:r w:rsidRPr="00A75478">
        <w:rPr>
          <w:rFonts w:ascii="Liberation Serif" w:eastAsia="Times New Roman" w:hAnsi="Liberation Serif" w:cs="Liberation Mono"/>
          <w:sz w:val="28"/>
          <w:szCs w:val="28"/>
          <w:lang w:val="en-US"/>
        </w:rPr>
        <w:t>import javax.swing.*;</w:t>
      </w:r>
    </w:p>
    <w:p w:rsidR="00A75478" w:rsidRPr="00A75478" w:rsidRDefault="00A75478" w:rsidP="00A75478">
      <w:pPr>
        <w:autoSpaceDE w:val="0"/>
        <w:autoSpaceDN w:val="0"/>
        <w:adjustRightInd w:val="0"/>
        <w:spacing w:after="0" w:line="240" w:lineRule="auto"/>
        <w:rPr>
          <w:rFonts w:ascii="Liberation Serif" w:eastAsia="Times New Roman" w:hAnsi="Liberation Serif" w:cs="Liberation Mono"/>
          <w:sz w:val="28"/>
          <w:szCs w:val="28"/>
          <w:lang w:val="en-US"/>
        </w:rPr>
      </w:pPr>
    </w:p>
    <w:p w:rsidR="00A75478" w:rsidRPr="00A75478" w:rsidRDefault="00A75478" w:rsidP="00A75478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  <w:lang w:val="en-US"/>
        </w:rPr>
      </w:pPr>
      <w:r w:rsidRPr="00A75478">
        <w:rPr>
          <w:rFonts w:ascii="Liberation Serif" w:eastAsia="Times New Roman" w:hAnsi="Liberation Serif" w:cs="Liberation Mono"/>
          <w:sz w:val="28"/>
          <w:szCs w:val="28"/>
          <w:lang w:val="en-US"/>
        </w:rPr>
        <w:t>public class SwingExample {</w:t>
      </w:r>
    </w:p>
    <w:p w:rsidR="00A75478" w:rsidRPr="00A75478" w:rsidRDefault="00A75478" w:rsidP="00A75478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  <w:lang w:val="en-US"/>
        </w:rPr>
      </w:pPr>
      <w:r w:rsidRPr="00A75478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   public static void main(String[] args) {</w:t>
      </w:r>
    </w:p>
    <w:p w:rsidR="00A75478" w:rsidRPr="00A75478" w:rsidRDefault="00A75478" w:rsidP="00A75478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  <w:lang w:val="en-US"/>
        </w:rPr>
      </w:pPr>
      <w:r w:rsidRPr="00A75478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       // </w:t>
      </w:r>
      <w:r w:rsidRPr="00A75478">
        <w:rPr>
          <w:rFonts w:ascii="Liberation Serif" w:eastAsia="Times New Roman" w:hAnsi="Liberation Serif" w:cs="Liberation Mono"/>
          <w:sz w:val="28"/>
          <w:szCs w:val="28"/>
        </w:rPr>
        <w:t>Создаем</w:t>
      </w:r>
      <w:r w:rsidRPr="00A75478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</w:t>
      </w:r>
      <w:r w:rsidRPr="00A75478">
        <w:rPr>
          <w:rFonts w:ascii="Liberation Serif" w:eastAsia="Times New Roman" w:hAnsi="Liberation Serif" w:cs="Liberation Mono"/>
          <w:sz w:val="28"/>
          <w:szCs w:val="28"/>
        </w:rPr>
        <w:t>основное</w:t>
      </w:r>
      <w:r w:rsidRPr="00A75478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</w:t>
      </w:r>
      <w:r w:rsidRPr="00A75478">
        <w:rPr>
          <w:rFonts w:ascii="Liberation Serif" w:eastAsia="Times New Roman" w:hAnsi="Liberation Serif" w:cs="Liberation Mono"/>
          <w:sz w:val="28"/>
          <w:szCs w:val="28"/>
        </w:rPr>
        <w:t>окно</w:t>
      </w:r>
    </w:p>
    <w:p w:rsidR="00A75478" w:rsidRPr="00A75478" w:rsidRDefault="00A75478" w:rsidP="00A75478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  <w:lang w:val="en-US"/>
        </w:rPr>
      </w:pPr>
      <w:r w:rsidRPr="00A75478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       JFrame frame = new JFrame("</w:t>
      </w:r>
      <w:r w:rsidRPr="00A75478">
        <w:rPr>
          <w:rFonts w:ascii="Liberation Serif" w:eastAsia="Times New Roman" w:hAnsi="Liberation Serif" w:cs="Liberation Mono"/>
          <w:sz w:val="28"/>
          <w:szCs w:val="28"/>
        </w:rPr>
        <w:t>Пример</w:t>
      </w:r>
      <w:r w:rsidRPr="00A75478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Swing");</w:t>
      </w:r>
    </w:p>
    <w:p w:rsidR="00A75478" w:rsidRPr="00A75478" w:rsidRDefault="00A75478" w:rsidP="00A75478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  <w:lang w:val="en-US"/>
        </w:rPr>
      </w:pPr>
      <w:r w:rsidRPr="00A75478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       frame.setDefaultCloseOperation(JFrame.EXIT_ON_CLOSE);</w:t>
      </w:r>
    </w:p>
    <w:p w:rsidR="00A75478" w:rsidRPr="00A75478" w:rsidRDefault="00A75478" w:rsidP="00A75478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</w:rPr>
      </w:pPr>
      <w:r w:rsidRPr="00A75478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       </w:t>
      </w:r>
      <w:r w:rsidRPr="00A75478">
        <w:rPr>
          <w:rFonts w:ascii="Liberation Serif" w:eastAsia="Times New Roman" w:hAnsi="Liberation Serif" w:cs="Liberation Mono"/>
          <w:sz w:val="28"/>
          <w:szCs w:val="28"/>
        </w:rPr>
        <w:t>frame.setSize(300, 200);</w:t>
      </w:r>
    </w:p>
    <w:p w:rsidR="00A75478" w:rsidRPr="00A75478" w:rsidRDefault="00A75478" w:rsidP="00A75478">
      <w:pPr>
        <w:autoSpaceDE w:val="0"/>
        <w:autoSpaceDN w:val="0"/>
        <w:adjustRightInd w:val="0"/>
        <w:spacing w:after="0" w:line="240" w:lineRule="auto"/>
        <w:rPr>
          <w:rFonts w:ascii="Liberation Serif" w:eastAsia="Times New Roman" w:hAnsi="Liberation Serif" w:cs="Liberation Mono"/>
          <w:sz w:val="28"/>
          <w:szCs w:val="28"/>
        </w:rPr>
      </w:pPr>
    </w:p>
    <w:p w:rsidR="00A75478" w:rsidRPr="00A75478" w:rsidRDefault="00A75478" w:rsidP="00A75478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</w:rPr>
      </w:pPr>
      <w:r w:rsidRPr="00A75478">
        <w:rPr>
          <w:rFonts w:ascii="Liberation Serif" w:eastAsia="Times New Roman" w:hAnsi="Liberation Serif" w:cs="Liberation Mono"/>
          <w:sz w:val="28"/>
          <w:szCs w:val="28"/>
        </w:rPr>
        <w:t xml:space="preserve">        // Создаем панель для размещения компонентов</w:t>
      </w:r>
    </w:p>
    <w:p w:rsidR="00A75478" w:rsidRPr="00A75478" w:rsidRDefault="00A75478" w:rsidP="00A75478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  <w:lang w:val="en-US"/>
        </w:rPr>
      </w:pPr>
      <w:r w:rsidRPr="00A75478">
        <w:rPr>
          <w:rFonts w:ascii="Liberation Serif" w:eastAsia="Times New Roman" w:hAnsi="Liberation Serif" w:cs="Liberation Mono"/>
          <w:sz w:val="28"/>
          <w:szCs w:val="28"/>
        </w:rPr>
        <w:t xml:space="preserve">        </w:t>
      </w:r>
      <w:r w:rsidRPr="00A75478">
        <w:rPr>
          <w:rFonts w:ascii="Liberation Serif" w:eastAsia="Times New Roman" w:hAnsi="Liberation Serif" w:cs="Liberation Mono"/>
          <w:sz w:val="28"/>
          <w:szCs w:val="28"/>
          <w:lang w:val="en-US"/>
        </w:rPr>
        <w:t>JPanel panel = new JPanel();</w:t>
      </w:r>
    </w:p>
    <w:p w:rsidR="00A75478" w:rsidRPr="00A75478" w:rsidRDefault="00A75478" w:rsidP="00A75478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  <w:lang w:val="en-US"/>
        </w:rPr>
      </w:pPr>
      <w:r w:rsidRPr="00A75478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       </w:t>
      </w:r>
    </w:p>
    <w:p w:rsidR="00A75478" w:rsidRPr="00A75478" w:rsidRDefault="00A75478" w:rsidP="00A75478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  <w:lang w:val="en-US"/>
        </w:rPr>
      </w:pPr>
      <w:r w:rsidRPr="00A75478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       // </w:t>
      </w:r>
      <w:r w:rsidRPr="00A75478">
        <w:rPr>
          <w:rFonts w:ascii="Liberation Serif" w:eastAsia="Times New Roman" w:hAnsi="Liberation Serif" w:cs="Liberation Mono"/>
          <w:sz w:val="28"/>
          <w:szCs w:val="28"/>
        </w:rPr>
        <w:t>Создаем</w:t>
      </w:r>
      <w:r w:rsidRPr="00A75478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</w:t>
      </w:r>
      <w:r w:rsidRPr="00A75478">
        <w:rPr>
          <w:rFonts w:ascii="Liberation Serif" w:eastAsia="Times New Roman" w:hAnsi="Liberation Serif" w:cs="Liberation Mono"/>
          <w:sz w:val="28"/>
          <w:szCs w:val="28"/>
        </w:rPr>
        <w:t>кнопку</w:t>
      </w:r>
    </w:p>
    <w:p w:rsidR="00A75478" w:rsidRPr="00A75478" w:rsidRDefault="00A75478" w:rsidP="00A75478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  <w:lang w:val="en-US"/>
        </w:rPr>
      </w:pPr>
      <w:r w:rsidRPr="00A75478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       JButton button = new JButton("</w:t>
      </w:r>
      <w:r w:rsidRPr="00A75478">
        <w:rPr>
          <w:rFonts w:ascii="Liberation Serif" w:eastAsia="Times New Roman" w:hAnsi="Liberation Serif" w:cs="Liberation Mono"/>
          <w:sz w:val="28"/>
          <w:szCs w:val="28"/>
        </w:rPr>
        <w:t>Нажми</w:t>
      </w:r>
      <w:r w:rsidRPr="00A75478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</w:t>
      </w:r>
      <w:r w:rsidRPr="00A75478">
        <w:rPr>
          <w:rFonts w:ascii="Liberation Serif" w:eastAsia="Times New Roman" w:hAnsi="Liberation Serif" w:cs="Liberation Mono"/>
          <w:sz w:val="28"/>
          <w:szCs w:val="28"/>
        </w:rPr>
        <w:t>меня</w:t>
      </w:r>
      <w:r w:rsidRPr="00A75478">
        <w:rPr>
          <w:rFonts w:ascii="Liberation Serif" w:eastAsia="Times New Roman" w:hAnsi="Liberation Serif" w:cs="Liberation Mono"/>
          <w:sz w:val="28"/>
          <w:szCs w:val="28"/>
          <w:lang w:val="en-US"/>
        </w:rPr>
        <w:t>");</w:t>
      </w:r>
    </w:p>
    <w:p w:rsidR="00A75478" w:rsidRPr="00A75478" w:rsidRDefault="00A75478" w:rsidP="00A75478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  <w:lang w:val="en-US"/>
        </w:rPr>
      </w:pPr>
      <w:r w:rsidRPr="00A75478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       </w:t>
      </w:r>
    </w:p>
    <w:p w:rsidR="00A75478" w:rsidRPr="00A75478" w:rsidRDefault="00A75478" w:rsidP="00A75478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</w:rPr>
      </w:pPr>
      <w:r w:rsidRPr="00A75478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       </w:t>
      </w:r>
      <w:r w:rsidRPr="00A75478">
        <w:rPr>
          <w:rFonts w:ascii="Liberation Serif" w:eastAsia="Times New Roman" w:hAnsi="Liberation Serif" w:cs="Liberation Mono"/>
          <w:sz w:val="28"/>
          <w:szCs w:val="28"/>
        </w:rPr>
        <w:t>// Добавляем кнопку на панель</w:t>
      </w:r>
    </w:p>
    <w:p w:rsidR="00A75478" w:rsidRPr="00A75478" w:rsidRDefault="00A75478" w:rsidP="00A75478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</w:rPr>
      </w:pPr>
      <w:r w:rsidRPr="00A75478">
        <w:rPr>
          <w:rFonts w:ascii="Liberation Serif" w:eastAsia="Times New Roman" w:hAnsi="Liberation Serif" w:cs="Liberation Mono"/>
          <w:sz w:val="28"/>
          <w:szCs w:val="28"/>
        </w:rPr>
        <w:t xml:space="preserve">        panel.add(button);</w:t>
      </w:r>
    </w:p>
    <w:p w:rsidR="00A75478" w:rsidRPr="00A75478" w:rsidRDefault="00A75478" w:rsidP="00A75478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</w:rPr>
      </w:pPr>
      <w:r w:rsidRPr="00A75478">
        <w:rPr>
          <w:rFonts w:ascii="Liberation Serif" w:eastAsia="Times New Roman" w:hAnsi="Liberation Serif" w:cs="Liberation Mono"/>
          <w:sz w:val="28"/>
          <w:szCs w:val="28"/>
        </w:rPr>
        <w:t xml:space="preserve">        </w:t>
      </w:r>
    </w:p>
    <w:p w:rsidR="00A75478" w:rsidRPr="00A75478" w:rsidRDefault="00A75478" w:rsidP="00A75478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</w:rPr>
      </w:pPr>
      <w:r w:rsidRPr="00A75478">
        <w:rPr>
          <w:rFonts w:ascii="Liberation Serif" w:eastAsia="Times New Roman" w:hAnsi="Liberation Serif" w:cs="Liberation Mono"/>
          <w:sz w:val="28"/>
          <w:szCs w:val="28"/>
        </w:rPr>
        <w:t xml:space="preserve">        // Добавляем панель в окно</w:t>
      </w:r>
    </w:p>
    <w:p w:rsidR="00A75478" w:rsidRPr="00A75478" w:rsidRDefault="00A75478" w:rsidP="00A75478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</w:rPr>
      </w:pPr>
      <w:r w:rsidRPr="00A75478">
        <w:rPr>
          <w:rFonts w:ascii="Liberation Serif" w:eastAsia="Times New Roman" w:hAnsi="Liberation Serif" w:cs="Liberation Mono"/>
          <w:sz w:val="28"/>
          <w:szCs w:val="28"/>
        </w:rPr>
        <w:t xml:space="preserve">        frame.add(panel);</w:t>
      </w:r>
    </w:p>
    <w:p w:rsidR="00A75478" w:rsidRPr="00A75478" w:rsidRDefault="00A75478" w:rsidP="00A75478">
      <w:pPr>
        <w:autoSpaceDE w:val="0"/>
        <w:autoSpaceDN w:val="0"/>
        <w:adjustRightInd w:val="0"/>
        <w:spacing w:after="0" w:line="240" w:lineRule="auto"/>
        <w:rPr>
          <w:rFonts w:ascii="Liberation Serif" w:eastAsia="Times New Roman" w:hAnsi="Liberation Serif" w:cs="Liberation Mono"/>
          <w:sz w:val="28"/>
          <w:szCs w:val="28"/>
        </w:rPr>
      </w:pPr>
    </w:p>
    <w:p w:rsidR="00A75478" w:rsidRPr="00A75478" w:rsidRDefault="00A75478" w:rsidP="00A75478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</w:rPr>
      </w:pPr>
      <w:r w:rsidRPr="00A75478">
        <w:rPr>
          <w:rFonts w:ascii="Liberation Serif" w:eastAsia="Times New Roman" w:hAnsi="Liberation Serif" w:cs="Liberation Mono"/>
          <w:sz w:val="28"/>
          <w:szCs w:val="28"/>
        </w:rPr>
        <w:t xml:space="preserve">        // Делаем окно видимым</w:t>
      </w:r>
    </w:p>
    <w:p w:rsidR="00A75478" w:rsidRPr="00A75478" w:rsidRDefault="00A75478" w:rsidP="00A75478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</w:rPr>
      </w:pPr>
      <w:r w:rsidRPr="00A75478">
        <w:rPr>
          <w:rFonts w:ascii="Liberation Serif" w:eastAsia="Times New Roman" w:hAnsi="Liberation Serif" w:cs="Liberation Mono"/>
          <w:sz w:val="28"/>
          <w:szCs w:val="28"/>
        </w:rPr>
        <w:t xml:space="preserve">        frame.setVisible(true);</w:t>
      </w:r>
    </w:p>
    <w:p w:rsidR="00A75478" w:rsidRPr="00A75478" w:rsidRDefault="00A75478" w:rsidP="00A75478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</w:rPr>
      </w:pPr>
      <w:r w:rsidRPr="00A75478">
        <w:rPr>
          <w:rFonts w:ascii="Liberation Serif" w:eastAsia="Times New Roman" w:hAnsi="Liberation Serif" w:cs="Liberation Mono"/>
          <w:sz w:val="28"/>
          <w:szCs w:val="28"/>
        </w:rPr>
        <w:t xml:space="preserve">    }</w:t>
      </w:r>
    </w:p>
    <w:p w:rsidR="00A75478" w:rsidRPr="00A75478" w:rsidRDefault="00A75478" w:rsidP="00A75478">
      <w:pPr>
        <w:autoSpaceDE w:val="0"/>
        <w:autoSpaceDN w:val="0"/>
        <w:adjustRightInd w:val="0"/>
        <w:spacing w:after="283" w:line="240" w:lineRule="auto"/>
        <w:rPr>
          <w:rFonts w:ascii="Liberation Mono" w:eastAsia="Times New Roman" w:hAnsi="Liberation Mono" w:cs="Liberation Mono"/>
          <w:sz w:val="28"/>
          <w:szCs w:val="28"/>
        </w:rPr>
      </w:pPr>
      <w:r w:rsidRPr="00A75478">
        <w:rPr>
          <w:rFonts w:ascii="Liberation Serif" w:eastAsia="Times New Roman" w:hAnsi="Liberation Serif" w:cs="Liberation Mono"/>
          <w:sz w:val="28"/>
          <w:szCs w:val="28"/>
        </w:rPr>
        <w:lastRenderedPageBreak/>
        <w:t>}</w:t>
      </w:r>
    </w:p>
    <w:p w:rsidR="00A75478" w:rsidRPr="00A75478" w:rsidRDefault="00A75478" w:rsidP="00A75478">
      <w:pPr>
        <w:numPr>
          <w:ilvl w:val="0"/>
          <w:numId w:val="3"/>
        </w:numPr>
        <w:tabs>
          <w:tab w:val="left" w:pos="709"/>
        </w:tabs>
        <w:autoSpaceDE w:val="0"/>
        <w:autoSpaceDN w:val="0"/>
        <w:adjustRightInd w:val="0"/>
        <w:spacing w:after="0" w:line="276" w:lineRule="auto"/>
        <w:rPr>
          <w:rFonts w:ascii="Liberation Serif" w:hAnsi="Liberation Serif"/>
          <w:sz w:val="28"/>
          <w:szCs w:val="28"/>
        </w:rPr>
      </w:pPr>
      <w:r w:rsidRPr="00A75478">
        <w:rPr>
          <w:rFonts w:ascii="Times New Roman" w:hAnsi="Times New Roman" w:cs="Liberation Mono"/>
          <w:sz w:val="28"/>
          <w:szCs w:val="28"/>
        </w:rPr>
        <w:t>JPanel</w:t>
      </w:r>
      <w:r w:rsidRPr="00A75478">
        <w:rPr>
          <w:rFonts w:ascii="Times New Roman" w:hAnsi="Times New Roman"/>
          <w:sz w:val="28"/>
          <w:szCs w:val="28"/>
        </w:rPr>
        <w:t xml:space="preserve"> — это контейнер для других компонентов.</w:t>
      </w:r>
    </w:p>
    <w:p w:rsidR="00A75478" w:rsidRPr="00A75478" w:rsidRDefault="00A75478" w:rsidP="00A75478">
      <w:pPr>
        <w:numPr>
          <w:ilvl w:val="0"/>
          <w:numId w:val="3"/>
        </w:numPr>
        <w:tabs>
          <w:tab w:val="left" w:pos="709"/>
        </w:tabs>
        <w:autoSpaceDE w:val="0"/>
        <w:autoSpaceDN w:val="0"/>
        <w:adjustRightInd w:val="0"/>
        <w:spacing w:after="0" w:line="276" w:lineRule="auto"/>
        <w:rPr>
          <w:rFonts w:ascii="Liberation Serif" w:hAnsi="Liberation Serif"/>
          <w:sz w:val="28"/>
          <w:szCs w:val="28"/>
        </w:rPr>
      </w:pPr>
      <w:r w:rsidRPr="00A75478">
        <w:rPr>
          <w:rFonts w:ascii="Times New Roman" w:hAnsi="Times New Roman" w:cs="Liberation Mono"/>
          <w:sz w:val="28"/>
          <w:szCs w:val="28"/>
        </w:rPr>
        <w:t>JButton</w:t>
      </w:r>
      <w:r w:rsidRPr="00A75478">
        <w:rPr>
          <w:rFonts w:ascii="Times New Roman" w:hAnsi="Times New Roman"/>
          <w:sz w:val="28"/>
          <w:szCs w:val="28"/>
        </w:rPr>
        <w:t xml:space="preserve"> — это кнопка, которую можно добавить в панель.</w:t>
      </w:r>
    </w:p>
    <w:p w:rsidR="00A75478" w:rsidRPr="00A75478" w:rsidRDefault="00A75478" w:rsidP="00A75478">
      <w:pPr>
        <w:numPr>
          <w:ilvl w:val="0"/>
          <w:numId w:val="3"/>
        </w:numPr>
        <w:tabs>
          <w:tab w:val="left" w:pos="709"/>
        </w:tabs>
        <w:autoSpaceDE w:val="0"/>
        <w:autoSpaceDN w:val="0"/>
        <w:adjustRightInd w:val="0"/>
        <w:spacing w:after="140" w:line="276" w:lineRule="auto"/>
        <w:rPr>
          <w:rFonts w:ascii="Liberation Serif" w:hAnsi="Liberation Serif"/>
          <w:sz w:val="28"/>
          <w:szCs w:val="28"/>
        </w:rPr>
      </w:pPr>
      <w:r w:rsidRPr="00A75478">
        <w:rPr>
          <w:rFonts w:ascii="Times New Roman" w:hAnsi="Times New Roman" w:cs="Liberation Mono"/>
          <w:sz w:val="28"/>
          <w:szCs w:val="28"/>
        </w:rPr>
        <w:t>frame.add(panel)</w:t>
      </w:r>
      <w:r w:rsidRPr="00A75478">
        <w:rPr>
          <w:rFonts w:ascii="Times New Roman" w:hAnsi="Times New Roman"/>
          <w:sz w:val="28"/>
          <w:szCs w:val="28"/>
        </w:rPr>
        <w:t xml:space="preserve"> — добавляем панель в окно.</w:t>
      </w:r>
    </w:p>
    <w:p w:rsidR="00A75478" w:rsidRPr="00A75478" w:rsidRDefault="00A75478" w:rsidP="00A75478">
      <w:pPr>
        <w:keepNext/>
        <w:autoSpaceDE w:val="0"/>
        <w:autoSpaceDN w:val="0"/>
        <w:adjustRightInd w:val="0"/>
        <w:spacing w:before="140" w:after="120" w:line="240" w:lineRule="auto"/>
        <w:outlineLvl w:val="2"/>
        <w:rPr>
          <w:rFonts w:ascii="Liberation Serif" w:eastAsia="Times New Roman" w:hAnsi="Liberation Serif" w:cs="Arial Unicode MS"/>
          <w:b/>
          <w:bCs/>
          <w:sz w:val="28"/>
          <w:szCs w:val="28"/>
        </w:rPr>
      </w:pPr>
      <w:r w:rsidRPr="00A75478">
        <w:rPr>
          <w:rFonts w:ascii="Times New Roman" w:eastAsia="Times New Roman" w:hAnsi="Times New Roman" w:cs="Arial Unicode MS"/>
          <w:b/>
          <w:bCs/>
          <w:sz w:val="28"/>
          <w:szCs w:val="28"/>
        </w:rPr>
        <w:t>3. Обработчики событий</w:t>
      </w:r>
    </w:p>
    <w:p w:rsidR="00A75478" w:rsidRPr="00A75478" w:rsidRDefault="00A75478" w:rsidP="00A75478">
      <w:pPr>
        <w:autoSpaceDE w:val="0"/>
        <w:autoSpaceDN w:val="0"/>
        <w:adjustRightInd w:val="0"/>
        <w:spacing w:after="140" w:line="276" w:lineRule="auto"/>
        <w:rPr>
          <w:rFonts w:ascii="Liberation Serif" w:hAnsi="Liberation Serif"/>
          <w:sz w:val="28"/>
          <w:szCs w:val="28"/>
        </w:rPr>
      </w:pPr>
      <w:r w:rsidRPr="00A75478">
        <w:rPr>
          <w:rFonts w:ascii="Times New Roman" w:hAnsi="Times New Roman"/>
          <w:sz w:val="28"/>
          <w:szCs w:val="28"/>
        </w:rPr>
        <w:t>Для взаимодействия с пользователем в Swing используют обработчики событий. Когда пользователь нажимает кнопку или взаимодействует с другими элементами, нужно выполнить определенное действие.</w:t>
      </w:r>
    </w:p>
    <w:p w:rsidR="00A75478" w:rsidRPr="00A75478" w:rsidRDefault="00A75478" w:rsidP="00A75478">
      <w:pPr>
        <w:keepNext/>
        <w:autoSpaceDE w:val="0"/>
        <w:autoSpaceDN w:val="0"/>
        <w:adjustRightInd w:val="0"/>
        <w:spacing w:before="120" w:after="120" w:line="240" w:lineRule="auto"/>
        <w:outlineLvl w:val="3"/>
        <w:rPr>
          <w:rFonts w:ascii="Liberation Serif" w:eastAsia="Times New Roman" w:hAnsi="Liberation Serif" w:cs="Arial Unicode MS"/>
          <w:b/>
          <w:bCs/>
          <w:sz w:val="28"/>
          <w:szCs w:val="28"/>
        </w:rPr>
      </w:pPr>
      <w:r w:rsidRPr="00A75478">
        <w:rPr>
          <w:rFonts w:ascii="Times New Roman" w:eastAsia="Times New Roman" w:hAnsi="Times New Roman" w:cs="Arial Unicode MS"/>
          <w:sz w:val="28"/>
          <w:szCs w:val="28"/>
        </w:rPr>
        <w:t>Пример: обработка нажатия на кнопку:</w:t>
      </w:r>
    </w:p>
    <w:p w:rsidR="00A75478" w:rsidRPr="00A75478" w:rsidRDefault="00A75478" w:rsidP="00A75478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  <w:lang w:val="en-US"/>
        </w:rPr>
      </w:pPr>
      <w:r w:rsidRPr="00A75478">
        <w:rPr>
          <w:rFonts w:ascii="Liberation Serif" w:eastAsia="Times New Roman" w:hAnsi="Liberation Serif" w:cs="Liberation Mono"/>
          <w:sz w:val="28"/>
          <w:szCs w:val="28"/>
          <w:lang w:val="en-US"/>
        </w:rPr>
        <w:t>import javax.swing.*;</w:t>
      </w:r>
    </w:p>
    <w:p w:rsidR="00A75478" w:rsidRPr="00A75478" w:rsidRDefault="00A75478" w:rsidP="00A75478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  <w:lang w:val="en-US"/>
        </w:rPr>
      </w:pPr>
      <w:r w:rsidRPr="00A75478">
        <w:rPr>
          <w:rFonts w:ascii="Liberation Serif" w:eastAsia="Times New Roman" w:hAnsi="Liberation Serif" w:cs="Liberation Mono"/>
          <w:sz w:val="28"/>
          <w:szCs w:val="28"/>
          <w:lang w:val="en-US"/>
        </w:rPr>
        <w:t>import java.awt.event.ActionEvent;</w:t>
      </w:r>
    </w:p>
    <w:p w:rsidR="00A75478" w:rsidRPr="00A75478" w:rsidRDefault="00A75478" w:rsidP="00A75478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  <w:lang w:val="en-US"/>
        </w:rPr>
      </w:pPr>
      <w:r w:rsidRPr="00A75478">
        <w:rPr>
          <w:rFonts w:ascii="Liberation Serif" w:eastAsia="Times New Roman" w:hAnsi="Liberation Serif" w:cs="Liberation Mono"/>
          <w:sz w:val="28"/>
          <w:szCs w:val="28"/>
          <w:lang w:val="en-US"/>
        </w:rPr>
        <w:t>import java.awt.event.ActionListener;</w:t>
      </w:r>
    </w:p>
    <w:p w:rsidR="00A75478" w:rsidRPr="00A75478" w:rsidRDefault="00A75478" w:rsidP="00A75478">
      <w:pPr>
        <w:autoSpaceDE w:val="0"/>
        <w:autoSpaceDN w:val="0"/>
        <w:adjustRightInd w:val="0"/>
        <w:spacing w:after="0" w:line="240" w:lineRule="auto"/>
        <w:rPr>
          <w:rFonts w:ascii="Liberation Serif" w:eastAsia="Times New Roman" w:hAnsi="Liberation Serif" w:cs="Liberation Mono"/>
          <w:sz w:val="28"/>
          <w:szCs w:val="28"/>
          <w:lang w:val="en-US"/>
        </w:rPr>
      </w:pPr>
    </w:p>
    <w:p w:rsidR="00A75478" w:rsidRPr="00A75478" w:rsidRDefault="00A75478" w:rsidP="00A75478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  <w:lang w:val="en-US"/>
        </w:rPr>
      </w:pPr>
      <w:r w:rsidRPr="00A75478">
        <w:rPr>
          <w:rFonts w:ascii="Liberation Serif" w:eastAsia="Times New Roman" w:hAnsi="Liberation Serif" w:cs="Liberation Mono"/>
          <w:sz w:val="28"/>
          <w:szCs w:val="28"/>
          <w:lang w:val="en-US"/>
        </w:rPr>
        <w:t>public class SwingExample {</w:t>
      </w:r>
    </w:p>
    <w:p w:rsidR="00A75478" w:rsidRPr="00A75478" w:rsidRDefault="00A75478" w:rsidP="00A75478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  <w:lang w:val="en-US"/>
        </w:rPr>
      </w:pPr>
      <w:r w:rsidRPr="00A75478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   public static void main(String[] args) {</w:t>
      </w:r>
    </w:p>
    <w:p w:rsidR="00A75478" w:rsidRPr="00A75478" w:rsidRDefault="00A75478" w:rsidP="00A75478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  <w:lang w:val="en-US"/>
        </w:rPr>
      </w:pPr>
      <w:r w:rsidRPr="00A75478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       // </w:t>
      </w:r>
      <w:r w:rsidRPr="00A75478">
        <w:rPr>
          <w:rFonts w:ascii="Liberation Serif" w:eastAsia="Times New Roman" w:hAnsi="Liberation Serif" w:cs="Liberation Mono"/>
          <w:sz w:val="28"/>
          <w:szCs w:val="28"/>
        </w:rPr>
        <w:t>Создаем</w:t>
      </w:r>
      <w:r w:rsidRPr="00A75478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</w:t>
      </w:r>
      <w:r w:rsidRPr="00A75478">
        <w:rPr>
          <w:rFonts w:ascii="Liberation Serif" w:eastAsia="Times New Roman" w:hAnsi="Liberation Serif" w:cs="Liberation Mono"/>
          <w:sz w:val="28"/>
          <w:szCs w:val="28"/>
        </w:rPr>
        <w:t>основное</w:t>
      </w:r>
      <w:r w:rsidRPr="00A75478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</w:t>
      </w:r>
      <w:r w:rsidRPr="00A75478">
        <w:rPr>
          <w:rFonts w:ascii="Liberation Serif" w:eastAsia="Times New Roman" w:hAnsi="Liberation Serif" w:cs="Liberation Mono"/>
          <w:sz w:val="28"/>
          <w:szCs w:val="28"/>
        </w:rPr>
        <w:t>окно</w:t>
      </w:r>
    </w:p>
    <w:p w:rsidR="00A75478" w:rsidRPr="00A75478" w:rsidRDefault="00A75478" w:rsidP="00A75478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  <w:lang w:val="en-US"/>
        </w:rPr>
      </w:pPr>
      <w:r w:rsidRPr="00A75478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       JFrame frame = new JFrame("</w:t>
      </w:r>
      <w:r w:rsidRPr="00A75478">
        <w:rPr>
          <w:rFonts w:ascii="Liberation Serif" w:eastAsia="Times New Roman" w:hAnsi="Liberation Serif" w:cs="Liberation Mono"/>
          <w:sz w:val="28"/>
          <w:szCs w:val="28"/>
        </w:rPr>
        <w:t>Пример</w:t>
      </w:r>
      <w:r w:rsidRPr="00A75478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Swing");</w:t>
      </w:r>
    </w:p>
    <w:p w:rsidR="00A75478" w:rsidRPr="00A75478" w:rsidRDefault="00A75478" w:rsidP="00A75478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  <w:lang w:val="en-US"/>
        </w:rPr>
      </w:pPr>
      <w:r w:rsidRPr="00A75478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       frame.setDefaultCloseOperation(JFrame.EXIT_ON_CLOSE);</w:t>
      </w:r>
    </w:p>
    <w:p w:rsidR="00A75478" w:rsidRPr="00A75478" w:rsidRDefault="00A75478" w:rsidP="00A75478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  <w:lang w:val="en-US"/>
        </w:rPr>
      </w:pPr>
      <w:r w:rsidRPr="00A75478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       frame.setSize(300, 200);</w:t>
      </w:r>
    </w:p>
    <w:p w:rsidR="00A75478" w:rsidRPr="00A75478" w:rsidRDefault="00A75478" w:rsidP="00A75478">
      <w:pPr>
        <w:autoSpaceDE w:val="0"/>
        <w:autoSpaceDN w:val="0"/>
        <w:adjustRightInd w:val="0"/>
        <w:spacing w:after="0" w:line="240" w:lineRule="auto"/>
        <w:rPr>
          <w:rFonts w:ascii="Liberation Serif" w:eastAsia="Times New Roman" w:hAnsi="Liberation Serif" w:cs="Liberation Mono"/>
          <w:sz w:val="28"/>
          <w:szCs w:val="28"/>
          <w:lang w:val="en-US"/>
        </w:rPr>
      </w:pPr>
    </w:p>
    <w:p w:rsidR="00A75478" w:rsidRPr="00A75478" w:rsidRDefault="00A75478" w:rsidP="00A75478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  <w:lang w:val="en-US"/>
        </w:rPr>
      </w:pPr>
      <w:r w:rsidRPr="00A75478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       // </w:t>
      </w:r>
      <w:r w:rsidRPr="00A75478">
        <w:rPr>
          <w:rFonts w:ascii="Liberation Serif" w:eastAsia="Times New Roman" w:hAnsi="Liberation Serif" w:cs="Liberation Mono"/>
          <w:sz w:val="28"/>
          <w:szCs w:val="28"/>
        </w:rPr>
        <w:t>Создаем</w:t>
      </w:r>
      <w:r w:rsidRPr="00A75478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</w:t>
      </w:r>
      <w:r w:rsidRPr="00A75478">
        <w:rPr>
          <w:rFonts w:ascii="Liberation Serif" w:eastAsia="Times New Roman" w:hAnsi="Liberation Serif" w:cs="Liberation Mono"/>
          <w:sz w:val="28"/>
          <w:szCs w:val="28"/>
        </w:rPr>
        <w:t>панель</w:t>
      </w:r>
    </w:p>
    <w:p w:rsidR="00A75478" w:rsidRPr="00A75478" w:rsidRDefault="00A75478" w:rsidP="00A75478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  <w:lang w:val="en-US"/>
        </w:rPr>
      </w:pPr>
      <w:r w:rsidRPr="00A75478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       JPanel panel = new JPanel();</w:t>
      </w:r>
    </w:p>
    <w:p w:rsidR="00A75478" w:rsidRPr="00A75478" w:rsidRDefault="00A75478" w:rsidP="00A75478">
      <w:pPr>
        <w:autoSpaceDE w:val="0"/>
        <w:autoSpaceDN w:val="0"/>
        <w:adjustRightInd w:val="0"/>
        <w:spacing w:after="0" w:line="240" w:lineRule="auto"/>
        <w:rPr>
          <w:rFonts w:ascii="Liberation Serif" w:eastAsia="Times New Roman" w:hAnsi="Liberation Serif" w:cs="Liberation Mono"/>
          <w:sz w:val="28"/>
          <w:szCs w:val="28"/>
          <w:lang w:val="en-US"/>
        </w:rPr>
      </w:pPr>
    </w:p>
    <w:p w:rsidR="00A75478" w:rsidRPr="00A75478" w:rsidRDefault="00A75478" w:rsidP="00A75478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  <w:lang w:val="en-US"/>
        </w:rPr>
      </w:pPr>
      <w:r w:rsidRPr="00A75478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       // </w:t>
      </w:r>
      <w:r w:rsidRPr="00A75478">
        <w:rPr>
          <w:rFonts w:ascii="Liberation Serif" w:eastAsia="Times New Roman" w:hAnsi="Liberation Serif" w:cs="Liberation Mono"/>
          <w:sz w:val="28"/>
          <w:szCs w:val="28"/>
        </w:rPr>
        <w:t>Создаем</w:t>
      </w:r>
      <w:r w:rsidRPr="00A75478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</w:t>
      </w:r>
      <w:r w:rsidRPr="00A75478">
        <w:rPr>
          <w:rFonts w:ascii="Liberation Serif" w:eastAsia="Times New Roman" w:hAnsi="Liberation Serif" w:cs="Liberation Mono"/>
          <w:sz w:val="28"/>
          <w:szCs w:val="28"/>
        </w:rPr>
        <w:t>кнопку</w:t>
      </w:r>
    </w:p>
    <w:p w:rsidR="00A75478" w:rsidRPr="00A75478" w:rsidRDefault="00A75478" w:rsidP="00A75478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  <w:lang w:val="en-US"/>
        </w:rPr>
      </w:pPr>
      <w:r w:rsidRPr="00A75478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       JButton button = new JButton("</w:t>
      </w:r>
      <w:r w:rsidRPr="00A75478">
        <w:rPr>
          <w:rFonts w:ascii="Liberation Serif" w:eastAsia="Times New Roman" w:hAnsi="Liberation Serif" w:cs="Liberation Mono"/>
          <w:sz w:val="28"/>
          <w:szCs w:val="28"/>
        </w:rPr>
        <w:t>Нажми</w:t>
      </w:r>
      <w:r w:rsidRPr="00A75478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</w:t>
      </w:r>
      <w:r w:rsidRPr="00A75478">
        <w:rPr>
          <w:rFonts w:ascii="Liberation Serif" w:eastAsia="Times New Roman" w:hAnsi="Liberation Serif" w:cs="Liberation Mono"/>
          <w:sz w:val="28"/>
          <w:szCs w:val="28"/>
        </w:rPr>
        <w:t>меня</w:t>
      </w:r>
      <w:r w:rsidRPr="00A75478">
        <w:rPr>
          <w:rFonts w:ascii="Liberation Serif" w:eastAsia="Times New Roman" w:hAnsi="Liberation Serif" w:cs="Liberation Mono"/>
          <w:sz w:val="28"/>
          <w:szCs w:val="28"/>
          <w:lang w:val="en-US"/>
        </w:rPr>
        <w:t>");</w:t>
      </w:r>
    </w:p>
    <w:p w:rsidR="00A75478" w:rsidRPr="00A75478" w:rsidRDefault="00A75478" w:rsidP="00A75478">
      <w:pPr>
        <w:autoSpaceDE w:val="0"/>
        <w:autoSpaceDN w:val="0"/>
        <w:adjustRightInd w:val="0"/>
        <w:spacing w:after="0" w:line="240" w:lineRule="auto"/>
        <w:rPr>
          <w:rFonts w:ascii="Liberation Serif" w:eastAsia="Times New Roman" w:hAnsi="Liberation Serif" w:cs="Liberation Mono"/>
          <w:sz w:val="28"/>
          <w:szCs w:val="28"/>
          <w:lang w:val="en-US"/>
        </w:rPr>
      </w:pPr>
    </w:p>
    <w:p w:rsidR="00A75478" w:rsidRPr="00A75478" w:rsidRDefault="00A75478" w:rsidP="00A75478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  <w:lang w:val="en-US"/>
        </w:rPr>
      </w:pPr>
      <w:r w:rsidRPr="00A75478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       // </w:t>
      </w:r>
      <w:r w:rsidRPr="00A75478">
        <w:rPr>
          <w:rFonts w:ascii="Liberation Serif" w:eastAsia="Times New Roman" w:hAnsi="Liberation Serif" w:cs="Liberation Mono"/>
          <w:sz w:val="28"/>
          <w:szCs w:val="28"/>
        </w:rPr>
        <w:t>Добавляем</w:t>
      </w:r>
      <w:r w:rsidRPr="00A75478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</w:t>
      </w:r>
      <w:r w:rsidRPr="00A75478">
        <w:rPr>
          <w:rFonts w:ascii="Liberation Serif" w:eastAsia="Times New Roman" w:hAnsi="Liberation Serif" w:cs="Liberation Mono"/>
          <w:sz w:val="28"/>
          <w:szCs w:val="28"/>
        </w:rPr>
        <w:t>обработчик</w:t>
      </w:r>
      <w:r w:rsidRPr="00A75478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</w:t>
      </w:r>
      <w:r w:rsidRPr="00A75478">
        <w:rPr>
          <w:rFonts w:ascii="Liberation Serif" w:eastAsia="Times New Roman" w:hAnsi="Liberation Serif" w:cs="Liberation Mono"/>
          <w:sz w:val="28"/>
          <w:szCs w:val="28"/>
        </w:rPr>
        <w:t>события</w:t>
      </w:r>
      <w:r w:rsidRPr="00A75478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</w:t>
      </w:r>
      <w:r w:rsidRPr="00A75478">
        <w:rPr>
          <w:rFonts w:ascii="Liberation Serif" w:eastAsia="Times New Roman" w:hAnsi="Liberation Serif" w:cs="Liberation Mono"/>
          <w:sz w:val="28"/>
          <w:szCs w:val="28"/>
        </w:rPr>
        <w:t>для</w:t>
      </w:r>
      <w:r w:rsidRPr="00A75478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</w:t>
      </w:r>
      <w:r w:rsidRPr="00A75478">
        <w:rPr>
          <w:rFonts w:ascii="Liberation Serif" w:eastAsia="Times New Roman" w:hAnsi="Liberation Serif" w:cs="Liberation Mono"/>
          <w:sz w:val="28"/>
          <w:szCs w:val="28"/>
        </w:rPr>
        <w:t>кнопки</w:t>
      </w:r>
    </w:p>
    <w:p w:rsidR="00A75478" w:rsidRPr="00A75478" w:rsidRDefault="00A75478" w:rsidP="00A75478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  <w:lang w:val="en-US"/>
        </w:rPr>
      </w:pPr>
      <w:r w:rsidRPr="00A75478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       button.addActionListener(new ActionListener() {</w:t>
      </w:r>
    </w:p>
    <w:p w:rsidR="00A75478" w:rsidRPr="00A75478" w:rsidRDefault="00A75478" w:rsidP="00A75478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  <w:lang w:val="en-US"/>
        </w:rPr>
      </w:pPr>
      <w:r w:rsidRPr="00A75478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           @Override</w:t>
      </w:r>
    </w:p>
    <w:p w:rsidR="00A75478" w:rsidRPr="00A75478" w:rsidRDefault="00A75478" w:rsidP="00A75478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  <w:lang w:val="en-US"/>
        </w:rPr>
      </w:pPr>
      <w:r w:rsidRPr="00A75478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           public void actionPerformed(ActionEvent e) {</w:t>
      </w:r>
    </w:p>
    <w:p w:rsidR="00A75478" w:rsidRPr="00A75478" w:rsidRDefault="00A75478" w:rsidP="00A75478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  <w:lang w:val="en-US"/>
        </w:rPr>
      </w:pPr>
      <w:r w:rsidRPr="00A75478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               JOptionPane.showMessageDialog(frame, "</w:t>
      </w:r>
      <w:r w:rsidRPr="00A75478">
        <w:rPr>
          <w:rFonts w:ascii="Liberation Serif" w:eastAsia="Times New Roman" w:hAnsi="Liberation Serif" w:cs="Liberation Mono"/>
          <w:sz w:val="28"/>
          <w:szCs w:val="28"/>
        </w:rPr>
        <w:t>Кнопка</w:t>
      </w:r>
      <w:r w:rsidRPr="00A75478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</w:t>
      </w:r>
      <w:r w:rsidRPr="00A75478">
        <w:rPr>
          <w:rFonts w:ascii="Liberation Serif" w:eastAsia="Times New Roman" w:hAnsi="Liberation Serif" w:cs="Liberation Mono"/>
          <w:sz w:val="28"/>
          <w:szCs w:val="28"/>
        </w:rPr>
        <w:t>была</w:t>
      </w:r>
      <w:r w:rsidRPr="00A75478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</w:t>
      </w:r>
      <w:r w:rsidRPr="00A75478">
        <w:rPr>
          <w:rFonts w:ascii="Liberation Serif" w:eastAsia="Times New Roman" w:hAnsi="Liberation Serif" w:cs="Liberation Mono"/>
          <w:sz w:val="28"/>
          <w:szCs w:val="28"/>
        </w:rPr>
        <w:t>нажата</w:t>
      </w:r>
      <w:r w:rsidRPr="00A75478">
        <w:rPr>
          <w:rFonts w:ascii="Liberation Serif" w:eastAsia="Times New Roman" w:hAnsi="Liberation Serif" w:cs="Liberation Mono"/>
          <w:sz w:val="28"/>
          <w:szCs w:val="28"/>
          <w:lang w:val="en-US"/>
        </w:rPr>
        <w:t>!");</w:t>
      </w:r>
    </w:p>
    <w:p w:rsidR="00A75478" w:rsidRPr="00A75478" w:rsidRDefault="00A75478" w:rsidP="00A75478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  <w:lang w:val="en-US"/>
        </w:rPr>
      </w:pPr>
      <w:r w:rsidRPr="00A75478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           }</w:t>
      </w:r>
    </w:p>
    <w:p w:rsidR="00A75478" w:rsidRPr="00A75478" w:rsidRDefault="00A75478" w:rsidP="00A75478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  <w:lang w:val="en-US"/>
        </w:rPr>
      </w:pPr>
      <w:r w:rsidRPr="00A75478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       });</w:t>
      </w:r>
    </w:p>
    <w:p w:rsidR="00A75478" w:rsidRPr="00A75478" w:rsidRDefault="00A75478" w:rsidP="00A75478">
      <w:pPr>
        <w:autoSpaceDE w:val="0"/>
        <w:autoSpaceDN w:val="0"/>
        <w:adjustRightInd w:val="0"/>
        <w:spacing w:after="0" w:line="240" w:lineRule="auto"/>
        <w:rPr>
          <w:rFonts w:ascii="Liberation Serif" w:eastAsia="Times New Roman" w:hAnsi="Liberation Serif" w:cs="Liberation Mono"/>
          <w:sz w:val="28"/>
          <w:szCs w:val="28"/>
          <w:lang w:val="en-US"/>
        </w:rPr>
      </w:pPr>
    </w:p>
    <w:p w:rsidR="00A75478" w:rsidRPr="00A75478" w:rsidRDefault="00A75478" w:rsidP="00A75478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  <w:lang w:val="en-US"/>
        </w:rPr>
      </w:pPr>
      <w:r w:rsidRPr="00A75478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       // </w:t>
      </w:r>
      <w:r w:rsidRPr="00A75478">
        <w:rPr>
          <w:rFonts w:ascii="Liberation Serif" w:eastAsia="Times New Roman" w:hAnsi="Liberation Serif" w:cs="Liberation Mono"/>
          <w:sz w:val="28"/>
          <w:szCs w:val="28"/>
        </w:rPr>
        <w:t>Добавляем</w:t>
      </w:r>
      <w:r w:rsidRPr="00A75478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</w:t>
      </w:r>
      <w:r w:rsidRPr="00A75478">
        <w:rPr>
          <w:rFonts w:ascii="Liberation Serif" w:eastAsia="Times New Roman" w:hAnsi="Liberation Serif" w:cs="Liberation Mono"/>
          <w:sz w:val="28"/>
          <w:szCs w:val="28"/>
        </w:rPr>
        <w:t>кнопку</w:t>
      </w:r>
      <w:r w:rsidRPr="00A75478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</w:t>
      </w:r>
      <w:r w:rsidRPr="00A75478">
        <w:rPr>
          <w:rFonts w:ascii="Liberation Serif" w:eastAsia="Times New Roman" w:hAnsi="Liberation Serif" w:cs="Liberation Mono"/>
          <w:sz w:val="28"/>
          <w:szCs w:val="28"/>
        </w:rPr>
        <w:t>в</w:t>
      </w:r>
      <w:r w:rsidRPr="00A75478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</w:t>
      </w:r>
      <w:r w:rsidRPr="00A75478">
        <w:rPr>
          <w:rFonts w:ascii="Liberation Serif" w:eastAsia="Times New Roman" w:hAnsi="Liberation Serif" w:cs="Liberation Mono"/>
          <w:sz w:val="28"/>
          <w:szCs w:val="28"/>
        </w:rPr>
        <w:t>панель</w:t>
      </w:r>
    </w:p>
    <w:p w:rsidR="00A75478" w:rsidRPr="00A75478" w:rsidRDefault="00A75478" w:rsidP="00A75478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  <w:lang w:val="en-US"/>
        </w:rPr>
      </w:pPr>
      <w:r w:rsidRPr="00A75478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       panel.add(button);</w:t>
      </w:r>
    </w:p>
    <w:p w:rsidR="00A75478" w:rsidRPr="00A75478" w:rsidRDefault="00A75478" w:rsidP="00A75478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  <w:lang w:val="en-US"/>
        </w:rPr>
      </w:pPr>
      <w:r w:rsidRPr="00A75478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       </w:t>
      </w:r>
    </w:p>
    <w:p w:rsidR="00A75478" w:rsidRPr="00A75478" w:rsidRDefault="00A75478" w:rsidP="00A75478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</w:rPr>
      </w:pPr>
      <w:r w:rsidRPr="00A75478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       </w:t>
      </w:r>
      <w:r w:rsidRPr="00A75478">
        <w:rPr>
          <w:rFonts w:ascii="Liberation Serif" w:eastAsia="Times New Roman" w:hAnsi="Liberation Serif" w:cs="Liberation Mono"/>
          <w:sz w:val="28"/>
          <w:szCs w:val="28"/>
        </w:rPr>
        <w:t>// Добавляем панель в окно</w:t>
      </w:r>
    </w:p>
    <w:p w:rsidR="00A75478" w:rsidRPr="00A75478" w:rsidRDefault="00A75478" w:rsidP="00A75478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</w:rPr>
      </w:pPr>
      <w:r w:rsidRPr="00A75478">
        <w:rPr>
          <w:rFonts w:ascii="Liberation Serif" w:eastAsia="Times New Roman" w:hAnsi="Liberation Serif" w:cs="Liberation Mono"/>
          <w:sz w:val="28"/>
          <w:szCs w:val="28"/>
        </w:rPr>
        <w:t xml:space="preserve">        frame.add(panel);</w:t>
      </w:r>
    </w:p>
    <w:p w:rsidR="00A75478" w:rsidRPr="00A75478" w:rsidRDefault="00A75478" w:rsidP="00A75478">
      <w:pPr>
        <w:autoSpaceDE w:val="0"/>
        <w:autoSpaceDN w:val="0"/>
        <w:adjustRightInd w:val="0"/>
        <w:spacing w:after="0" w:line="240" w:lineRule="auto"/>
        <w:rPr>
          <w:rFonts w:ascii="Liberation Serif" w:eastAsia="Times New Roman" w:hAnsi="Liberation Serif" w:cs="Liberation Mono"/>
          <w:sz w:val="28"/>
          <w:szCs w:val="28"/>
        </w:rPr>
      </w:pPr>
    </w:p>
    <w:p w:rsidR="00A75478" w:rsidRPr="00A75478" w:rsidRDefault="00A75478" w:rsidP="00A75478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</w:rPr>
      </w:pPr>
      <w:r w:rsidRPr="00A75478">
        <w:rPr>
          <w:rFonts w:ascii="Liberation Serif" w:eastAsia="Times New Roman" w:hAnsi="Liberation Serif" w:cs="Liberation Mono"/>
          <w:sz w:val="28"/>
          <w:szCs w:val="28"/>
        </w:rPr>
        <w:t xml:space="preserve">        // Делаем окно видимым</w:t>
      </w:r>
    </w:p>
    <w:p w:rsidR="00A75478" w:rsidRPr="00A75478" w:rsidRDefault="00A75478" w:rsidP="00A75478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</w:rPr>
      </w:pPr>
      <w:r w:rsidRPr="00A75478">
        <w:rPr>
          <w:rFonts w:ascii="Liberation Serif" w:eastAsia="Times New Roman" w:hAnsi="Liberation Serif" w:cs="Liberation Mono"/>
          <w:sz w:val="28"/>
          <w:szCs w:val="28"/>
        </w:rPr>
        <w:lastRenderedPageBreak/>
        <w:t xml:space="preserve">        frame.setVisible(true);</w:t>
      </w:r>
    </w:p>
    <w:p w:rsidR="00A75478" w:rsidRPr="00A75478" w:rsidRDefault="00A75478" w:rsidP="00A75478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</w:rPr>
      </w:pPr>
      <w:r w:rsidRPr="00A75478">
        <w:rPr>
          <w:rFonts w:ascii="Liberation Serif" w:eastAsia="Times New Roman" w:hAnsi="Liberation Serif" w:cs="Liberation Mono"/>
          <w:sz w:val="28"/>
          <w:szCs w:val="28"/>
        </w:rPr>
        <w:t xml:space="preserve">    }</w:t>
      </w:r>
    </w:p>
    <w:p w:rsidR="00A75478" w:rsidRPr="00A75478" w:rsidRDefault="00A75478" w:rsidP="00A75478">
      <w:pPr>
        <w:autoSpaceDE w:val="0"/>
        <w:autoSpaceDN w:val="0"/>
        <w:adjustRightInd w:val="0"/>
        <w:spacing w:after="283" w:line="240" w:lineRule="auto"/>
        <w:rPr>
          <w:rFonts w:ascii="Liberation Mono" w:eastAsia="Times New Roman" w:hAnsi="Liberation Mono" w:cs="Liberation Mono"/>
          <w:sz w:val="28"/>
          <w:szCs w:val="28"/>
        </w:rPr>
      </w:pPr>
      <w:r w:rsidRPr="00A75478">
        <w:rPr>
          <w:rFonts w:ascii="Liberation Serif" w:eastAsia="Times New Roman" w:hAnsi="Liberation Serif" w:cs="Liberation Mono"/>
          <w:sz w:val="28"/>
          <w:szCs w:val="28"/>
        </w:rPr>
        <w:t>}</w:t>
      </w:r>
    </w:p>
    <w:p w:rsidR="00A75478" w:rsidRPr="00A75478" w:rsidRDefault="00A75478" w:rsidP="00A75478">
      <w:pPr>
        <w:numPr>
          <w:ilvl w:val="0"/>
          <w:numId w:val="4"/>
        </w:numPr>
        <w:tabs>
          <w:tab w:val="left" w:pos="709"/>
        </w:tabs>
        <w:autoSpaceDE w:val="0"/>
        <w:autoSpaceDN w:val="0"/>
        <w:adjustRightInd w:val="0"/>
        <w:spacing w:after="0" w:line="276" w:lineRule="auto"/>
        <w:rPr>
          <w:rFonts w:ascii="Liberation Serif" w:hAnsi="Liberation Serif"/>
          <w:sz w:val="28"/>
          <w:szCs w:val="28"/>
        </w:rPr>
      </w:pPr>
      <w:r w:rsidRPr="00A75478">
        <w:rPr>
          <w:rFonts w:ascii="Times New Roman" w:hAnsi="Times New Roman" w:cs="Liberation Mono"/>
          <w:sz w:val="28"/>
          <w:szCs w:val="28"/>
        </w:rPr>
        <w:t>addActionListener</w:t>
      </w:r>
      <w:r w:rsidRPr="00A75478">
        <w:rPr>
          <w:rFonts w:ascii="Times New Roman" w:hAnsi="Times New Roman"/>
          <w:sz w:val="28"/>
          <w:szCs w:val="28"/>
        </w:rPr>
        <w:t xml:space="preserve"> — метод для добавления обработчика событий на кнопку.</w:t>
      </w:r>
    </w:p>
    <w:p w:rsidR="00A75478" w:rsidRPr="00A75478" w:rsidRDefault="00A75478" w:rsidP="00A75478">
      <w:pPr>
        <w:numPr>
          <w:ilvl w:val="0"/>
          <w:numId w:val="4"/>
        </w:numPr>
        <w:tabs>
          <w:tab w:val="left" w:pos="709"/>
        </w:tabs>
        <w:autoSpaceDE w:val="0"/>
        <w:autoSpaceDN w:val="0"/>
        <w:adjustRightInd w:val="0"/>
        <w:spacing w:after="140" w:line="276" w:lineRule="auto"/>
        <w:rPr>
          <w:rFonts w:ascii="Liberation Serif" w:hAnsi="Liberation Serif"/>
          <w:sz w:val="28"/>
          <w:szCs w:val="28"/>
        </w:rPr>
      </w:pPr>
      <w:r w:rsidRPr="00A75478">
        <w:rPr>
          <w:rFonts w:ascii="Times New Roman" w:hAnsi="Times New Roman" w:cs="Liberation Mono"/>
          <w:sz w:val="28"/>
          <w:szCs w:val="28"/>
        </w:rPr>
        <w:t>JOptionPane.showMessageDialog()</w:t>
      </w:r>
      <w:r w:rsidRPr="00A75478">
        <w:rPr>
          <w:rFonts w:ascii="Times New Roman" w:hAnsi="Times New Roman"/>
          <w:sz w:val="28"/>
          <w:szCs w:val="28"/>
        </w:rPr>
        <w:t xml:space="preserve"> — показывает простое диалоговое окно с сообщением.</w:t>
      </w:r>
    </w:p>
    <w:p w:rsidR="00A75478" w:rsidRPr="00A75478" w:rsidRDefault="00A75478" w:rsidP="00A75478">
      <w:pPr>
        <w:keepNext/>
        <w:autoSpaceDE w:val="0"/>
        <w:autoSpaceDN w:val="0"/>
        <w:adjustRightInd w:val="0"/>
        <w:spacing w:before="140" w:after="120" w:line="240" w:lineRule="auto"/>
        <w:outlineLvl w:val="2"/>
        <w:rPr>
          <w:rFonts w:ascii="Liberation Serif" w:eastAsia="Times New Roman" w:hAnsi="Liberation Serif" w:cs="Arial Unicode MS"/>
          <w:b/>
          <w:bCs/>
          <w:sz w:val="28"/>
          <w:szCs w:val="28"/>
        </w:rPr>
      </w:pPr>
      <w:r w:rsidRPr="00A75478">
        <w:rPr>
          <w:rFonts w:ascii="Times New Roman" w:eastAsia="Times New Roman" w:hAnsi="Times New Roman" w:cs="Arial Unicode MS"/>
          <w:b/>
          <w:bCs/>
          <w:sz w:val="28"/>
          <w:szCs w:val="28"/>
        </w:rPr>
        <w:t>4. Основные компоненты Swing</w:t>
      </w:r>
    </w:p>
    <w:p w:rsidR="00A75478" w:rsidRPr="00A75478" w:rsidRDefault="00A75478" w:rsidP="00A75478">
      <w:pPr>
        <w:keepNext/>
        <w:autoSpaceDE w:val="0"/>
        <w:autoSpaceDN w:val="0"/>
        <w:adjustRightInd w:val="0"/>
        <w:spacing w:before="120" w:after="120" w:line="240" w:lineRule="auto"/>
        <w:outlineLvl w:val="3"/>
        <w:rPr>
          <w:rFonts w:ascii="Liberation Serif" w:eastAsia="Times New Roman" w:hAnsi="Liberation Serif" w:cs="Arial Unicode MS"/>
          <w:b/>
          <w:bCs/>
          <w:sz w:val="28"/>
          <w:szCs w:val="28"/>
        </w:rPr>
      </w:pPr>
      <w:r w:rsidRPr="00A75478">
        <w:rPr>
          <w:rFonts w:ascii="Times New Roman" w:eastAsia="Times New Roman" w:hAnsi="Times New Roman" w:cs="Arial Unicode MS"/>
          <w:b/>
          <w:bCs/>
          <w:sz w:val="28"/>
          <w:szCs w:val="28"/>
        </w:rPr>
        <w:t>Кнопка (JButton)</w:t>
      </w:r>
    </w:p>
    <w:p w:rsidR="00A75478" w:rsidRPr="00A75478" w:rsidRDefault="00A75478" w:rsidP="00A75478">
      <w:pPr>
        <w:autoSpaceDE w:val="0"/>
        <w:autoSpaceDN w:val="0"/>
        <w:adjustRightInd w:val="0"/>
        <w:spacing w:after="283" w:line="240" w:lineRule="auto"/>
        <w:rPr>
          <w:rFonts w:ascii="Liberation Mono" w:eastAsia="Times New Roman" w:hAnsi="Liberation Mono" w:cs="Liberation Mono"/>
          <w:sz w:val="28"/>
          <w:szCs w:val="28"/>
          <w:lang w:val="en-US"/>
        </w:rPr>
      </w:pPr>
      <w:r w:rsidRPr="00A75478">
        <w:rPr>
          <w:rFonts w:ascii="Liberation Serif" w:eastAsia="Times New Roman" w:hAnsi="Liberation Serif" w:cs="Liberation Mono"/>
          <w:sz w:val="28"/>
          <w:szCs w:val="28"/>
          <w:lang w:val="en-US"/>
        </w:rPr>
        <w:t>JButton button = new JButton("</w:t>
      </w:r>
      <w:r w:rsidRPr="00A75478">
        <w:rPr>
          <w:rFonts w:ascii="Liberation Serif" w:eastAsia="Times New Roman" w:hAnsi="Liberation Serif" w:cs="Liberation Mono"/>
          <w:sz w:val="28"/>
          <w:szCs w:val="28"/>
        </w:rPr>
        <w:t>Нажми</w:t>
      </w:r>
      <w:r w:rsidRPr="00A75478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</w:t>
      </w:r>
      <w:r w:rsidRPr="00A75478">
        <w:rPr>
          <w:rFonts w:ascii="Liberation Serif" w:eastAsia="Times New Roman" w:hAnsi="Liberation Serif" w:cs="Liberation Mono"/>
          <w:sz w:val="28"/>
          <w:szCs w:val="28"/>
        </w:rPr>
        <w:t>меня</w:t>
      </w:r>
      <w:r w:rsidRPr="00A75478">
        <w:rPr>
          <w:rFonts w:ascii="Liberation Serif" w:eastAsia="Times New Roman" w:hAnsi="Liberation Serif" w:cs="Liberation Mono"/>
          <w:sz w:val="28"/>
          <w:szCs w:val="28"/>
          <w:lang w:val="en-US"/>
        </w:rPr>
        <w:t>");</w:t>
      </w:r>
    </w:p>
    <w:p w:rsidR="00A75478" w:rsidRPr="00A75478" w:rsidRDefault="00A75478" w:rsidP="00A75478">
      <w:pPr>
        <w:autoSpaceDE w:val="0"/>
        <w:autoSpaceDN w:val="0"/>
        <w:adjustRightInd w:val="0"/>
        <w:spacing w:after="283" w:line="240" w:lineRule="auto"/>
        <w:rPr>
          <w:rFonts w:ascii="Liberation Mono" w:eastAsia="Times New Roman" w:hAnsi="Liberation Mono" w:cs="Liberation Mono"/>
          <w:sz w:val="28"/>
          <w:szCs w:val="28"/>
          <w:lang w:val="en-US"/>
        </w:rPr>
      </w:pPr>
      <w:r w:rsidRPr="00A75478">
        <w:rPr>
          <w:rFonts w:ascii="Times New Roman" w:eastAsia="Times New Roman" w:hAnsi="Times New Roman" w:cs="Liberation Mono"/>
          <w:b/>
          <w:bCs/>
          <w:sz w:val="28"/>
          <w:szCs w:val="28"/>
        </w:rPr>
        <w:t>Метка</w:t>
      </w:r>
      <w:r w:rsidRPr="00A75478">
        <w:rPr>
          <w:rFonts w:ascii="Times New Roman" w:eastAsia="Times New Roman" w:hAnsi="Times New Roman" w:cs="Liberation Mono"/>
          <w:b/>
          <w:bCs/>
          <w:sz w:val="28"/>
          <w:szCs w:val="28"/>
          <w:lang w:val="en-US"/>
        </w:rPr>
        <w:t xml:space="preserve"> (JLabel)</w:t>
      </w:r>
    </w:p>
    <w:p w:rsidR="00A75478" w:rsidRPr="00A75478" w:rsidRDefault="00A75478" w:rsidP="00A75478">
      <w:pPr>
        <w:autoSpaceDE w:val="0"/>
        <w:autoSpaceDN w:val="0"/>
        <w:adjustRightInd w:val="0"/>
        <w:spacing w:after="283" w:line="240" w:lineRule="auto"/>
        <w:rPr>
          <w:rFonts w:ascii="Liberation Mono" w:eastAsia="Times New Roman" w:hAnsi="Liberation Mono" w:cs="Liberation Mono"/>
          <w:sz w:val="28"/>
          <w:szCs w:val="28"/>
          <w:lang w:val="en-US"/>
        </w:rPr>
      </w:pPr>
      <w:r w:rsidRPr="00A75478">
        <w:rPr>
          <w:rFonts w:ascii="Liberation Serif" w:eastAsia="Times New Roman" w:hAnsi="Liberation Serif" w:cs="Liberation Mono"/>
          <w:sz w:val="28"/>
          <w:szCs w:val="28"/>
          <w:lang w:val="en-US"/>
        </w:rPr>
        <w:t>JLabel label = new JLabel("</w:t>
      </w:r>
      <w:r w:rsidRPr="00A75478">
        <w:rPr>
          <w:rFonts w:ascii="Liberation Serif" w:eastAsia="Times New Roman" w:hAnsi="Liberation Serif" w:cs="Liberation Mono"/>
          <w:sz w:val="28"/>
          <w:szCs w:val="28"/>
        </w:rPr>
        <w:t>Это</w:t>
      </w:r>
      <w:r w:rsidRPr="00A75478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</w:t>
      </w:r>
      <w:r w:rsidRPr="00A75478">
        <w:rPr>
          <w:rFonts w:ascii="Liberation Serif" w:eastAsia="Times New Roman" w:hAnsi="Liberation Serif" w:cs="Liberation Mono"/>
          <w:sz w:val="28"/>
          <w:szCs w:val="28"/>
        </w:rPr>
        <w:t>метка</w:t>
      </w:r>
      <w:r w:rsidRPr="00A75478">
        <w:rPr>
          <w:rFonts w:ascii="Liberation Serif" w:eastAsia="Times New Roman" w:hAnsi="Liberation Serif" w:cs="Liberation Mono"/>
          <w:sz w:val="28"/>
          <w:szCs w:val="28"/>
          <w:lang w:val="en-US"/>
        </w:rPr>
        <w:t>");</w:t>
      </w:r>
    </w:p>
    <w:p w:rsidR="00A75478" w:rsidRPr="00A75478" w:rsidRDefault="00A75478" w:rsidP="00A75478">
      <w:pPr>
        <w:keepNext/>
        <w:autoSpaceDE w:val="0"/>
        <w:autoSpaceDN w:val="0"/>
        <w:adjustRightInd w:val="0"/>
        <w:spacing w:before="120" w:after="120" w:line="240" w:lineRule="auto"/>
        <w:outlineLvl w:val="3"/>
        <w:rPr>
          <w:rFonts w:ascii="Liberation Serif" w:eastAsia="Times New Roman" w:hAnsi="Liberation Serif" w:cs="Arial Unicode MS"/>
          <w:b/>
          <w:bCs/>
          <w:sz w:val="28"/>
          <w:szCs w:val="28"/>
          <w:lang w:val="en-US"/>
        </w:rPr>
      </w:pPr>
      <w:r w:rsidRPr="00A75478">
        <w:rPr>
          <w:rFonts w:ascii="Times New Roman" w:eastAsia="Times New Roman" w:hAnsi="Times New Roman" w:cs="Arial Unicode MS"/>
          <w:b/>
          <w:bCs/>
          <w:sz w:val="28"/>
          <w:szCs w:val="28"/>
        </w:rPr>
        <w:t>Текстовое</w:t>
      </w:r>
      <w:r w:rsidRPr="00A75478">
        <w:rPr>
          <w:rFonts w:ascii="Times New Roman" w:eastAsia="Times New Roman" w:hAnsi="Times New Roman" w:cs="Arial Unicode MS"/>
          <w:b/>
          <w:bCs/>
          <w:sz w:val="28"/>
          <w:szCs w:val="28"/>
          <w:lang w:val="en-US"/>
        </w:rPr>
        <w:t xml:space="preserve"> </w:t>
      </w:r>
      <w:r w:rsidRPr="00A75478">
        <w:rPr>
          <w:rFonts w:ascii="Times New Roman" w:eastAsia="Times New Roman" w:hAnsi="Times New Roman" w:cs="Arial Unicode MS"/>
          <w:b/>
          <w:bCs/>
          <w:sz w:val="28"/>
          <w:szCs w:val="28"/>
        </w:rPr>
        <w:t>поле</w:t>
      </w:r>
      <w:r w:rsidRPr="00A75478">
        <w:rPr>
          <w:rFonts w:ascii="Times New Roman" w:eastAsia="Times New Roman" w:hAnsi="Times New Roman" w:cs="Arial Unicode MS"/>
          <w:b/>
          <w:bCs/>
          <w:sz w:val="28"/>
          <w:szCs w:val="28"/>
          <w:lang w:val="en-US"/>
        </w:rPr>
        <w:t xml:space="preserve"> (JTextField)</w:t>
      </w:r>
    </w:p>
    <w:p w:rsidR="00A75478" w:rsidRPr="00A75478" w:rsidRDefault="00A75478" w:rsidP="00A75478">
      <w:pPr>
        <w:autoSpaceDE w:val="0"/>
        <w:autoSpaceDN w:val="0"/>
        <w:adjustRightInd w:val="0"/>
        <w:spacing w:after="283" w:line="240" w:lineRule="auto"/>
        <w:rPr>
          <w:rFonts w:ascii="Liberation Mono" w:eastAsia="Times New Roman" w:hAnsi="Liberation Mono" w:cs="Liberation Mono"/>
          <w:sz w:val="28"/>
          <w:szCs w:val="28"/>
          <w:lang w:val="en-US"/>
        </w:rPr>
      </w:pPr>
      <w:r w:rsidRPr="00A75478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JTextField textField = new JTextField(20); // 20 - </w:t>
      </w:r>
      <w:r w:rsidRPr="00A75478">
        <w:rPr>
          <w:rFonts w:ascii="Liberation Serif" w:eastAsia="Times New Roman" w:hAnsi="Liberation Serif" w:cs="Liberation Mono"/>
          <w:sz w:val="28"/>
          <w:szCs w:val="28"/>
        </w:rPr>
        <w:t>количество</w:t>
      </w:r>
      <w:r w:rsidRPr="00A75478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</w:t>
      </w:r>
      <w:r w:rsidRPr="00A75478">
        <w:rPr>
          <w:rFonts w:ascii="Liberation Serif" w:eastAsia="Times New Roman" w:hAnsi="Liberation Serif" w:cs="Liberation Mono"/>
          <w:sz w:val="28"/>
          <w:szCs w:val="28"/>
        </w:rPr>
        <w:t>символов</w:t>
      </w:r>
    </w:p>
    <w:p w:rsidR="00A75478" w:rsidRPr="00A75478" w:rsidRDefault="00A75478" w:rsidP="00A75478">
      <w:pPr>
        <w:keepNext/>
        <w:autoSpaceDE w:val="0"/>
        <w:autoSpaceDN w:val="0"/>
        <w:adjustRightInd w:val="0"/>
        <w:spacing w:before="120" w:after="120" w:line="240" w:lineRule="auto"/>
        <w:outlineLvl w:val="3"/>
        <w:rPr>
          <w:rFonts w:ascii="Liberation Serif" w:eastAsia="Times New Roman" w:hAnsi="Liberation Serif" w:cs="Arial Unicode MS"/>
          <w:b/>
          <w:bCs/>
          <w:sz w:val="28"/>
          <w:szCs w:val="28"/>
          <w:lang w:val="en-US"/>
        </w:rPr>
      </w:pPr>
      <w:r w:rsidRPr="00A75478">
        <w:rPr>
          <w:rFonts w:ascii="Times New Roman" w:eastAsia="Times New Roman" w:hAnsi="Times New Roman" w:cs="Arial Unicode MS"/>
          <w:b/>
          <w:bCs/>
          <w:sz w:val="28"/>
          <w:szCs w:val="28"/>
        </w:rPr>
        <w:t>Многострочное</w:t>
      </w:r>
      <w:r w:rsidRPr="00A75478">
        <w:rPr>
          <w:rFonts w:ascii="Times New Roman" w:eastAsia="Times New Roman" w:hAnsi="Times New Roman" w:cs="Arial Unicode MS"/>
          <w:b/>
          <w:bCs/>
          <w:sz w:val="28"/>
          <w:szCs w:val="28"/>
          <w:lang w:val="en-US"/>
        </w:rPr>
        <w:t xml:space="preserve"> </w:t>
      </w:r>
      <w:r w:rsidRPr="00A75478">
        <w:rPr>
          <w:rFonts w:ascii="Times New Roman" w:eastAsia="Times New Roman" w:hAnsi="Times New Roman" w:cs="Arial Unicode MS"/>
          <w:b/>
          <w:bCs/>
          <w:sz w:val="28"/>
          <w:szCs w:val="28"/>
        </w:rPr>
        <w:t>текстовое</w:t>
      </w:r>
      <w:r w:rsidRPr="00A75478">
        <w:rPr>
          <w:rFonts w:ascii="Times New Roman" w:eastAsia="Times New Roman" w:hAnsi="Times New Roman" w:cs="Arial Unicode MS"/>
          <w:b/>
          <w:bCs/>
          <w:sz w:val="28"/>
          <w:szCs w:val="28"/>
          <w:lang w:val="en-US"/>
        </w:rPr>
        <w:t xml:space="preserve"> </w:t>
      </w:r>
      <w:r w:rsidRPr="00A75478">
        <w:rPr>
          <w:rFonts w:ascii="Times New Roman" w:eastAsia="Times New Roman" w:hAnsi="Times New Roman" w:cs="Arial Unicode MS"/>
          <w:b/>
          <w:bCs/>
          <w:sz w:val="28"/>
          <w:szCs w:val="28"/>
        </w:rPr>
        <w:t>поле</w:t>
      </w:r>
      <w:r w:rsidRPr="00A75478">
        <w:rPr>
          <w:rFonts w:ascii="Times New Roman" w:eastAsia="Times New Roman" w:hAnsi="Times New Roman" w:cs="Arial Unicode MS"/>
          <w:b/>
          <w:bCs/>
          <w:sz w:val="28"/>
          <w:szCs w:val="28"/>
          <w:lang w:val="en-US"/>
        </w:rPr>
        <w:t xml:space="preserve"> (JTextArea)</w:t>
      </w:r>
    </w:p>
    <w:p w:rsidR="00A75478" w:rsidRPr="00A75478" w:rsidRDefault="00A75478" w:rsidP="00A75478">
      <w:pPr>
        <w:autoSpaceDE w:val="0"/>
        <w:autoSpaceDN w:val="0"/>
        <w:adjustRightInd w:val="0"/>
        <w:spacing w:after="283" w:line="240" w:lineRule="auto"/>
        <w:rPr>
          <w:rFonts w:ascii="Liberation Mono" w:eastAsia="Times New Roman" w:hAnsi="Liberation Mono" w:cs="Liberation Mono"/>
          <w:sz w:val="28"/>
          <w:szCs w:val="28"/>
          <w:lang w:val="en-US"/>
        </w:rPr>
      </w:pPr>
      <w:r w:rsidRPr="00A75478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JTextArea textArea = new JTextArea(5, 20);  // 5 </w:t>
      </w:r>
      <w:r w:rsidRPr="00A75478">
        <w:rPr>
          <w:rFonts w:ascii="Liberation Serif" w:eastAsia="Times New Roman" w:hAnsi="Liberation Serif" w:cs="Liberation Mono"/>
          <w:sz w:val="28"/>
          <w:szCs w:val="28"/>
        </w:rPr>
        <w:t>строк</w:t>
      </w:r>
      <w:r w:rsidRPr="00A75478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, 20 </w:t>
      </w:r>
      <w:r w:rsidRPr="00A75478">
        <w:rPr>
          <w:rFonts w:ascii="Liberation Serif" w:eastAsia="Times New Roman" w:hAnsi="Liberation Serif" w:cs="Liberation Mono"/>
          <w:sz w:val="28"/>
          <w:szCs w:val="28"/>
        </w:rPr>
        <w:t>столбцов</w:t>
      </w:r>
    </w:p>
    <w:p w:rsidR="00A75478" w:rsidRPr="00A75478" w:rsidRDefault="00A75478" w:rsidP="00A75478">
      <w:pPr>
        <w:keepNext/>
        <w:autoSpaceDE w:val="0"/>
        <w:autoSpaceDN w:val="0"/>
        <w:adjustRightInd w:val="0"/>
        <w:spacing w:before="120" w:after="120" w:line="240" w:lineRule="auto"/>
        <w:outlineLvl w:val="3"/>
        <w:rPr>
          <w:rFonts w:ascii="Liberation Serif" w:eastAsia="Times New Roman" w:hAnsi="Liberation Serif" w:cs="Arial Unicode MS"/>
          <w:b/>
          <w:bCs/>
          <w:sz w:val="28"/>
          <w:szCs w:val="28"/>
          <w:lang w:val="en-US"/>
        </w:rPr>
      </w:pPr>
      <w:r w:rsidRPr="00A75478">
        <w:rPr>
          <w:rFonts w:ascii="Times New Roman" w:eastAsia="Times New Roman" w:hAnsi="Times New Roman" w:cs="Arial Unicode MS"/>
          <w:b/>
          <w:bCs/>
          <w:sz w:val="28"/>
          <w:szCs w:val="28"/>
        </w:rPr>
        <w:t>Выпадающий</w:t>
      </w:r>
      <w:r w:rsidRPr="00A75478">
        <w:rPr>
          <w:rFonts w:ascii="Times New Roman" w:eastAsia="Times New Roman" w:hAnsi="Times New Roman" w:cs="Arial Unicode MS"/>
          <w:b/>
          <w:bCs/>
          <w:sz w:val="28"/>
          <w:szCs w:val="28"/>
          <w:lang w:val="en-US"/>
        </w:rPr>
        <w:t xml:space="preserve"> </w:t>
      </w:r>
      <w:r w:rsidRPr="00A75478">
        <w:rPr>
          <w:rFonts w:ascii="Times New Roman" w:eastAsia="Times New Roman" w:hAnsi="Times New Roman" w:cs="Arial Unicode MS"/>
          <w:b/>
          <w:bCs/>
          <w:sz w:val="28"/>
          <w:szCs w:val="28"/>
        </w:rPr>
        <w:t>список</w:t>
      </w:r>
      <w:r w:rsidRPr="00A75478">
        <w:rPr>
          <w:rFonts w:ascii="Times New Roman" w:eastAsia="Times New Roman" w:hAnsi="Times New Roman" w:cs="Arial Unicode MS"/>
          <w:b/>
          <w:bCs/>
          <w:sz w:val="28"/>
          <w:szCs w:val="28"/>
          <w:lang w:val="en-US"/>
        </w:rPr>
        <w:t xml:space="preserve"> (JComboBox)</w:t>
      </w:r>
    </w:p>
    <w:p w:rsidR="00A75478" w:rsidRPr="00A75478" w:rsidRDefault="00A75478" w:rsidP="00A75478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  <w:lang w:val="en-US"/>
        </w:rPr>
      </w:pPr>
      <w:r w:rsidRPr="00A75478">
        <w:rPr>
          <w:rFonts w:ascii="Liberation Serif" w:eastAsia="Times New Roman" w:hAnsi="Liberation Serif" w:cs="Liberation Mono"/>
          <w:sz w:val="28"/>
          <w:szCs w:val="28"/>
          <w:lang w:val="en-US"/>
        </w:rPr>
        <w:t>String[] options = {"</w:t>
      </w:r>
      <w:r w:rsidRPr="00A75478">
        <w:rPr>
          <w:rFonts w:ascii="Liberation Serif" w:eastAsia="Times New Roman" w:hAnsi="Liberation Serif" w:cs="Liberation Mono"/>
          <w:sz w:val="28"/>
          <w:szCs w:val="28"/>
        </w:rPr>
        <w:t>Опция</w:t>
      </w:r>
      <w:r w:rsidRPr="00A75478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1", "</w:t>
      </w:r>
      <w:r w:rsidRPr="00A75478">
        <w:rPr>
          <w:rFonts w:ascii="Liberation Serif" w:eastAsia="Times New Roman" w:hAnsi="Liberation Serif" w:cs="Liberation Mono"/>
          <w:sz w:val="28"/>
          <w:szCs w:val="28"/>
        </w:rPr>
        <w:t>Опция</w:t>
      </w:r>
      <w:r w:rsidRPr="00A75478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2", "</w:t>
      </w:r>
      <w:r w:rsidRPr="00A75478">
        <w:rPr>
          <w:rFonts w:ascii="Liberation Serif" w:eastAsia="Times New Roman" w:hAnsi="Liberation Serif" w:cs="Liberation Mono"/>
          <w:sz w:val="28"/>
          <w:szCs w:val="28"/>
        </w:rPr>
        <w:t>Опция</w:t>
      </w:r>
      <w:r w:rsidRPr="00A75478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3"};</w:t>
      </w:r>
    </w:p>
    <w:p w:rsidR="00A75478" w:rsidRPr="00A75478" w:rsidRDefault="00A75478" w:rsidP="00A75478">
      <w:pPr>
        <w:autoSpaceDE w:val="0"/>
        <w:autoSpaceDN w:val="0"/>
        <w:adjustRightInd w:val="0"/>
        <w:spacing w:after="283" w:line="240" w:lineRule="auto"/>
        <w:rPr>
          <w:rFonts w:ascii="Liberation Mono" w:eastAsia="Times New Roman" w:hAnsi="Liberation Mono" w:cs="Liberation Mono"/>
          <w:sz w:val="28"/>
          <w:szCs w:val="28"/>
          <w:lang w:val="en-US"/>
        </w:rPr>
      </w:pPr>
      <w:r w:rsidRPr="00A75478">
        <w:rPr>
          <w:rFonts w:ascii="Liberation Serif" w:eastAsia="Times New Roman" w:hAnsi="Liberation Serif" w:cs="Liberation Mono"/>
          <w:sz w:val="28"/>
          <w:szCs w:val="28"/>
          <w:lang w:val="en-US"/>
        </w:rPr>
        <w:t>JComboBox&lt;String&gt; comboBox = new JComboBox&lt;&gt;(options);</w:t>
      </w:r>
    </w:p>
    <w:p w:rsidR="00A75478" w:rsidRPr="00A75478" w:rsidRDefault="00A75478" w:rsidP="00A75478">
      <w:pPr>
        <w:keepNext/>
        <w:autoSpaceDE w:val="0"/>
        <w:autoSpaceDN w:val="0"/>
        <w:adjustRightInd w:val="0"/>
        <w:spacing w:before="120" w:after="120" w:line="240" w:lineRule="auto"/>
        <w:outlineLvl w:val="3"/>
        <w:rPr>
          <w:rFonts w:ascii="Liberation Serif" w:eastAsia="Times New Roman" w:hAnsi="Liberation Serif" w:cs="Arial Unicode MS"/>
          <w:b/>
          <w:bCs/>
          <w:sz w:val="28"/>
          <w:szCs w:val="28"/>
          <w:lang w:val="en-US"/>
        </w:rPr>
      </w:pPr>
      <w:r w:rsidRPr="00A75478">
        <w:rPr>
          <w:rFonts w:ascii="Times New Roman" w:eastAsia="Times New Roman" w:hAnsi="Times New Roman" w:cs="Arial Unicode MS"/>
          <w:b/>
          <w:bCs/>
          <w:sz w:val="28"/>
          <w:szCs w:val="28"/>
        </w:rPr>
        <w:t>Список</w:t>
      </w:r>
      <w:r w:rsidRPr="00A75478">
        <w:rPr>
          <w:rFonts w:ascii="Times New Roman" w:eastAsia="Times New Roman" w:hAnsi="Times New Roman" w:cs="Arial Unicode MS"/>
          <w:b/>
          <w:bCs/>
          <w:sz w:val="28"/>
          <w:szCs w:val="28"/>
          <w:lang w:val="en-US"/>
        </w:rPr>
        <w:t xml:space="preserve"> (JList)</w:t>
      </w:r>
    </w:p>
    <w:p w:rsidR="00A75478" w:rsidRPr="00A75478" w:rsidRDefault="00A75478" w:rsidP="00A75478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  <w:lang w:val="en-US"/>
        </w:rPr>
      </w:pPr>
      <w:r w:rsidRPr="00A75478">
        <w:rPr>
          <w:rFonts w:ascii="Liberation Serif" w:eastAsia="Times New Roman" w:hAnsi="Liberation Serif" w:cs="Liberation Mono"/>
          <w:sz w:val="28"/>
          <w:szCs w:val="28"/>
          <w:lang w:val="en-US"/>
        </w:rPr>
        <w:t>String[] items = {"</w:t>
      </w:r>
      <w:r w:rsidRPr="00A75478">
        <w:rPr>
          <w:rFonts w:ascii="Liberation Serif" w:eastAsia="Times New Roman" w:hAnsi="Liberation Serif" w:cs="Liberation Mono"/>
          <w:sz w:val="28"/>
          <w:szCs w:val="28"/>
        </w:rPr>
        <w:t>Элемент</w:t>
      </w:r>
      <w:r w:rsidRPr="00A75478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1", "</w:t>
      </w:r>
      <w:r w:rsidRPr="00A75478">
        <w:rPr>
          <w:rFonts w:ascii="Liberation Serif" w:eastAsia="Times New Roman" w:hAnsi="Liberation Serif" w:cs="Liberation Mono"/>
          <w:sz w:val="28"/>
          <w:szCs w:val="28"/>
        </w:rPr>
        <w:t>Элемент</w:t>
      </w:r>
      <w:r w:rsidRPr="00A75478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2", "</w:t>
      </w:r>
      <w:r w:rsidRPr="00A75478">
        <w:rPr>
          <w:rFonts w:ascii="Liberation Serif" w:eastAsia="Times New Roman" w:hAnsi="Liberation Serif" w:cs="Liberation Mono"/>
          <w:sz w:val="28"/>
          <w:szCs w:val="28"/>
        </w:rPr>
        <w:t>Элемент</w:t>
      </w:r>
      <w:r w:rsidRPr="00A75478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3"};</w:t>
      </w:r>
    </w:p>
    <w:p w:rsidR="00A75478" w:rsidRPr="00A75478" w:rsidRDefault="00A75478" w:rsidP="00A75478">
      <w:pPr>
        <w:autoSpaceDE w:val="0"/>
        <w:autoSpaceDN w:val="0"/>
        <w:adjustRightInd w:val="0"/>
        <w:spacing w:after="283" w:line="240" w:lineRule="auto"/>
        <w:rPr>
          <w:rFonts w:ascii="Liberation Mono" w:eastAsia="Times New Roman" w:hAnsi="Liberation Mono" w:cs="Liberation Mono"/>
          <w:sz w:val="28"/>
          <w:szCs w:val="28"/>
          <w:lang w:val="en-US"/>
        </w:rPr>
      </w:pPr>
      <w:r w:rsidRPr="00A75478">
        <w:rPr>
          <w:rFonts w:ascii="Liberation Serif" w:eastAsia="Times New Roman" w:hAnsi="Liberation Serif" w:cs="Liberation Mono"/>
          <w:sz w:val="28"/>
          <w:szCs w:val="28"/>
          <w:lang w:val="en-US"/>
        </w:rPr>
        <w:t>JList&lt;String&gt; list = new JList&lt;&gt;(items);</w:t>
      </w:r>
    </w:p>
    <w:p w:rsidR="00A75478" w:rsidRPr="00A75478" w:rsidRDefault="00A75478" w:rsidP="00A75478">
      <w:pPr>
        <w:keepNext/>
        <w:autoSpaceDE w:val="0"/>
        <w:autoSpaceDN w:val="0"/>
        <w:adjustRightInd w:val="0"/>
        <w:spacing w:before="120" w:after="120" w:line="240" w:lineRule="auto"/>
        <w:outlineLvl w:val="3"/>
        <w:rPr>
          <w:rFonts w:ascii="Liberation Serif" w:eastAsia="Times New Roman" w:hAnsi="Liberation Serif" w:cs="Arial Unicode MS"/>
          <w:b/>
          <w:bCs/>
          <w:sz w:val="28"/>
          <w:szCs w:val="28"/>
          <w:lang w:val="en-US"/>
        </w:rPr>
      </w:pPr>
      <w:r w:rsidRPr="00A75478">
        <w:rPr>
          <w:rFonts w:ascii="Times New Roman" w:eastAsia="Times New Roman" w:hAnsi="Times New Roman" w:cs="Arial Unicode MS"/>
          <w:b/>
          <w:bCs/>
          <w:sz w:val="28"/>
          <w:szCs w:val="28"/>
        </w:rPr>
        <w:t>Флажок</w:t>
      </w:r>
      <w:r w:rsidRPr="00A75478">
        <w:rPr>
          <w:rFonts w:ascii="Times New Roman" w:eastAsia="Times New Roman" w:hAnsi="Times New Roman" w:cs="Arial Unicode MS"/>
          <w:b/>
          <w:bCs/>
          <w:sz w:val="28"/>
          <w:szCs w:val="28"/>
          <w:lang w:val="en-US"/>
        </w:rPr>
        <w:t xml:space="preserve"> (JCheckBox)</w:t>
      </w:r>
    </w:p>
    <w:p w:rsidR="00A75478" w:rsidRPr="00A75478" w:rsidRDefault="00A75478" w:rsidP="00A75478">
      <w:pPr>
        <w:autoSpaceDE w:val="0"/>
        <w:autoSpaceDN w:val="0"/>
        <w:adjustRightInd w:val="0"/>
        <w:spacing w:after="283" w:line="240" w:lineRule="auto"/>
        <w:rPr>
          <w:rFonts w:ascii="Liberation Mono" w:eastAsia="Times New Roman" w:hAnsi="Liberation Mono" w:cs="Liberation Mono"/>
          <w:sz w:val="28"/>
          <w:szCs w:val="28"/>
          <w:lang w:val="en-US"/>
        </w:rPr>
      </w:pPr>
      <w:r w:rsidRPr="00A75478">
        <w:rPr>
          <w:rFonts w:ascii="Liberation Serif" w:eastAsia="Times New Roman" w:hAnsi="Liberation Serif" w:cs="Liberation Mono"/>
          <w:sz w:val="28"/>
          <w:szCs w:val="28"/>
          <w:lang w:val="en-US"/>
        </w:rPr>
        <w:t>JCheckBox checkBox = new JCheckBox("</w:t>
      </w:r>
      <w:r w:rsidRPr="00A75478">
        <w:rPr>
          <w:rFonts w:ascii="Liberation Serif" w:eastAsia="Times New Roman" w:hAnsi="Liberation Serif" w:cs="Liberation Mono"/>
          <w:sz w:val="28"/>
          <w:szCs w:val="28"/>
        </w:rPr>
        <w:t>Согласен</w:t>
      </w:r>
      <w:r w:rsidRPr="00A75478">
        <w:rPr>
          <w:rFonts w:ascii="Liberation Serif" w:eastAsia="Times New Roman" w:hAnsi="Liberation Serif" w:cs="Liberation Mono"/>
          <w:sz w:val="28"/>
          <w:szCs w:val="28"/>
          <w:lang w:val="en-US"/>
        </w:rPr>
        <w:t>");</w:t>
      </w:r>
    </w:p>
    <w:p w:rsidR="00A75478" w:rsidRPr="00A75478" w:rsidRDefault="00A75478" w:rsidP="00A75478">
      <w:pPr>
        <w:keepNext/>
        <w:autoSpaceDE w:val="0"/>
        <w:autoSpaceDN w:val="0"/>
        <w:adjustRightInd w:val="0"/>
        <w:spacing w:before="120" w:after="120" w:line="240" w:lineRule="auto"/>
        <w:outlineLvl w:val="3"/>
        <w:rPr>
          <w:rFonts w:ascii="Liberation Serif" w:eastAsia="Times New Roman" w:hAnsi="Liberation Serif" w:cs="Arial Unicode MS"/>
          <w:b/>
          <w:bCs/>
          <w:sz w:val="28"/>
          <w:szCs w:val="28"/>
          <w:lang w:val="en-US"/>
        </w:rPr>
      </w:pPr>
      <w:r w:rsidRPr="00A75478">
        <w:rPr>
          <w:rFonts w:ascii="Times New Roman" w:eastAsia="Times New Roman" w:hAnsi="Times New Roman" w:cs="Arial Unicode MS"/>
          <w:b/>
          <w:bCs/>
          <w:sz w:val="28"/>
          <w:szCs w:val="28"/>
        </w:rPr>
        <w:t>Радиокнопки</w:t>
      </w:r>
      <w:r w:rsidRPr="00A75478">
        <w:rPr>
          <w:rFonts w:ascii="Times New Roman" w:eastAsia="Times New Roman" w:hAnsi="Times New Roman" w:cs="Arial Unicode MS"/>
          <w:b/>
          <w:bCs/>
          <w:sz w:val="28"/>
          <w:szCs w:val="28"/>
          <w:lang w:val="en-US"/>
        </w:rPr>
        <w:t xml:space="preserve"> (JRadioButton)</w:t>
      </w:r>
    </w:p>
    <w:p w:rsidR="00A75478" w:rsidRPr="00A75478" w:rsidRDefault="00A75478" w:rsidP="00A75478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  <w:lang w:val="en-US"/>
        </w:rPr>
      </w:pPr>
      <w:r w:rsidRPr="00A75478">
        <w:rPr>
          <w:rFonts w:ascii="Liberation Serif" w:eastAsia="Times New Roman" w:hAnsi="Liberation Serif" w:cs="Liberation Mono"/>
          <w:sz w:val="28"/>
          <w:szCs w:val="28"/>
          <w:lang w:val="en-US"/>
        </w:rPr>
        <w:t>JRadioButton radioButton1 = new JRadioButton("</w:t>
      </w:r>
      <w:r w:rsidRPr="00A75478">
        <w:rPr>
          <w:rFonts w:ascii="Liberation Serif" w:eastAsia="Times New Roman" w:hAnsi="Liberation Serif" w:cs="Liberation Mono"/>
          <w:sz w:val="28"/>
          <w:szCs w:val="28"/>
        </w:rPr>
        <w:t>Опция</w:t>
      </w:r>
      <w:r w:rsidRPr="00A75478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1");</w:t>
      </w:r>
    </w:p>
    <w:p w:rsidR="00A75478" w:rsidRPr="00A75478" w:rsidRDefault="00A75478" w:rsidP="00A75478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  <w:lang w:val="en-US"/>
        </w:rPr>
      </w:pPr>
      <w:r w:rsidRPr="00A75478">
        <w:rPr>
          <w:rFonts w:ascii="Liberation Serif" w:eastAsia="Times New Roman" w:hAnsi="Liberation Serif" w:cs="Liberation Mono"/>
          <w:sz w:val="28"/>
          <w:szCs w:val="28"/>
          <w:lang w:val="en-US"/>
        </w:rPr>
        <w:t>JRadioButton radioButton2 = new JRadioButton("</w:t>
      </w:r>
      <w:r w:rsidRPr="00A75478">
        <w:rPr>
          <w:rFonts w:ascii="Liberation Serif" w:eastAsia="Times New Roman" w:hAnsi="Liberation Serif" w:cs="Liberation Mono"/>
          <w:sz w:val="28"/>
          <w:szCs w:val="28"/>
        </w:rPr>
        <w:t>Опция</w:t>
      </w:r>
      <w:r w:rsidRPr="00A75478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2");</w:t>
      </w:r>
    </w:p>
    <w:p w:rsidR="00A75478" w:rsidRPr="00A75478" w:rsidRDefault="00A75478" w:rsidP="00A75478">
      <w:pPr>
        <w:autoSpaceDE w:val="0"/>
        <w:autoSpaceDN w:val="0"/>
        <w:adjustRightInd w:val="0"/>
        <w:spacing w:after="0" w:line="240" w:lineRule="auto"/>
        <w:rPr>
          <w:rFonts w:ascii="Liberation Serif" w:eastAsia="Times New Roman" w:hAnsi="Liberation Serif" w:cs="Liberation Mono"/>
          <w:sz w:val="28"/>
          <w:szCs w:val="28"/>
          <w:lang w:val="en-US"/>
        </w:rPr>
      </w:pPr>
    </w:p>
    <w:p w:rsidR="00A75478" w:rsidRPr="00A75478" w:rsidRDefault="00A75478" w:rsidP="00A75478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</w:rPr>
      </w:pPr>
      <w:r w:rsidRPr="00A75478">
        <w:rPr>
          <w:rFonts w:ascii="Liberation Serif" w:eastAsia="Times New Roman" w:hAnsi="Liberation Serif" w:cs="Liberation Mono"/>
          <w:sz w:val="28"/>
          <w:szCs w:val="28"/>
        </w:rPr>
        <w:t>// Группа радиокнопок, чтобы можно было выбрать только одну</w:t>
      </w:r>
    </w:p>
    <w:p w:rsidR="00A75478" w:rsidRPr="00A75478" w:rsidRDefault="00A75478" w:rsidP="00A75478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  <w:lang w:val="en-US"/>
        </w:rPr>
      </w:pPr>
      <w:r w:rsidRPr="00A75478">
        <w:rPr>
          <w:rFonts w:ascii="Liberation Serif" w:eastAsia="Times New Roman" w:hAnsi="Liberation Serif" w:cs="Liberation Mono"/>
          <w:sz w:val="28"/>
          <w:szCs w:val="28"/>
          <w:lang w:val="en-US"/>
        </w:rPr>
        <w:t>ButtonGroup group = new ButtonGroup();</w:t>
      </w:r>
    </w:p>
    <w:p w:rsidR="00A75478" w:rsidRPr="00A75478" w:rsidRDefault="00A75478" w:rsidP="00A75478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  <w:lang w:val="en-US"/>
        </w:rPr>
      </w:pPr>
      <w:r w:rsidRPr="00A75478">
        <w:rPr>
          <w:rFonts w:ascii="Liberation Serif" w:eastAsia="Times New Roman" w:hAnsi="Liberation Serif" w:cs="Liberation Mono"/>
          <w:sz w:val="28"/>
          <w:szCs w:val="28"/>
          <w:lang w:val="en-US"/>
        </w:rPr>
        <w:t>group.add(radioButton1);</w:t>
      </w:r>
    </w:p>
    <w:p w:rsidR="00A75478" w:rsidRPr="00A75478" w:rsidRDefault="00A75478" w:rsidP="00A75478">
      <w:pPr>
        <w:autoSpaceDE w:val="0"/>
        <w:autoSpaceDN w:val="0"/>
        <w:adjustRightInd w:val="0"/>
        <w:spacing w:after="283" w:line="240" w:lineRule="auto"/>
        <w:rPr>
          <w:rFonts w:ascii="Liberation Mono" w:eastAsia="Times New Roman" w:hAnsi="Liberation Mono" w:cs="Liberation Mono"/>
          <w:sz w:val="28"/>
          <w:szCs w:val="28"/>
          <w:lang w:val="en-US"/>
        </w:rPr>
      </w:pPr>
      <w:r w:rsidRPr="00A75478">
        <w:rPr>
          <w:rFonts w:ascii="Liberation Serif" w:eastAsia="Times New Roman" w:hAnsi="Liberation Serif" w:cs="Liberation Mono"/>
          <w:sz w:val="28"/>
          <w:szCs w:val="28"/>
          <w:lang w:val="en-US"/>
        </w:rPr>
        <w:t>group.add(radioButton2);</w:t>
      </w:r>
    </w:p>
    <w:p w:rsidR="00A75478" w:rsidRPr="00A75478" w:rsidRDefault="00A75478" w:rsidP="00A75478">
      <w:pPr>
        <w:keepNext/>
        <w:autoSpaceDE w:val="0"/>
        <w:autoSpaceDN w:val="0"/>
        <w:adjustRightInd w:val="0"/>
        <w:spacing w:before="140" w:after="120" w:line="240" w:lineRule="auto"/>
        <w:outlineLvl w:val="2"/>
        <w:rPr>
          <w:rFonts w:ascii="Liberation Serif" w:eastAsia="Times New Roman" w:hAnsi="Liberation Serif" w:cs="Arial Unicode MS"/>
          <w:b/>
          <w:bCs/>
          <w:sz w:val="28"/>
          <w:szCs w:val="28"/>
          <w:lang w:val="en-US"/>
        </w:rPr>
      </w:pPr>
      <w:r w:rsidRPr="00A75478">
        <w:rPr>
          <w:rFonts w:ascii="Times New Roman" w:eastAsia="Times New Roman" w:hAnsi="Times New Roman" w:cs="Arial Unicode MS"/>
          <w:b/>
          <w:bCs/>
          <w:sz w:val="28"/>
          <w:szCs w:val="28"/>
          <w:lang w:val="en-US"/>
        </w:rPr>
        <w:lastRenderedPageBreak/>
        <w:t xml:space="preserve">5. </w:t>
      </w:r>
      <w:r w:rsidRPr="00A75478">
        <w:rPr>
          <w:rFonts w:ascii="Times New Roman" w:eastAsia="Times New Roman" w:hAnsi="Times New Roman" w:cs="Arial Unicode MS"/>
          <w:b/>
          <w:bCs/>
          <w:sz w:val="28"/>
          <w:szCs w:val="28"/>
        </w:rPr>
        <w:t>Использование</w:t>
      </w:r>
      <w:r w:rsidRPr="00A75478">
        <w:rPr>
          <w:rFonts w:ascii="Times New Roman" w:eastAsia="Times New Roman" w:hAnsi="Times New Roman" w:cs="Arial Unicode MS"/>
          <w:b/>
          <w:bCs/>
          <w:sz w:val="28"/>
          <w:szCs w:val="28"/>
          <w:lang w:val="en-US"/>
        </w:rPr>
        <w:t xml:space="preserve"> Layout Managers</w:t>
      </w:r>
    </w:p>
    <w:p w:rsidR="00A75478" w:rsidRPr="00A75478" w:rsidRDefault="00A75478" w:rsidP="00A75478">
      <w:pPr>
        <w:autoSpaceDE w:val="0"/>
        <w:autoSpaceDN w:val="0"/>
        <w:adjustRightInd w:val="0"/>
        <w:spacing w:after="140" w:line="276" w:lineRule="auto"/>
        <w:rPr>
          <w:rFonts w:ascii="Liberation Serif" w:hAnsi="Liberation Serif"/>
          <w:sz w:val="28"/>
          <w:szCs w:val="28"/>
        </w:rPr>
      </w:pPr>
      <w:r w:rsidRPr="00A75478">
        <w:rPr>
          <w:rFonts w:ascii="Times New Roman" w:hAnsi="Times New Roman"/>
          <w:sz w:val="28"/>
          <w:szCs w:val="28"/>
        </w:rPr>
        <w:t xml:space="preserve">Swing поддерживает различные </w:t>
      </w:r>
      <w:r w:rsidRPr="00A75478">
        <w:rPr>
          <w:rFonts w:ascii="Times New Roman" w:hAnsi="Times New Roman"/>
          <w:bCs/>
          <w:sz w:val="28"/>
          <w:szCs w:val="28"/>
        </w:rPr>
        <w:t>менеджеры компоновки (layout managers)</w:t>
      </w:r>
      <w:r w:rsidRPr="00A75478">
        <w:rPr>
          <w:rFonts w:ascii="Times New Roman" w:hAnsi="Times New Roman"/>
          <w:sz w:val="28"/>
          <w:szCs w:val="28"/>
        </w:rPr>
        <w:t>, которые управляют расположением компонентов в контейнерах. Некоторые из них:</w:t>
      </w:r>
    </w:p>
    <w:p w:rsidR="00A75478" w:rsidRPr="00A75478" w:rsidRDefault="00A75478" w:rsidP="00A75478">
      <w:pPr>
        <w:numPr>
          <w:ilvl w:val="0"/>
          <w:numId w:val="5"/>
        </w:numPr>
        <w:tabs>
          <w:tab w:val="left" w:pos="709"/>
        </w:tabs>
        <w:autoSpaceDE w:val="0"/>
        <w:autoSpaceDN w:val="0"/>
        <w:adjustRightInd w:val="0"/>
        <w:spacing w:after="0" w:line="276" w:lineRule="auto"/>
        <w:rPr>
          <w:rFonts w:ascii="Liberation Serif" w:hAnsi="Liberation Serif"/>
          <w:sz w:val="28"/>
          <w:szCs w:val="28"/>
        </w:rPr>
      </w:pPr>
      <w:r w:rsidRPr="00A75478">
        <w:rPr>
          <w:rFonts w:ascii="Times New Roman" w:hAnsi="Times New Roman"/>
          <w:bCs/>
          <w:sz w:val="28"/>
          <w:szCs w:val="28"/>
        </w:rPr>
        <w:t>FlowLayout</w:t>
      </w:r>
      <w:r w:rsidRPr="00A75478">
        <w:rPr>
          <w:rFonts w:ascii="Times New Roman" w:hAnsi="Times New Roman"/>
          <w:sz w:val="28"/>
          <w:szCs w:val="28"/>
        </w:rPr>
        <w:t xml:space="preserve"> — компоненты размещаются по порядку в строке (по умолчанию).</w:t>
      </w:r>
    </w:p>
    <w:p w:rsidR="00A75478" w:rsidRPr="00A75478" w:rsidRDefault="00A75478" w:rsidP="00A75478">
      <w:pPr>
        <w:numPr>
          <w:ilvl w:val="0"/>
          <w:numId w:val="5"/>
        </w:numPr>
        <w:tabs>
          <w:tab w:val="left" w:pos="709"/>
        </w:tabs>
        <w:autoSpaceDE w:val="0"/>
        <w:autoSpaceDN w:val="0"/>
        <w:adjustRightInd w:val="0"/>
        <w:spacing w:after="0" w:line="276" w:lineRule="auto"/>
        <w:rPr>
          <w:rFonts w:ascii="Liberation Serif" w:hAnsi="Liberation Serif"/>
          <w:sz w:val="28"/>
          <w:szCs w:val="28"/>
        </w:rPr>
      </w:pPr>
      <w:r w:rsidRPr="00A75478">
        <w:rPr>
          <w:rFonts w:ascii="Times New Roman" w:hAnsi="Times New Roman"/>
          <w:bCs/>
          <w:sz w:val="28"/>
          <w:szCs w:val="28"/>
        </w:rPr>
        <w:t>BorderLayout</w:t>
      </w:r>
      <w:r w:rsidRPr="00A75478">
        <w:rPr>
          <w:rFonts w:ascii="Times New Roman" w:hAnsi="Times New Roman"/>
          <w:sz w:val="28"/>
          <w:szCs w:val="28"/>
        </w:rPr>
        <w:t xml:space="preserve"> — компоненты размещаются в пяти областях (север, юг, восток, запад и центр).</w:t>
      </w:r>
    </w:p>
    <w:p w:rsidR="00A75478" w:rsidRPr="00A75478" w:rsidRDefault="00A75478" w:rsidP="00A75478">
      <w:pPr>
        <w:numPr>
          <w:ilvl w:val="0"/>
          <w:numId w:val="5"/>
        </w:numPr>
        <w:tabs>
          <w:tab w:val="left" w:pos="709"/>
        </w:tabs>
        <w:autoSpaceDE w:val="0"/>
        <w:autoSpaceDN w:val="0"/>
        <w:adjustRightInd w:val="0"/>
        <w:spacing w:after="0" w:line="276" w:lineRule="auto"/>
        <w:rPr>
          <w:rFonts w:ascii="Liberation Serif" w:hAnsi="Liberation Serif"/>
          <w:sz w:val="28"/>
          <w:szCs w:val="28"/>
        </w:rPr>
      </w:pPr>
      <w:r w:rsidRPr="00A75478">
        <w:rPr>
          <w:rFonts w:ascii="Times New Roman" w:hAnsi="Times New Roman"/>
          <w:bCs/>
          <w:sz w:val="28"/>
          <w:szCs w:val="28"/>
        </w:rPr>
        <w:t>GridLayout</w:t>
      </w:r>
      <w:r w:rsidRPr="00A75478">
        <w:rPr>
          <w:rFonts w:ascii="Times New Roman" w:hAnsi="Times New Roman"/>
          <w:sz w:val="28"/>
          <w:szCs w:val="28"/>
        </w:rPr>
        <w:t xml:space="preserve"> — компоненты размещаются в сетке с одинаковыми размерами.</w:t>
      </w:r>
    </w:p>
    <w:p w:rsidR="00A75478" w:rsidRPr="00A75478" w:rsidRDefault="00A75478" w:rsidP="00A75478">
      <w:pPr>
        <w:numPr>
          <w:ilvl w:val="0"/>
          <w:numId w:val="5"/>
        </w:numPr>
        <w:tabs>
          <w:tab w:val="left" w:pos="709"/>
        </w:tabs>
        <w:autoSpaceDE w:val="0"/>
        <w:autoSpaceDN w:val="0"/>
        <w:adjustRightInd w:val="0"/>
        <w:spacing w:after="140" w:line="276" w:lineRule="auto"/>
        <w:rPr>
          <w:rFonts w:ascii="Liberation Serif" w:hAnsi="Liberation Serif"/>
          <w:sz w:val="28"/>
          <w:szCs w:val="28"/>
        </w:rPr>
      </w:pPr>
      <w:r w:rsidRPr="00A75478">
        <w:rPr>
          <w:rFonts w:ascii="Times New Roman" w:hAnsi="Times New Roman"/>
          <w:bCs/>
          <w:sz w:val="28"/>
          <w:szCs w:val="28"/>
        </w:rPr>
        <w:t>BoxLayout</w:t>
      </w:r>
      <w:r w:rsidRPr="00A75478">
        <w:rPr>
          <w:rFonts w:ascii="Times New Roman" w:hAnsi="Times New Roman"/>
          <w:sz w:val="28"/>
          <w:szCs w:val="28"/>
        </w:rPr>
        <w:t xml:space="preserve"> — компоненты размещаются по одной оси (по горизонтали или вертикали).</w:t>
      </w:r>
    </w:p>
    <w:p w:rsidR="00A75478" w:rsidRPr="00A75478" w:rsidRDefault="00A75478" w:rsidP="00A75478">
      <w:pPr>
        <w:autoSpaceDE w:val="0"/>
        <w:autoSpaceDN w:val="0"/>
        <w:adjustRightInd w:val="0"/>
        <w:spacing w:after="140" w:line="276" w:lineRule="auto"/>
        <w:rPr>
          <w:rFonts w:ascii="Liberation Serif" w:hAnsi="Liberation Serif"/>
          <w:sz w:val="28"/>
          <w:szCs w:val="28"/>
          <w:lang w:val="en-US"/>
        </w:rPr>
      </w:pPr>
      <w:r w:rsidRPr="00A75478">
        <w:rPr>
          <w:rFonts w:ascii="Times New Roman" w:hAnsi="Times New Roman"/>
          <w:sz w:val="28"/>
          <w:szCs w:val="28"/>
        </w:rPr>
        <w:t>Пример</w:t>
      </w:r>
      <w:r w:rsidRPr="00A75478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A75478">
        <w:rPr>
          <w:rFonts w:ascii="Times New Roman" w:hAnsi="Times New Roman"/>
          <w:sz w:val="28"/>
          <w:szCs w:val="28"/>
        </w:rPr>
        <w:t>использования</w:t>
      </w:r>
      <w:r w:rsidRPr="00A75478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A75478">
        <w:rPr>
          <w:rFonts w:ascii="Times New Roman" w:hAnsi="Times New Roman"/>
          <w:bCs/>
          <w:sz w:val="28"/>
          <w:szCs w:val="28"/>
          <w:lang w:val="en-US"/>
        </w:rPr>
        <w:t>BorderLayout</w:t>
      </w:r>
      <w:r w:rsidRPr="00A75478">
        <w:rPr>
          <w:rFonts w:ascii="Times New Roman" w:hAnsi="Times New Roman"/>
          <w:sz w:val="28"/>
          <w:szCs w:val="28"/>
          <w:lang w:val="en-US"/>
        </w:rPr>
        <w:t>:</w:t>
      </w:r>
    </w:p>
    <w:p w:rsidR="00A75478" w:rsidRPr="00A75478" w:rsidRDefault="00A75478" w:rsidP="00A75478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  <w:lang w:val="en-US"/>
        </w:rPr>
      </w:pPr>
      <w:r w:rsidRPr="00A75478">
        <w:rPr>
          <w:rFonts w:ascii="Liberation Serif" w:eastAsia="Times New Roman" w:hAnsi="Liberation Serif" w:cs="Liberation Mono"/>
          <w:sz w:val="28"/>
          <w:szCs w:val="28"/>
          <w:lang w:val="en-US"/>
        </w:rPr>
        <w:t>import javax.swing.*;</w:t>
      </w:r>
    </w:p>
    <w:p w:rsidR="00A75478" w:rsidRPr="00A75478" w:rsidRDefault="00A75478" w:rsidP="00A75478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  <w:lang w:val="en-US"/>
        </w:rPr>
      </w:pPr>
      <w:r w:rsidRPr="00A75478">
        <w:rPr>
          <w:rFonts w:ascii="Liberation Serif" w:eastAsia="Times New Roman" w:hAnsi="Liberation Serif" w:cs="Liberation Mono"/>
          <w:sz w:val="28"/>
          <w:szCs w:val="28"/>
          <w:lang w:val="en-US"/>
        </w:rPr>
        <w:t>import java.awt.*;</w:t>
      </w:r>
    </w:p>
    <w:p w:rsidR="00A75478" w:rsidRPr="00A75478" w:rsidRDefault="00A75478" w:rsidP="00A75478">
      <w:pPr>
        <w:autoSpaceDE w:val="0"/>
        <w:autoSpaceDN w:val="0"/>
        <w:adjustRightInd w:val="0"/>
        <w:spacing w:after="0" w:line="240" w:lineRule="auto"/>
        <w:rPr>
          <w:rFonts w:ascii="Liberation Serif" w:eastAsia="Times New Roman" w:hAnsi="Liberation Serif" w:cs="Liberation Mono"/>
          <w:sz w:val="28"/>
          <w:szCs w:val="28"/>
          <w:lang w:val="en-US"/>
        </w:rPr>
      </w:pPr>
    </w:p>
    <w:p w:rsidR="00A75478" w:rsidRPr="00A75478" w:rsidRDefault="00A75478" w:rsidP="00A75478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  <w:lang w:val="en-US"/>
        </w:rPr>
      </w:pPr>
      <w:r w:rsidRPr="00A75478">
        <w:rPr>
          <w:rFonts w:ascii="Liberation Serif" w:eastAsia="Times New Roman" w:hAnsi="Liberation Serif" w:cs="Liberation Mono"/>
          <w:sz w:val="28"/>
          <w:szCs w:val="28"/>
          <w:lang w:val="en-US"/>
        </w:rPr>
        <w:t>public class SwingExample {</w:t>
      </w:r>
    </w:p>
    <w:p w:rsidR="00A75478" w:rsidRPr="00A75478" w:rsidRDefault="00A75478" w:rsidP="00A75478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  <w:lang w:val="en-US"/>
        </w:rPr>
      </w:pPr>
      <w:r w:rsidRPr="00A75478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   public static void main(String[] args) {</w:t>
      </w:r>
    </w:p>
    <w:p w:rsidR="00A75478" w:rsidRPr="00A75478" w:rsidRDefault="00A75478" w:rsidP="00A75478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  <w:lang w:val="en-US"/>
        </w:rPr>
      </w:pPr>
      <w:r w:rsidRPr="00A75478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       // </w:t>
      </w:r>
      <w:r w:rsidRPr="00A75478">
        <w:rPr>
          <w:rFonts w:ascii="Liberation Serif" w:eastAsia="Times New Roman" w:hAnsi="Liberation Serif" w:cs="Liberation Mono"/>
          <w:sz w:val="28"/>
          <w:szCs w:val="28"/>
        </w:rPr>
        <w:t>Создаем</w:t>
      </w:r>
      <w:r w:rsidRPr="00A75478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</w:t>
      </w:r>
      <w:r w:rsidRPr="00A75478">
        <w:rPr>
          <w:rFonts w:ascii="Liberation Serif" w:eastAsia="Times New Roman" w:hAnsi="Liberation Serif" w:cs="Liberation Mono"/>
          <w:sz w:val="28"/>
          <w:szCs w:val="28"/>
        </w:rPr>
        <w:t>основное</w:t>
      </w:r>
      <w:r w:rsidRPr="00A75478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</w:t>
      </w:r>
      <w:r w:rsidRPr="00A75478">
        <w:rPr>
          <w:rFonts w:ascii="Liberation Serif" w:eastAsia="Times New Roman" w:hAnsi="Liberation Serif" w:cs="Liberation Mono"/>
          <w:sz w:val="28"/>
          <w:szCs w:val="28"/>
        </w:rPr>
        <w:t>окно</w:t>
      </w:r>
    </w:p>
    <w:p w:rsidR="00A75478" w:rsidRPr="00A75478" w:rsidRDefault="00A75478" w:rsidP="00A75478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  <w:lang w:val="en-US"/>
        </w:rPr>
      </w:pPr>
      <w:r w:rsidRPr="00A75478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       JFrame frame = new JFrame("</w:t>
      </w:r>
      <w:r w:rsidRPr="00A75478">
        <w:rPr>
          <w:rFonts w:ascii="Liberation Serif" w:eastAsia="Times New Roman" w:hAnsi="Liberation Serif" w:cs="Liberation Mono"/>
          <w:sz w:val="28"/>
          <w:szCs w:val="28"/>
        </w:rPr>
        <w:t>Пример</w:t>
      </w:r>
      <w:r w:rsidRPr="00A75478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Swing </w:t>
      </w:r>
      <w:r w:rsidRPr="00A75478">
        <w:rPr>
          <w:rFonts w:ascii="Liberation Serif" w:eastAsia="Times New Roman" w:hAnsi="Liberation Serif" w:cs="Liberation Mono"/>
          <w:sz w:val="28"/>
          <w:szCs w:val="28"/>
        </w:rPr>
        <w:t>с</w:t>
      </w:r>
      <w:r w:rsidRPr="00A75478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BorderLayout");</w:t>
      </w:r>
    </w:p>
    <w:p w:rsidR="00A75478" w:rsidRPr="00A75478" w:rsidRDefault="00A75478" w:rsidP="00A75478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  <w:lang w:val="en-US"/>
        </w:rPr>
      </w:pPr>
      <w:r w:rsidRPr="00A75478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       frame.setDefaultCloseOperation(JFrame.EXIT_ON_CLOSE);</w:t>
      </w:r>
    </w:p>
    <w:p w:rsidR="00A75478" w:rsidRPr="00A75478" w:rsidRDefault="00A75478" w:rsidP="00A75478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  <w:lang w:val="en-US"/>
        </w:rPr>
      </w:pPr>
      <w:r w:rsidRPr="00A75478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       frame.setSize(400, 300);</w:t>
      </w:r>
    </w:p>
    <w:p w:rsidR="00A75478" w:rsidRPr="00A75478" w:rsidRDefault="00A75478" w:rsidP="00A75478">
      <w:pPr>
        <w:autoSpaceDE w:val="0"/>
        <w:autoSpaceDN w:val="0"/>
        <w:adjustRightInd w:val="0"/>
        <w:spacing w:after="0" w:line="240" w:lineRule="auto"/>
        <w:rPr>
          <w:rFonts w:ascii="Liberation Serif" w:eastAsia="Times New Roman" w:hAnsi="Liberation Serif" w:cs="Liberation Mono"/>
          <w:sz w:val="28"/>
          <w:szCs w:val="28"/>
          <w:lang w:val="en-US"/>
        </w:rPr>
      </w:pPr>
    </w:p>
    <w:p w:rsidR="00A75478" w:rsidRPr="00A75478" w:rsidRDefault="00A75478" w:rsidP="00A75478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  <w:lang w:val="en-US"/>
        </w:rPr>
      </w:pPr>
      <w:r w:rsidRPr="00A75478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       // </w:t>
      </w:r>
      <w:r w:rsidRPr="00A75478">
        <w:rPr>
          <w:rFonts w:ascii="Liberation Serif" w:eastAsia="Times New Roman" w:hAnsi="Liberation Serif" w:cs="Liberation Mono"/>
          <w:sz w:val="28"/>
          <w:szCs w:val="28"/>
        </w:rPr>
        <w:t>Создаем</w:t>
      </w:r>
      <w:r w:rsidRPr="00A75478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</w:t>
      </w:r>
      <w:r w:rsidRPr="00A75478">
        <w:rPr>
          <w:rFonts w:ascii="Liberation Serif" w:eastAsia="Times New Roman" w:hAnsi="Liberation Serif" w:cs="Liberation Mono"/>
          <w:sz w:val="28"/>
          <w:szCs w:val="28"/>
        </w:rPr>
        <w:t>панель</w:t>
      </w:r>
      <w:r w:rsidRPr="00A75478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</w:t>
      </w:r>
      <w:r w:rsidRPr="00A75478">
        <w:rPr>
          <w:rFonts w:ascii="Liberation Serif" w:eastAsia="Times New Roman" w:hAnsi="Liberation Serif" w:cs="Liberation Mono"/>
          <w:sz w:val="28"/>
          <w:szCs w:val="28"/>
        </w:rPr>
        <w:t>с</w:t>
      </w:r>
      <w:r w:rsidRPr="00A75478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BorderLayout</w:t>
      </w:r>
    </w:p>
    <w:p w:rsidR="00A75478" w:rsidRPr="00A75478" w:rsidRDefault="00A75478" w:rsidP="00A75478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  <w:lang w:val="en-US"/>
        </w:rPr>
      </w:pPr>
      <w:r w:rsidRPr="00A75478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       JPanel panel = new JPanel(new BorderLayout());</w:t>
      </w:r>
    </w:p>
    <w:p w:rsidR="00A75478" w:rsidRPr="00A75478" w:rsidRDefault="00A75478" w:rsidP="00A75478">
      <w:pPr>
        <w:autoSpaceDE w:val="0"/>
        <w:autoSpaceDN w:val="0"/>
        <w:adjustRightInd w:val="0"/>
        <w:spacing w:after="0" w:line="240" w:lineRule="auto"/>
        <w:rPr>
          <w:rFonts w:ascii="Liberation Serif" w:eastAsia="Times New Roman" w:hAnsi="Liberation Serif" w:cs="Liberation Mono"/>
          <w:sz w:val="28"/>
          <w:szCs w:val="28"/>
          <w:lang w:val="en-US"/>
        </w:rPr>
      </w:pPr>
    </w:p>
    <w:p w:rsidR="00A75478" w:rsidRPr="00A75478" w:rsidRDefault="00A75478" w:rsidP="00A75478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  <w:lang w:val="en-US"/>
        </w:rPr>
      </w:pPr>
      <w:r w:rsidRPr="00A75478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       // </w:t>
      </w:r>
      <w:r w:rsidRPr="00A75478">
        <w:rPr>
          <w:rFonts w:ascii="Liberation Serif" w:eastAsia="Times New Roman" w:hAnsi="Liberation Serif" w:cs="Liberation Mono"/>
          <w:sz w:val="28"/>
          <w:szCs w:val="28"/>
        </w:rPr>
        <w:t>Создаем</w:t>
      </w:r>
      <w:r w:rsidRPr="00A75478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</w:t>
      </w:r>
      <w:r w:rsidRPr="00A75478">
        <w:rPr>
          <w:rFonts w:ascii="Liberation Serif" w:eastAsia="Times New Roman" w:hAnsi="Liberation Serif" w:cs="Liberation Mono"/>
          <w:sz w:val="28"/>
          <w:szCs w:val="28"/>
        </w:rPr>
        <w:t>компоненты</w:t>
      </w:r>
    </w:p>
    <w:p w:rsidR="00A75478" w:rsidRPr="00A75478" w:rsidRDefault="00A75478" w:rsidP="00A75478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  <w:lang w:val="en-US"/>
        </w:rPr>
      </w:pPr>
      <w:r w:rsidRPr="00A75478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       JButton button1 = new JButton("</w:t>
      </w:r>
      <w:r w:rsidRPr="00A75478">
        <w:rPr>
          <w:rFonts w:ascii="Liberation Serif" w:eastAsia="Times New Roman" w:hAnsi="Liberation Serif" w:cs="Liberation Mono"/>
          <w:sz w:val="28"/>
          <w:szCs w:val="28"/>
        </w:rPr>
        <w:t>Север</w:t>
      </w:r>
      <w:r w:rsidRPr="00A75478">
        <w:rPr>
          <w:rFonts w:ascii="Liberation Serif" w:eastAsia="Times New Roman" w:hAnsi="Liberation Serif" w:cs="Liberation Mono"/>
          <w:sz w:val="28"/>
          <w:szCs w:val="28"/>
          <w:lang w:val="en-US"/>
        </w:rPr>
        <w:t>");</w:t>
      </w:r>
    </w:p>
    <w:p w:rsidR="00A75478" w:rsidRPr="00A75478" w:rsidRDefault="00A75478" w:rsidP="00A75478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  <w:lang w:val="en-US"/>
        </w:rPr>
      </w:pPr>
      <w:r w:rsidRPr="00A75478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       JButton button2 = new JButton("</w:t>
      </w:r>
      <w:r w:rsidRPr="00A75478">
        <w:rPr>
          <w:rFonts w:ascii="Liberation Serif" w:eastAsia="Times New Roman" w:hAnsi="Liberation Serif" w:cs="Liberation Mono"/>
          <w:sz w:val="28"/>
          <w:szCs w:val="28"/>
        </w:rPr>
        <w:t>Юг</w:t>
      </w:r>
      <w:r w:rsidRPr="00A75478">
        <w:rPr>
          <w:rFonts w:ascii="Liberation Serif" w:eastAsia="Times New Roman" w:hAnsi="Liberation Serif" w:cs="Liberation Mono"/>
          <w:sz w:val="28"/>
          <w:szCs w:val="28"/>
          <w:lang w:val="en-US"/>
        </w:rPr>
        <w:t>");</w:t>
      </w:r>
    </w:p>
    <w:p w:rsidR="00A75478" w:rsidRPr="00A75478" w:rsidRDefault="00A75478" w:rsidP="00A75478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  <w:lang w:val="en-US"/>
        </w:rPr>
      </w:pPr>
      <w:r w:rsidRPr="00A75478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       JButton button3 = new JButton("</w:t>
      </w:r>
      <w:r w:rsidRPr="00A75478">
        <w:rPr>
          <w:rFonts w:ascii="Liberation Serif" w:eastAsia="Times New Roman" w:hAnsi="Liberation Serif" w:cs="Liberation Mono"/>
          <w:sz w:val="28"/>
          <w:szCs w:val="28"/>
        </w:rPr>
        <w:t>Центр</w:t>
      </w:r>
      <w:r w:rsidRPr="00A75478">
        <w:rPr>
          <w:rFonts w:ascii="Liberation Serif" w:eastAsia="Times New Roman" w:hAnsi="Liberation Serif" w:cs="Liberation Mono"/>
          <w:sz w:val="28"/>
          <w:szCs w:val="28"/>
          <w:lang w:val="en-US"/>
        </w:rPr>
        <w:t>");</w:t>
      </w:r>
    </w:p>
    <w:p w:rsidR="00A75478" w:rsidRPr="00A75478" w:rsidRDefault="00A75478" w:rsidP="00A75478">
      <w:pPr>
        <w:autoSpaceDE w:val="0"/>
        <w:autoSpaceDN w:val="0"/>
        <w:adjustRightInd w:val="0"/>
        <w:spacing w:after="0" w:line="240" w:lineRule="auto"/>
        <w:rPr>
          <w:rFonts w:ascii="Liberation Serif" w:eastAsia="Times New Roman" w:hAnsi="Liberation Serif" w:cs="Liberation Mono"/>
          <w:sz w:val="28"/>
          <w:szCs w:val="28"/>
          <w:lang w:val="en-US"/>
        </w:rPr>
      </w:pPr>
    </w:p>
    <w:p w:rsidR="00A75478" w:rsidRPr="00A75478" w:rsidRDefault="00A75478" w:rsidP="00A75478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  <w:lang w:val="en-US"/>
        </w:rPr>
      </w:pPr>
      <w:r w:rsidRPr="00A75478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       // </w:t>
      </w:r>
      <w:r w:rsidRPr="00A75478">
        <w:rPr>
          <w:rFonts w:ascii="Liberation Serif" w:eastAsia="Times New Roman" w:hAnsi="Liberation Serif" w:cs="Liberation Mono"/>
          <w:sz w:val="28"/>
          <w:szCs w:val="28"/>
        </w:rPr>
        <w:t>Размещаем</w:t>
      </w:r>
      <w:r w:rsidRPr="00A75478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</w:t>
      </w:r>
      <w:r w:rsidRPr="00A75478">
        <w:rPr>
          <w:rFonts w:ascii="Liberation Serif" w:eastAsia="Times New Roman" w:hAnsi="Liberation Serif" w:cs="Liberation Mono"/>
          <w:sz w:val="28"/>
          <w:szCs w:val="28"/>
        </w:rPr>
        <w:t>компоненты</w:t>
      </w:r>
    </w:p>
    <w:p w:rsidR="00A75478" w:rsidRPr="00A75478" w:rsidRDefault="00A75478" w:rsidP="00A75478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  <w:lang w:val="en-US"/>
        </w:rPr>
      </w:pPr>
      <w:r w:rsidRPr="00A75478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       panel.add(button1, BorderLayout.NORTH);</w:t>
      </w:r>
    </w:p>
    <w:p w:rsidR="00A75478" w:rsidRPr="00A75478" w:rsidRDefault="00A75478" w:rsidP="00A75478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  <w:lang w:val="en-US"/>
        </w:rPr>
      </w:pPr>
      <w:r w:rsidRPr="00A75478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       panel.add(button2, BorderLayout.SOUTH);</w:t>
      </w:r>
    </w:p>
    <w:p w:rsidR="00A75478" w:rsidRPr="00A75478" w:rsidRDefault="00A75478" w:rsidP="00A75478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  <w:lang w:val="en-US"/>
        </w:rPr>
      </w:pPr>
      <w:r w:rsidRPr="00A75478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       panel.add(button3, BorderLayout.CENTER);</w:t>
      </w:r>
    </w:p>
    <w:p w:rsidR="00A75478" w:rsidRPr="00A75478" w:rsidRDefault="00A75478" w:rsidP="00A75478">
      <w:pPr>
        <w:autoSpaceDE w:val="0"/>
        <w:autoSpaceDN w:val="0"/>
        <w:adjustRightInd w:val="0"/>
        <w:spacing w:after="0" w:line="240" w:lineRule="auto"/>
        <w:rPr>
          <w:rFonts w:ascii="Liberation Serif" w:eastAsia="Times New Roman" w:hAnsi="Liberation Serif" w:cs="Liberation Mono"/>
          <w:sz w:val="28"/>
          <w:szCs w:val="28"/>
          <w:lang w:val="en-US"/>
        </w:rPr>
      </w:pPr>
    </w:p>
    <w:p w:rsidR="00A75478" w:rsidRPr="00A75478" w:rsidRDefault="00A75478" w:rsidP="00A75478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</w:rPr>
      </w:pPr>
      <w:r w:rsidRPr="00A75478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       </w:t>
      </w:r>
      <w:r w:rsidRPr="00A75478">
        <w:rPr>
          <w:rFonts w:ascii="Liberation Serif" w:eastAsia="Times New Roman" w:hAnsi="Liberation Serif" w:cs="Liberation Mono"/>
          <w:sz w:val="28"/>
          <w:szCs w:val="28"/>
        </w:rPr>
        <w:t>// Добавляем панель в окно</w:t>
      </w:r>
    </w:p>
    <w:p w:rsidR="00A75478" w:rsidRPr="00A75478" w:rsidRDefault="00A75478" w:rsidP="00A75478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</w:rPr>
      </w:pPr>
      <w:r w:rsidRPr="00A75478">
        <w:rPr>
          <w:rFonts w:ascii="Liberation Serif" w:eastAsia="Times New Roman" w:hAnsi="Liberation Serif" w:cs="Liberation Mono"/>
          <w:sz w:val="28"/>
          <w:szCs w:val="28"/>
        </w:rPr>
        <w:t xml:space="preserve">        frame.add(panel);</w:t>
      </w:r>
    </w:p>
    <w:p w:rsidR="00A75478" w:rsidRPr="00A75478" w:rsidRDefault="00A75478" w:rsidP="00A75478">
      <w:pPr>
        <w:autoSpaceDE w:val="0"/>
        <w:autoSpaceDN w:val="0"/>
        <w:adjustRightInd w:val="0"/>
        <w:spacing w:after="0" w:line="240" w:lineRule="auto"/>
        <w:rPr>
          <w:rFonts w:ascii="Liberation Serif" w:eastAsia="Times New Roman" w:hAnsi="Liberation Serif" w:cs="Liberation Mono"/>
          <w:sz w:val="28"/>
          <w:szCs w:val="28"/>
        </w:rPr>
      </w:pPr>
    </w:p>
    <w:p w:rsidR="00A75478" w:rsidRPr="00A75478" w:rsidRDefault="00A75478" w:rsidP="00A75478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</w:rPr>
      </w:pPr>
      <w:r w:rsidRPr="00A75478">
        <w:rPr>
          <w:rFonts w:ascii="Liberation Serif" w:eastAsia="Times New Roman" w:hAnsi="Liberation Serif" w:cs="Liberation Mono"/>
          <w:sz w:val="28"/>
          <w:szCs w:val="28"/>
        </w:rPr>
        <w:t xml:space="preserve">        // Делаем окно видимым</w:t>
      </w:r>
    </w:p>
    <w:p w:rsidR="00A75478" w:rsidRPr="00A75478" w:rsidRDefault="00A75478" w:rsidP="00A75478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</w:rPr>
      </w:pPr>
      <w:r w:rsidRPr="00A75478">
        <w:rPr>
          <w:rFonts w:ascii="Liberation Serif" w:eastAsia="Times New Roman" w:hAnsi="Liberation Serif" w:cs="Liberation Mono"/>
          <w:sz w:val="28"/>
          <w:szCs w:val="28"/>
        </w:rPr>
        <w:t xml:space="preserve">        frame.setVisible(true);</w:t>
      </w:r>
    </w:p>
    <w:p w:rsidR="00A75478" w:rsidRPr="00A75478" w:rsidRDefault="00A75478" w:rsidP="00A75478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</w:rPr>
      </w:pPr>
      <w:r w:rsidRPr="00A75478">
        <w:rPr>
          <w:rFonts w:ascii="Liberation Serif" w:eastAsia="Times New Roman" w:hAnsi="Liberation Serif" w:cs="Liberation Mono"/>
          <w:sz w:val="28"/>
          <w:szCs w:val="28"/>
        </w:rPr>
        <w:lastRenderedPageBreak/>
        <w:t xml:space="preserve">    }</w:t>
      </w:r>
    </w:p>
    <w:p w:rsidR="00A75478" w:rsidRPr="00A75478" w:rsidRDefault="00A75478" w:rsidP="00A75478">
      <w:pPr>
        <w:autoSpaceDE w:val="0"/>
        <w:autoSpaceDN w:val="0"/>
        <w:adjustRightInd w:val="0"/>
        <w:spacing w:after="283" w:line="240" w:lineRule="auto"/>
        <w:rPr>
          <w:rFonts w:ascii="Liberation Mono" w:eastAsia="Times New Roman" w:hAnsi="Liberation Mono" w:cs="Liberation Mono"/>
          <w:sz w:val="28"/>
          <w:szCs w:val="28"/>
        </w:rPr>
      </w:pPr>
      <w:r w:rsidRPr="00A75478">
        <w:rPr>
          <w:rFonts w:ascii="Liberation Serif" w:eastAsia="Times New Roman" w:hAnsi="Liberation Serif" w:cs="Liberation Mono"/>
          <w:sz w:val="28"/>
          <w:szCs w:val="28"/>
        </w:rPr>
        <w:t>}</w:t>
      </w:r>
    </w:p>
    <w:p w:rsidR="00A75478" w:rsidRPr="00A75478" w:rsidRDefault="00A75478" w:rsidP="00A75478">
      <w:pPr>
        <w:keepNext/>
        <w:autoSpaceDE w:val="0"/>
        <w:autoSpaceDN w:val="0"/>
        <w:adjustRightInd w:val="0"/>
        <w:spacing w:before="140" w:after="120" w:line="240" w:lineRule="auto"/>
        <w:outlineLvl w:val="2"/>
        <w:rPr>
          <w:rFonts w:ascii="Liberation Serif" w:eastAsia="Times New Roman" w:hAnsi="Liberation Serif" w:cs="Arial Unicode MS"/>
          <w:b/>
          <w:bCs/>
          <w:sz w:val="28"/>
          <w:szCs w:val="28"/>
        </w:rPr>
      </w:pPr>
      <w:r w:rsidRPr="00A75478">
        <w:rPr>
          <w:rFonts w:ascii="Times New Roman" w:eastAsia="Times New Roman" w:hAnsi="Times New Roman" w:cs="Arial Unicode MS"/>
          <w:b/>
          <w:bCs/>
          <w:sz w:val="28"/>
          <w:szCs w:val="28"/>
        </w:rPr>
        <w:t>6. Диалоговые окна в Swing</w:t>
      </w:r>
    </w:p>
    <w:p w:rsidR="00A75478" w:rsidRPr="00A75478" w:rsidRDefault="00A75478" w:rsidP="00A75478">
      <w:pPr>
        <w:autoSpaceDE w:val="0"/>
        <w:autoSpaceDN w:val="0"/>
        <w:adjustRightInd w:val="0"/>
        <w:spacing w:after="140" w:line="276" w:lineRule="auto"/>
        <w:rPr>
          <w:rFonts w:ascii="Liberation Serif" w:hAnsi="Liberation Serif"/>
          <w:sz w:val="28"/>
          <w:szCs w:val="28"/>
        </w:rPr>
      </w:pPr>
      <w:r w:rsidRPr="00A75478">
        <w:rPr>
          <w:rFonts w:ascii="Times New Roman" w:hAnsi="Times New Roman"/>
          <w:sz w:val="28"/>
          <w:szCs w:val="28"/>
        </w:rPr>
        <w:t xml:space="preserve">Swing предоставляет класс </w:t>
      </w:r>
      <w:r w:rsidRPr="00A75478">
        <w:rPr>
          <w:rFonts w:ascii="Times New Roman" w:hAnsi="Times New Roman"/>
          <w:bCs/>
          <w:sz w:val="28"/>
          <w:szCs w:val="28"/>
        </w:rPr>
        <w:t>JOptionPane</w:t>
      </w:r>
      <w:r w:rsidRPr="00A75478">
        <w:rPr>
          <w:rFonts w:ascii="Times New Roman" w:hAnsi="Times New Roman"/>
          <w:sz w:val="28"/>
          <w:szCs w:val="28"/>
        </w:rPr>
        <w:t xml:space="preserve"> для создания стандартных диалоговых окон: для сообщений, ввода данных и подтверждений.</w:t>
      </w:r>
    </w:p>
    <w:p w:rsidR="00A75478" w:rsidRPr="00A75478" w:rsidRDefault="00A75478" w:rsidP="00A75478">
      <w:pPr>
        <w:autoSpaceDE w:val="0"/>
        <w:autoSpaceDN w:val="0"/>
        <w:adjustRightInd w:val="0"/>
        <w:spacing w:after="140" w:line="276" w:lineRule="auto"/>
        <w:rPr>
          <w:rFonts w:ascii="Liberation Serif" w:hAnsi="Liberation Serif"/>
          <w:sz w:val="28"/>
          <w:szCs w:val="28"/>
        </w:rPr>
      </w:pPr>
      <w:r w:rsidRPr="00A75478">
        <w:rPr>
          <w:rFonts w:ascii="Times New Roman" w:hAnsi="Times New Roman"/>
          <w:sz w:val="28"/>
          <w:szCs w:val="28"/>
        </w:rPr>
        <w:t>Пример диалогового окна с подтверждением:</w:t>
      </w:r>
    </w:p>
    <w:p w:rsidR="00A75478" w:rsidRPr="00A75478" w:rsidRDefault="00A75478" w:rsidP="00A75478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  <w:lang w:val="en-US"/>
        </w:rPr>
      </w:pPr>
      <w:r w:rsidRPr="00A75478">
        <w:rPr>
          <w:rFonts w:ascii="Liberation Serif" w:eastAsia="Times New Roman" w:hAnsi="Liberation Serif" w:cs="Liberation Mono"/>
          <w:sz w:val="28"/>
          <w:szCs w:val="28"/>
          <w:lang w:val="en-US"/>
        </w:rPr>
        <w:t>import javax.swing.*;</w:t>
      </w:r>
    </w:p>
    <w:p w:rsidR="00A75478" w:rsidRPr="00A75478" w:rsidRDefault="00A75478" w:rsidP="00A75478">
      <w:pPr>
        <w:autoSpaceDE w:val="0"/>
        <w:autoSpaceDN w:val="0"/>
        <w:adjustRightInd w:val="0"/>
        <w:spacing w:after="0" w:line="240" w:lineRule="auto"/>
        <w:rPr>
          <w:rFonts w:ascii="Liberation Serif" w:eastAsia="Times New Roman" w:hAnsi="Liberation Serif" w:cs="Liberation Mono"/>
          <w:sz w:val="28"/>
          <w:szCs w:val="28"/>
          <w:lang w:val="en-US"/>
        </w:rPr>
      </w:pPr>
    </w:p>
    <w:p w:rsidR="00A75478" w:rsidRPr="00A75478" w:rsidRDefault="00A75478" w:rsidP="00A75478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  <w:lang w:val="en-US"/>
        </w:rPr>
      </w:pPr>
      <w:r w:rsidRPr="00A75478">
        <w:rPr>
          <w:rFonts w:ascii="Liberation Serif" w:eastAsia="Times New Roman" w:hAnsi="Liberation Serif" w:cs="Liberation Mono"/>
          <w:sz w:val="28"/>
          <w:szCs w:val="28"/>
          <w:lang w:val="en-US"/>
        </w:rPr>
        <w:t>public class SwingExample {</w:t>
      </w:r>
    </w:p>
    <w:p w:rsidR="00A75478" w:rsidRPr="00A75478" w:rsidRDefault="00A75478" w:rsidP="00A75478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</w:rPr>
      </w:pPr>
      <w:r w:rsidRPr="00A75478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   </w:t>
      </w:r>
      <w:r w:rsidRPr="00A75478">
        <w:rPr>
          <w:rFonts w:ascii="Liberation Serif" w:eastAsia="Times New Roman" w:hAnsi="Liberation Serif" w:cs="Liberation Mono"/>
          <w:sz w:val="28"/>
          <w:szCs w:val="28"/>
        </w:rPr>
        <w:t>public static void main(String[] args) {</w:t>
      </w:r>
    </w:p>
    <w:p w:rsidR="00A75478" w:rsidRPr="00A75478" w:rsidRDefault="00A75478" w:rsidP="00A75478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</w:rPr>
      </w:pPr>
      <w:r w:rsidRPr="00A75478">
        <w:rPr>
          <w:rFonts w:ascii="Liberation Serif" w:eastAsia="Times New Roman" w:hAnsi="Liberation Serif" w:cs="Liberation Mono"/>
          <w:sz w:val="28"/>
          <w:szCs w:val="28"/>
        </w:rPr>
        <w:t xml:space="preserve">        int option = JOptionPane.showConfirmDialog(null, "Вы уверены?", "Подтверждение", JOptionPane.YES_NO_OPTION);</w:t>
      </w:r>
    </w:p>
    <w:p w:rsidR="00A75478" w:rsidRPr="00A75478" w:rsidRDefault="00A75478" w:rsidP="00A75478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</w:rPr>
      </w:pPr>
      <w:r w:rsidRPr="00A75478">
        <w:rPr>
          <w:rFonts w:ascii="Liberation Serif" w:eastAsia="Times New Roman" w:hAnsi="Liberation Serif" w:cs="Liberation Mono"/>
          <w:sz w:val="28"/>
          <w:szCs w:val="28"/>
        </w:rPr>
        <w:t xml:space="preserve">        if (option == JOptionPane.YES_OPTION) {</w:t>
      </w:r>
    </w:p>
    <w:p w:rsidR="00A75478" w:rsidRPr="00A75478" w:rsidRDefault="00A75478" w:rsidP="00A75478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</w:rPr>
      </w:pPr>
      <w:r w:rsidRPr="00A75478">
        <w:rPr>
          <w:rFonts w:ascii="Liberation Serif" w:eastAsia="Times New Roman" w:hAnsi="Liberation Serif" w:cs="Liberation Mono"/>
          <w:sz w:val="28"/>
          <w:szCs w:val="28"/>
        </w:rPr>
        <w:t xml:space="preserve">            JOptionPane.showMessageDialog(null, "Вы выбрали: Да");</w:t>
      </w:r>
    </w:p>
    <w:p w:rsidR="00A75478" w:rsidRPr="00A75478" w:rsidRDefault="00A75478" w:rsidP="00A75478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</w:rPr>
      </w:pPr>
      <w:r w:rsidRPr="00A75478">
        <w:rPr>
          <w:rFonts w:ascii="Liberation Serif" w:eastAsia="Times New Roman" w:hAnsi="Liberation Serif" w:cs="Liberation Mono"/>
          <w:sz w:val="28"/>
          <w:szCs w:val="28"/>
        </w:rPr>
        <w:t xml:space="preserve">        } else {</w:t>
      </w:r>
    </w:p>
    <w:p w:rsidR="00A75478" w:rsidRPr="00A75478" w:rsidRDefault="00A75478" w:rsidP="00A75478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</w:rPr>
      </w:pPr>
      <w:r w:rsidRPr="00A75478">
        <w:rPr>
          <w:rFonts w:ascii="Liberation Serif" w:eastAsia="Times New Roman" w:hAnsi="Liberation Serif" w:cs="Liberation Mono"/>
          <w:sz w:val="28"/>
          <w:szCs w:val="28"/>
        </w:rPr>
        <w:t xml:space="preserve">            JOptionPane.showMessageDialog(null, "Вы выбрали: Нет");</w:t>
      </w:r>
    </w:p>
    <w:p w:rsidR="00A75478" w:rsidRPr="00A75478" w:rsidRDefault="00A75478" w:rsidP="00A75478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</w:rPr>
      </w:pPr>
      <w:r w:rsidRPr="00A75478">
        <w:rPr>
          <w:rFonts w:ascii="Liberation Serif" w:eastAsia="Times New Roman" w:hAnsi="Liberation Serif" w:cs="Liberation Mono"/>
          <w:sz w:val="28"/>
          <w:szCs w:val="28"/>
        </w:rPr>
        <w:t xml:space="preserve">        }</w:t>
      </w:r>
    </w:p>
    <w:p w:rsidR="00A75478" w:rsidRPr="00A75478" w:rsidRDefault="00A75478" w:rsidP="00A75478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</w:rPr>
      </w:pPr>
      <w:r w:rsidRPr="00A75478">
        <w:rPr>
          <w:rFonts w:ascii="Liberation Serif" w:eastAsia="Times New Roman" w:hAnsi="Liberation Serif" w:cs="Liberation Mono"/>
          <w:sz w:val="28"/>
          <w:szCs w:val="28"/>
        </w:rPr>
        <w:t xml:space="preserve">    }</w:t>
      </w:r>
    </w:p>
    <w:p w:rsidR="00A75478" w:rsidRPr="00A75478" w:rsidRDefault="00A75478" w:rsidP="00A75478">
      <w:pPr>
        <w:autoSpaceDE w:val="0"/>
        <w:autoSpaceDN w:val="0"/>
        <w:adjustRightInd w:val="0"/>
        <w:spacing w:after="283" w:line="240" w:lineRule="auto"/>
        <w:rPr>
          <w:rFonts w:ascii="Liberation Mono" w:eastAsia="Times New Roman" w:hAnsi="Liberation Mono" w:cs="Liberation Mono"/>
          <w:sz w:val="28"/>
          <w:szCs w:val="28"/>
        </w:rPr>
      </w:pPr>
      <w:r w:rsidRPr="00A75478">
        <w:rPr>
          <w:rFonts w:ascii="Liberation Serif" w:eastAsia="Times New Roman" w:hAnsi="Liberation Serif" w:cs="Liberation Mono"/>
          <w:sz w:val="28"/>
          <w:szCs w:val="28"/>
        </w:rPr>
        <w:t>}</w:t>
      </w:r>
    </w:p>
    <w:p w:rsidR="00A75478" w:rsidRPr="00A75478" w:rsidRDefault="00A75478" w:rsidP="00A75478">
      <w:pPr>
        <w:keepNext/>
        <w:autoSpaceDE w:val="0"/>
        <w:autoSpaceDN w:val="0"/>
        <w:adjustRightInd w:val="0"/>
        <w:spacing w:before="140" w:after="120" w:line="240" w:lineRule="auto"/>
        <w:outlineLvl w:val="2"/>
        <w:rPr>
          <w:rFonts w:ascii="Liberation Serif" w:eastAsia="Times New Roman" w:hAnsi="Liberation Serif" w:cs="Arial Unicode MS"/>
          <w:b/>
          <w:bCs/>
          <w:sz w:val="28"/>
          <w:szCs w:val="28"/>
        </w:rPr>
      </w:pPr>
      <w:r w:rsidRPr="00A75478">
        <w:rPr>
          <w:rFonts w:ascii="Times New Roman" w:eastAsia="Times New Roman" w:hAnsi="Times New Roman" w:cs="Arial Unicode MS"/>
          <w:sz w:val="28"/>
          <w:szCs w:val="28"/>
        </w:rPr>
        <w:t>Заключение</w:t>
      </w:r>
    </w:p>
    <w:p w:rsidR="00291E9F" w:rsidRPr="00A75478" w:rsidRDefault="00A75478" w:rsidP="00A75478">
      <w:pPr>
        <w:rPr>
          <w:sz w:val="28"/>
          <w:szCs w:val="28"/>
        </w:rPr>
      </w:pPr>
      <w:r w:rsidRPr="00A75478">
        <w:rPr>
          <w:rFonts w:ascii="Times New Roman" w:hAnsi="Times New Roman"/>
          <w:sz w:val="28"/>
          <w:szCs w:val="28"/>
        </w:rPr>
        <w:t xml:space="preserve">Swing — это мощная и гибкая библиотека для создания графических пользовательских интерфейсов в Java. Она предоставляет множество компонентов и инструментов для разработки приложений с графическим интерфейсом. Хотя Swing несколько устарел по сравнению с более современным </w:t>
      </w:r>
      <w:r w:rsidRPr="00A75478">
        <w:rPr>
          <w:rFonts w:ascii="Times New Roman" w:hAnsi="Times New Roman"/>
          <w:bCs/>
          <w:sz w:val="28"/>
          <w:szCs w:val="28"/>
        </w:rPr>
        <w:t>JavaFX</w:t>
      </w:r>
      <w:r w:rsidRPr="00A75478">
        <w:rPr>
          <w:rFonts w:ascii="Times New Roman" w:hAnsi="Times New Roman"/>
          <w:sz w:val="28"/>
          <w:szCs w:val="28"/>
        </w:rPr>
        <w:t>, он все еще широко используется благодаря своей кросс-платформенности и простоте в использовании.</w:t>
      </w:r>
      <w:bookmarkEnd w:id="0"/>
    </w:p>
    <w:sectPr w:rsidR="00291E9F" w:rsidRPr="00A754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OpenSymbol">
    <w:altName w:val="Arial Unicode MS"/>
    <w:panose1 w:val="00000000000000000000"/>
    <w:charset w:val="02"/>
    <w:family w:val="auto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Liberation Mono">
    <w:altName w:val="Courier New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•"/>
      <w:lvlJc w:val="left"/>
      <w:pPr>
        <w:ind w:left="709" w:hanging="283"/>
      </w:pPr>
      <w:rPr>
        <w:rFonts w:ascii="OpenSymbol" w:hAnsi="OpenSymbol" w:cs="OpenSymbol"/>
      </w:rPr>
    </w:lvl>
    <w:lvl w:ilvl="1">
      <w:start w:val="1"/>
      <w:numFmt w:val="bullet"/>
      <w:lvlText w:val="•"/>
      <w:lvlJc w:val="left"/>
      <w:pPr>
        <w:ind w:left="1418" w:hanging="283"/>
      </w:pPr>
      <w:rPr>
        <w:rFonts w:ascii="OpenSymbol" w:cs="OpenSymbol"/>
      </w:rPr>
    </w:lvl>
    <w:lvl w:ilvl="2">
      <w:start w:val="1"/>
      <w:numFmt w:val="bullet"/>
      <w:lvlText w:val="•"/>
      <w:lvlJc w:val="left"/>
      <w:pPr>
        <w:ind w:left="2127" w:hanging="283"/>
      </w:pPr>
      <w:rPr>
        <w:rFonts w:ascii="OpenSymbol" w:cs="OpenSymbol"/>
      </w:rPr>
    </w:lvl>
    <w:lvl w:ilvl="3">
      <w:start w:val="1"/>
      <w:numFmt w:val="bullet"/>
      <w:lvlText w:val="•"/>
      <w:lvlJc w:val="left"/>
      <w:pPr>
        <w:ind w:left="2836" w:hanging="283"/>
      </w:pPr>
      <w:rPr>
        <w:rFonts w:ascii="OpenSymbol" w:cs="OpenSymbol"/>
      </w:rPr>
    </w:lvl>
    <w:lvl w:ilvl="4">
      <w:start w:val="1"/>
      <w:numFmt w:val="bullet"/>
      <w:lvlText w:val="•"/>
      <w:lvlJc w:val="left"/>
      <w:pPr>
        <w:ind w:left="3545" w:hanging="283"/>
      </w:pPr>
      <w:rPr>
        <w:rFonts w:ascii="OpenSymbol" w:cs="OpenSymbol"/>
      </w:rPr>
    </w:lvl>
    <w:lvl w:ilvl="5">
      <w:start w:val="1"/>
      <w:numFmt w:val="bullet"/>
      <w:lvlText w:val="•"/>
      <w:lvlJc w:val="left"/>
      <w:pPr>
        <w:ind w:left="4254" w:hanging="283"/>
      </w:pPr>
      <w:rPr>
        <w:rFonts w:ascii="OpenSymbol" w:cs="OpenSymbol"/>
      </w:rPr>
    </w:lvl>
    <w:lvl w:ilvl="6">
      <w:start w:val="1"/>
      <w:numFmt w:val="bullet"/>
      <w:lvlText w:val="•"/>
      <w:lvlJc w:val="left"/>
      <w:pPr>
        <w:ind w:left="4963" w:hanging="283"/>
      </w:pPr>
      <w:rPr>
        <w:rFonts w:ascii="OpenSymbol" w:cs="OpenSymbol"/>
      </w:rPr>
    </w:lvl>
    <w:lvl w:ilvl="7">
      <w:start w:val="1"/>
      <w:numFmt w:val="bullet"/>
      <w:lvlText w:val="•"/>
      <w:lvlJc w:val="left"/>
      <w:pPr>
        <w:ind w:left="5672" w:hanging="283"/>
      </w:pPr>
      <w:rPr>
        <w:rFonts w:ascii="OpenSymbol" w:cs="OpenSymbol"/>
      </w:rPr>
    </w:lvl>
    <w:lvl w:ilvl="8">
      <w:start w:val="1"/>
      <w:numFmt w:val="bullet"/>
      <w:lvlText w:val="•"/>
      <w:lvlJc w:val="left"/>
      <w:pPr>
        <w:ind w:left="6381" w:hanging="283"/>
      </w:pPr>
      <w:rPr>
        <w:rFonts w:ascii="OpenSymbol" w:cs="OpenSymbol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•"/>
      <w:lvlJc w:val="left"/>
      <w:pPr>
        <w:ind w:left="709" w:hanging="283"/>
      </w:pPr>
      <w:rPr>
        <w:rFonts w:ascii="OpenSymbol" w:cs="OpenSymbol"/>
      </w:rPr>
    </w:lvl>
    <w:lvl w:ilvl="1">
      <w:start w:val="1"/>
      <w:numFmt w:val="bullet"/>
      <w:lvlText w:val="•"/>
      <w:lvlJc w:val="left"/>
      <w:pPr>
        <w:ind w:left="1418" w:hanging="283"/>
      </w:pPr>
      <w:rPr>
        <w:rFonts w:ascii="OpenSymbol" w:cs="OpenSymbol"/>
      </w:rPr>
    </w:lvl>
    <w:lvl w:ilvl="2">
      <w:start w:val="1"/>
      <w:numFmt w:val="bullet"/>
      <w:lvlText w:val="•"/>
      <w:lvlJc w:val="left"/>
      <w:pPr>
        <w:ind w:left="2127" w:hanging="283"/>
      </w:pPr>
      <w:rPr>
        <w:rFonts w:ascii="OpenSymbol" w:cs="OpenSymbol"/>
      </w:rPr>
    </w:lvl>
    <w:lvl w:ilvl="3">
      <w:start w:val="1"/>
      <w:numFmt w:val="bullet"/>
      <w:lvlText w:val="•"/>
      <w:lvlJc w:val="left"/>
      <w:pPr>
        <w:ind w:left="2836" w:hanging="283"/>
      </w:pPr>
      <w:rPr>
        <w:rFonts w:ascii="OpenSymbol" w:cs="OpenSymbol"/>
      </w:rPr>
    </w:lvl>
    <w:lvl w:ilvl="4">
      <w:start w:val="1"/>
      <w:numFmt w:val="bullet"/>
      <w:lvlText w:val="•"/>
      <w:lvlJc w:val="left"/>
      <w:pPr>
        <w:ind w:left="3545" w:hanging="283"/>
      </w:pPr>
      <w:rPr>
        <w:rFonts w:ascii="OpenSymbol" w:cs="OpenSymbol"/>
      </w:rPr>
    </w:lvl>
    <w:lvl w:ilvl="5">
      <w:start w:val="1"/>
      <w:numFmt w:val="bullet"/>
      <w:lvlText w:val="•"/>
      <w:lvlJc w:val="left"/>
      <w:pPr>
        <w:ind w:left="4254" w:hanging="283"/>
      </w:pPr>
      <w:rPr>
        <w:rFonts w:ascii="OpenSymbol" w:cs="OpenSymbol"/>
      </w:rPr>
    </w:lvl>
    <w:lvl w:ilvl="6">
      <w:start w:val="1"/>
      <w:numFmt w:val="bullet"/>
      <w:lvlText w:val="•"/>
      <w:lvlJc w:val="left"/>
      <w:pPr>
        <w:ind w:left="4963" w:hanging="283"/>
      </w:pPr>
      <w:rPr>
        <w:rFonts w:ascii="OpenSymbol" w:cs="OpenSymbol"/>
      </w:rPr>
    </w:lvl>
    <w:lvl w:ilvl="7">
      <w:start w:val="1"/>
      <w:numFmt w:val="bullet"/>
      <w:lvlText w:val="•"/>
      <w:lvlJc w:val="left"/>
      <w:pPr>
        <w:ind w:left="5672" w:hanging="283"/>
      </w:pPr>
      <w:rPr>
        <w:rFonts w:ascii="OpenSymbol" w:cs="OpenSymbol"/>
      </w:rPr>
    </w:lvl>
    <w:lvl w:ilvl="8">
      <w:start w:val="1"/>
      <w:numFmt w:val="bullet"/>
      <w:lvlText w:val="•"/>
      <w:lvlJc w:val="left"/>
      <w:pPr>
        <w:ind w:left="6381" w:hanging="283"/>
      </w:pPr>
      <w:rPr>
        <w:rFonts w:ascii="Open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•"/>
      <w:lvlJc w:val="left"/>
      <w:pPr>
        <w:ind w:left="709" w:hanging="283"/>
      </w:pPr>
      <w:rPr>
        <w:rFonts w:ascii="OpenSymbol" w:cs="OpenSymbol"/>
      </w:rPr>
    </w:lvl>
    <w:lvl w:ilvl="1">
      <w:start w:val="1"/>
      <w:numFmt w:val="bullet"/>
      <w:lvlText w:val="•"/>
      <w:lvlJc w:val="left"/>
      <w:pPr>
        <w:ind w:left="1418" w:hanging="283"/>
      </w:pPr>
      <w:rPr>
        <w:rFonts w:ascii="OpenSymbol" w:cs="OpenSymbol"/>
      </w:rPr>
    </w:lvl>
    <w:lvl w:ilvl="2">
      <w:start w:val="1"/>
      <w:numFmt w:val="bullet"/>
      <w:lvlText w:val="•"/>
      <w:lvlJc w:val="left"/>
      <w:pPr>
        <w:ind w:left="2127" w:hanging="283"/>
      </w:pPr>
      <w:rPr>
        <w:rFonts w:ascii="OpenSymbol" w:cs="OpenSymbol"/>
      </w:rPr>
    </w:lvl>
    <w:lvl w:ilvl="3">
      <w:start w:val="1"/>
      <w:numFmt w:val="bullet"/>
      <w:lvlText w:val="•"/>
      <w:lvlJc w:val="left"/>
      <w:pPr>
        <w:ind w:left="2836" w:hanging="283"/>
      </w:pPr>
      <w:rPr>
        <w:rFonts w:ascii="OpenSymbol" w:cs="OpenSymbol"/>
      </w:rPr>
    </w:lvl>
    <w:lvl w:ilvl="4">
      <w:start w:val="1"/>
      <w:numFmt w:val="bullet"/>
      <w:lvlText w:val="•"/>
      <w:lvlJc w:val="left"/>
      <w:pPr>
        <w:ind w:left="3545" w:hanging="283"/>
      </w:pPr>
      <w:rPr>
        <w:rFonts w:ascii="OpenSymbol" w:cs="OpenSymbol"/>
      </w:rPr>
    </w:lvl>
    <w:lvl w:ilvl="5">
      <w:start w:val="1"/>
      <w:numFmt w:val="bullet"/>
      <w:lvlText w:val="•"/>
      <w:lvlJc w:val="left"/>
      <w:pPr>
        <w:ind w:left="4254" w:hanging="283"/>
      </w:pPr>
      <w:rPr>
        <w:rFonts w:ascii="OpenSymbol" w:cs="OpenSymbol"/>
      </w:rPr>
    </w:lvl>
    <w:lvl w:ilvl="6">
      <w:start w:val="1"/>
      <w:numFmt w:val="bullet"/>
      <w:lvlText w:val="•"/>
      <w:lvlJc w:val="left"/>
      <w:pPr>
        <w:ind w:left="4963" w:hanging="283"/>
      </w:pPr>
      <w:rPr>
        <w:rFonts w:ascii="OpenSymbol" w:cs="OpenSymbol"/>
      </w:rPr>
    </w:lvl>
    <w:lvl w:ilvl="7">
      <w:start w:val="1"/>
      <w:numFmt w:val="bullet"/>
      <w:lvlText w:val="•"/>
      <w:lvlJc w:val="left"/>
      <w:pPr>
        <w:ind w:left="5672" w:hanging="283"/>
      </w:pPr>
      <w:rPr>
        <w:rFonts w:ascii="OpenSymbol" w:cs="OpenSymbol"/>
      </w:rPr>
    </w:lvl>
    <w:lvl w:ilvl="8">
      <w:start w:val="1"/>
      <w:numFmt w:val="bullet"/>
      <w:lvlText w:val="•"/>
      <w:lvlJc w:val="left"/>
      <w:pPr>
        <w:ind w:left="6381" w:hanging="283"/>
      </w:pPr>
      <w:rPr>
        <w:rFonts w:ascii="OpenSymbol" w:cs="OpenSymbol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bullet"/>
      <w:lvlText w:val="•"/>
      <w:lvlJc w:val="left"/>
      <w:pPr>
        <w:ind w:left="709" w:hanging="283"/>
      </w:pPr>
      <w:rPr>
        <w:rFonts w:ascii="OpenSymbol" w:cs="OpenSymbol"/>
      </w:rPr>
    </w:lvl>
    <w:lvl w:ilvl="1">
      <w:start w:val="1"/>
      <w:numFmt w:val="bullet"/>
      <w:lvlText w:val="•"/>
      <w:lvlJc w:val="left"/>
      <w:pPr>
        <w:ind w:left="1418" w:hanging="283"/>
      </w:pPr>
      <w:rPr>
        <w:rFonts w:ascii="OpenSymbol" w:cs="OpenSymbol"/>
      </w:rPr>
    </w:lvl>
    <w:lvl w:ilvl="2">
      <w:start w:val="1"/>
      <w:numFmt w:val="bullet"/>
      <w:lvlText w:val="•"/>
      <w:lvlJc w:val="left"/>
      <w:pPr>
        <w:ind w:left="2127" w:hanging="283"/>
      </w:pPr>
      <w:rPr>
        <w:rFonts w:ascii="OpenSymbol" w:cs="OpenSymbol"/>
      </w:rPr>
    </w:lvl>
    <w:lvl w:ilvl="3">
      <w:start w:val="1"/>
      <w:numFmt w:val="bullet"/>
      <w:lvlText w:val="•"/>
      <w:lvlJc w:val="left"/>
      <w:pPr>
        <w:ind w:left="2836" w:hanging="283"/>
      </w:pPr>
      <w:rPr>
        <w:rFonts w:ascii="OpenSymbol" w:cs="OpenSymbol"/>
      </w:rPr>
    </w:lvl>
    <w:lvl w:ilvl="4">
      <w:start w:val="1"/>
      <w:numFmt w:val="bullet"/>
      <w:lvlText w:val="•"/>
      <w:lvlJc w:val="left"/>
      <w:pPr>
        <w:ind w:left="3545" w:hanging="283"/>
      </w:pPr>
      <w:rPr>
        <w:rFonts w:ascii="OpenSymbol" w:cs="OpenSymbol"/>
      </w:rPr>
    </w:lvl>
    <w:lvl w:ilvl="5">
      <w:start w:val="1"/>
      <w:numFmt w:val="bullet"/>
      <w:lvlText w:val="•"/>
      <w:lvlJc w:val="left"/>
      <w:pPr>
        <w:ind w:left="4254" w:hanging="283"/>
      </w:pPr>
      <w:rPr>
        <w:rFonts w:ascii="OpenSymbol" w:cs="OpenSymbol"/>
      </w:rPr>
    </w:lvl>
    <w:lvl w:ilvl="6">
      <w:start w:val="1"/>
      <w:numFmt w:val="bullet"/>
      <w:lvlText w:val="•"/>
      <w:lvlJc w:val="left"/>
      <w:pPr>
        <w:ind w:left="4963" w:hanging="283"/>
      </w:pPr>
      <w:rPr>
        <w:rFonts w:ascii="OpenSymbol" w:cs="OpenSymbol"/>
      </w:rPr>
    </w:lvl>
    <w:lvl w:ilvl="7">
      <w:start w:val="1"/>
      <w:numFmt w:val="bullet"/>
      <w:lvlText w:val="•"/>
      <w:lvlJc w:val="left"/>
      <w:pPr>
        <w:ind w:left="5672" w:hanging="283"/>
      </w:pPr>
      <w:rPr>
        <w:rFonts w:ascii="OpenSymbol" w:cs="OpenSymbol"/>
      </w:rPr>
    </w:lvl>
    <w:lvl w:ilvl="8">
      <w:start w:val="1"/>
      <w:numFmt w:val="bullet"/>
      <w:lvlText w:val="•"/>
      <w:lvlJc w:val="left"/>
      <w:pPr>
        <w:ind w:left="6381" w:hanging="283"/>
      </w:pPr>
      <w:rPr>
        <w:rFonts w:ascii="OpenSymbol" w:cs="OpenSymbol"/>
      </w:r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bullet"/>
      <w:lvlText w:val="•"/>
      <w:lvlJc w:val="left"/>
      <w:pPr>
        <w:ind w:left="709" w:hanging="283"/>
      </w:pPr>
      <w:rPr>
        <w:rFonts w:ascii="OpenSymbol" w:cs="OpenSymbol"/>
      </w:rPr>
    </w:lvl>
    <w:lvl w:ilvl="1">
      <w:start w:val="1"/>
      <w:numFmt w:val="bullet"/>
      <w:lvlText w:val="•"/>
      <w:lvlJc w:val="left"/>
      <w:pPr>
        <w:ind w:left="1418" w:hanging="283"/>
      </w:pPr>
      <w:rPr>
        <w:rFonts w:ascii="OpenSymbol" w:cs="OpenSymbol"/>
      </w:rPr>
    </w:lvl>
    <w:lvl w:ilvl="2">
      <w:start w:val="1"/>
      <w:numFmt w:val="bullet"/>
      <w:lvlText w:val="•"/>
      <w:lvlJc w:val="left"/>
      <w:pPr>
        <w:ind w:left="2127" w:hanging="283"/>
      </w:pPr>
      <w:rPr>
        <w:rFonts w:ascii="OpenSymbol" w:cs="OpenSymbol"/>
      </w:rPr>
    </w:lvl>
    <w:lvl w:ilvl="3">
      <w:start w:val="1"/>
      <w:numFmt w:val="bullet"/>
      <w:lvlText w:val="•"/>
      <w:lvlJc w:val="left"/>
      <w:pPr>
        <w:ind w:left="2836" w:hanging="283"/>
      </w:pPr>
      <w:rPr>
        <w:rFonts w:ascii="OpenSymbol" w:cs="OpenSymbol"/>
      </w:rPr>
    </w:lvl>
    <w:lvl w:ilvl="4">
      <w:start w:val="1"/>
      <w:numFmt w:val="bullet"/>
      <w:lvlText w:val="•"/>
      <w:lvlJc w:val="left"/>
      <w:pPr>
        <w:ind w:left="3545" w:hanging="283"/>
      </w:pPr>
      <w:rPr>
        <w:rFonts w:ascii="OpenSymbol" w:cs="OpenSymbol"/>
      </w:rPr>
    </w:lvl>
    <w:lvl w:ilvl="5">
      <w:start w:val="1"/>
      <w:numFmt w:val="bullet"/>
      <w:lvlText w:val="•"/>
      <w:lvlJc w:val="left"/>
      <w:pPr>
        <w:ind w:left="4254" w:hanging="283"/>
      </w:pPr>
      <w:rPr>
        <w:rFonts w:ascii="OpenSymbol" w:cs="OpenSymbol"/>
      </w:rPr>
    </w:lvl>
    <w:lvl w:ilvl="6">
      <w:start w:val="1"/>
      <w:numFmt w:val="bullet"/>
      <w:lvlText w:val="•"/>
      <w:lvlJc w:val="left"/>
      <w:pPr>
        <w:ind w:left="4963" w:hanging="283"/>
      </w:pPr>
      <w:rPr>
        <w:rFonts w:ascii="OpenSymbol" w:cs="OpenSymbol"/>
      </w:rPr>
    </w:lvl>
    <w:lvl w:ilvl="7">
      <w:start w:val="1"/>
      <w:numFmt w:val="bullet"/>
      <w:lvlText w:val="•"/>
      <w:lvlJc w:val="left"/>
      <w:pPr>
        <w:ind w:left="5672" w:hanging="283"/>
      </w:pPr>
      <w:rPr>
        <w:rFonts w:ascii="OpenSymbol" w:cs="OpenSymbol"/>
      </w:rPr>
    </w:lvl>
    <w:lvl w:ilvl="8">
      <w:start w:val="1"/>
      <w:numFmt w:val="bullet"/>
      <w:lvlText w:val="•"/>
      <w:lvlJc w:val="left"/>
      <w:pPr>
        <w:ind w:left="6381" w:hanging="283"/>
      </w:pPr>
      <w:rPr>
        <w:rFonts w:ascii="OpenSymbol" w:cs="OpenSymbol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219"/>
    <w:rsid w:val="00291E9F"/>
    <w:rsid w:val="002C0219"/>
    <w:rsid w:val="00A75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2EFE1B-BEA8-49E2-AA38-288E97A9E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next w:val="a0"/>
    <w:link w:val="30"/>
    <w:uiPriority w:val="99"/>
    <w:qFormat/>
    <w:rsid w:val="00A75478"/>
    <w:pPr>
      <w:keepNext/>
      <w:autoSpaceDE w:val="0"/>
      <w:autoSpaceDN w:val="0"/>
      <w:adjustRightInd w:val="0"/>
      <w:spacing w:before="140" w:after="120" w:line="240" w:lineRule="auto"/>
      <w:outlineLvl w:val="2"/>
    </w:pPr>
    <w:rPr>
      <w:rFonts w:ascii="Liberation Serif" w:eastAsia="Times New Roman" w:hAnsi="Liberation Serif" w:cs="Arial Unicode MS"/>
      <w:b/>
      <w:bCs/>
      <w:sz w:val="28"/>
      <w:szCs w:val="28"/>
    </w:rPr>
  </w:style>
  <w:style w:type="paragraph" w:styleId="4">
    <w:name w:val="heading 4"/>
    <w:basedOn w:val="a"/>
    <w:next w:val="a0"/>
    <w:link w:val="40"/>
    <w:uiPriority w:val="99"/>
    <w:qFormat/>
    <w:rsid w:val="00A75478"/>
    <w:pPr>
      <w:keepNext/>
      <w:autoSpaceDE w:val="0"/>
      <w:autoSpaceDN w:val="0"/>
      <w:adjustRightInd w:val="0"/>
      <w:spacing w:before="120" w:after="120" w:line="240" w:lineRule="auto"/>
      <w:outlineLvl w:val="3"/>
    </w:pPr>
    <w:rPr>
      <w:rFonts w:ascii="Liberation Serif" w:eastAsia="Times New Roman" w:hAnsi="Liberation Serif" w:cs="Arial Unicode MS"/>
      <w:b/>
      <w:bCs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30">
    <w:name w:val="Заголовок 3 Знак"/>
    <w:basedOn w:val="a1"/>
    <w:link w:val="3"/>
    <w:uiPriority w:val="99"/>
    <w:rsid w:val="00A75478"/>
    <w:rPr>
      <w:rFonts w:ascii="Liberation Serif" w:eastAsia="Times New Roman" w:hAnsi="Liberation Serif" w:cs="Arial Unicode MS"/>
      <w:b/>
      <w:bCs/>
      <w:sz w:val="28"/>
      <w:szCs w:val="28"/>
    </w:rPr>
  </w:style>
  <w:style w:type="character" w:customStyle="1" w:styleId="40">
    <w:name w:val="Заголовок 4 Знак"/>
    <w:basedOn w:val="a1"/>
    <w:link w:val="4"/>
    <w:uiPriority w:val="99"/>
    <w:rsid w:val="00A75478"/>
    <w:rPr>
      <w:rFonts w:ascii="Liberation Serif" w:eastAsia="Times New Roman" w:hAnsi="Liberation Serif" w:cs="Arial Unicode MS"/>
      <w:b/>
      <w:bCs/>
      <w:sz w:val="24"/>
      <w:szCs w:val="24"/>
    </w:rPr>
  </w:style>
  <w:style w:type="character" w:styleId="a4">
    <w:name w:val="Strong"/>
    <w:basedOn w:val="a1"/>
    <w:uiPriority w:val="99"/>
    <w:qFormat/>
    <w:rsid w:val="00A75478"/>
    <w:rPr>
      <w:b/>
      <w:bCs/>
    </w:rPr>
  </w:style>
  <w:style w:type="character" w:customStyle="1" w:styleId="SourceText">
    <w:name w:val="Source Text"/>
    <w:uiPriority w:val="99"/>
    <w:rsid w:val="00A75478"/>
    <w:rPr>
      <w:rFonts w:ascii="Liberation Mono" w:eastAsia="Times New Roman" w:hAnsi="Liberation Mono" w:cs="Liberation Mono"/>
    </w:rPr>
  </w:style>
  <w:style w:type="paragraph" w:customStyle="1" w:styleId="PreformattedText">
    <w:name w:val="Preformatted Text"/>
    <w:basedOn w:val="a"/>
    <w:uiPriority w:val="99"/>
    <w:rsid w:val="00A75478"/>
    <w:pPr>
      <w:autoSpaceDE w:val="0"/>
      <w:autoSpaceDN w:val="0"/>
      <w:adjustRightInd w:val="0"/>
      <w:spacing w:after="0" w:line="240" w:lineRule="auto"/>
    </w:pPr>
    <w:rPr>
      <w:rFonts w:ascii="Liberation Mono" w:eastAsia="Times New Roman" w:hAnsi="Liberation Mono" w:cs="Liberation Mono"/>
      <w:sz w:val="20"/>
      <w:szCs w:val="20"/>
    </w:rPr>
  </w:style>
  <w:style w:type="paragraph" w:styleId="a0">
    <w:name w:val="Body Text"/>
    <w:basedOn w:val="a"/>
    <w:link w:val="a5"/>
    <w:uiPriority w:val="99"/>
    <w:rsid w:val="00A75478"/>
    <w:pPr>
      <w:autoSpaceDE w:val="0"/>
      <w:autoSpaceDN w:val="0"/>
      <w:adjustRightInd w:val="0"/>
      <w:spacing w:after="140" w:line="276" w:lineRule="auto"/>
    </w:pPr>
    <w:rPr>
      <w:rFonts w:ascii="Liberation Serif" w:hAnsi="Liberation Serif"/>
      <w:sz w:val="24"/>
      <w:szCs w:val="24"/>
    </w:rPr>
  </w:style>
  <w:style w:type="character" w:customStyle="1" w:styleId="a5">
    <w:name w:val="Основной текст Знак"/>
    <w:basedOn w:val="a1"/>
    <w:link w:val="a0"/>
    <w:uiPriority w:val="99"/>
    <w:rsid w:val="00A75478"/>
    <w:rPr>
      <w:rFonts w:ascii="Liberation Serif" w:hAnsi="Liberation Seri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1169</Words>
  <Characters>6668</Characters>
  <Application>Microsoft Office Word</Application>
  <DocSecurity>0</DocSecurity>
  <Lines>55</Lines>
  <Paragraphs>15</Paragraphs>
  <ScaleCrop>false</ScaleCrop>
  <Company/>
  <LinksUpToDate>false</LinksUpToDate>
  <CharactersWithSpaces>7822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2024-12-06T14:46:00Z</dcterms:created>
  <dcterms:modified xsi:type="dcterms:W3CDTF">2024-12-06T14:46:00Z</dcterms:modified>
</cp:coreProperties>
</file>